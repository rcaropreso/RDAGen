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C911" w14:textId="77777777" w:rsidR="00DE34DD" w:rsidRPr="0026497D" w:rsidRDefault="00DE34DD" w:rsidP="0026497D"/>
    <w:sectPr w:rsidR="00DE34DD" w:rsidRPr="0026497D" w:rsidSect="00CD3027">
      <w:headerReference w:type="default" r:id="rId8"/>
      <w:footerReference w:type="default" r:id="rId9"/>
      <w:pgSz w:w="11907" w:h="16840" w:code="9"/>
      <w:pgMar w:top="1080" w:right="1417" w:bottom="1418" w:left="1418" w:header="70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1361F" w14:textId="77777777" w:rsidR="00FA386F" w:rsidRDefault="00FA386F" w:rsidP="0026497D">
      <w:r>
        <w:separator/>
      </w:r>
    </w:p>
  </w:endnote>
  <w:endnote w:type="continuationSeparator" w:id="0">
    <w:p w14:paraId="4470E90A" w14:textId="77777777" w:rsidR="00FA386F" w:rsidRDefault="00FA386F" w:rsidP="0026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9CD4F" w14:textId="01BB69FD" w:rsidR="00BF454B" w:rsidRDefault="00BF454B" w:rsidP="0026497D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27</w:t>
    </w:r>
    <w:r>
      <w:fldChar w:fldCharType="end"/>
    </w:r>
  </w:p>
  <w:p w14:paraId="68F61874" w14:textId="77777777" w:rsidR="00BF454B" w:rsidRPr="00802EC2" w:rsidRDefault="00BF454B" w:rsidP="002649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3811" w14:textId="77777777" w:rsidR="00FA386F" w:rsidRDefault="00FA386F" w:rsidP="0026497D">
      <w:r>
        <w:separator/>
      </w:r>
    </w:p>
  </w:footnote>
  <w:footnote w:type="continuationSeparator" w:id="0">
    <w:p w14:paraId="6819987F" w14:textId="77777777" w:rsidR="00FA386F" w:rsidRDefault="00FA386F" w:rsidP="0026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7512"/>
    </w:tblGrid>
    <w:tr w:rsidR="00BF454B" w14:paraId="6FA52DA1" w14:textId="77777777" w:rsidTr="006A550C">
      <w:trPr>
        <w:trHeight w:val="1129"/>
      </w:trPr>
      <w:tc>
        <w:tcPr>
          <w:tcW w:w="1560" w:type="dxa"/>
          <w:vAlign w:val="center"/>
        </w:tcPr>
        <w:p w14:paraId="64A978EC" w14:textId="77777777" w:rsidR="00BF454B" w:rsidRDefault="00BF454B" w:rsidP="0026497D">
          <w:r>
            <w:rPr>
              <w:noProof/>
              <w:lang w:eastAsia="pt-BR"/>
            </w:rPr>
            <w:drawing>
              <wp:inline distT="0" distB="0" distL="0" distR="0" wp14:anchorId="78366D10" wp14:editId="5B02EE3B">
                <wp:extent cx="9144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90E753" w14:textId="77777777" w:rsidR="00BF454B" w:rsidRPr="006A550C" w:rsidRDefault="00BF454B" w:rsidP="0026497D"/>
      </w:tc>
      <w:tc>
        <w:tcPr>
          <w:tcW w:w="7512" w:type="dxa"/>
        </w:tcPr>
        <w:p w14:paraId="56074314" w14:textId="77777777" w:rsidR="00BF454B" w:rsidRDefault="00BF454B" w:rsidP="0026497D">
          <w:pPr>
            <w:pStyle w:val="Cabealho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A7A2B2C" wp14:editId="3AB4B101">
                    <wp:simplePos x="0" y="0"/>
                    <wp:positionH relativeFrom="column">
                      <wp:posOffset>94615</wp:posOffset>
                    </wp:positionH>
                    <wp:positionV relativeFrom="paragraph">
                      <wp:posOffset>0</wp:posOffset>
                    </wp:positionV>
                    <wp:extent cx="4190365" cy="699135"/>
                    <wp:effectExtent l="0" t="0" r="635" b="5715"/>
                    <wp:wrapTopAndBottom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0365" cy="699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439326" w14:textId="77777777" w:rsidR="00BF454B" w:rsidRPr="0036519A" w:rsidRDefault="00BF454B" w:rsidP="0026497D">
                                <w:pPr>
                                  <w:pStyle w:val="Ttulo1"/>
                                </w:pPr>
                                <w:r w:rsidRPr="0036519A">
                                  <w:t>RELATÓRIO DEMONSTRATIVO</w:t>
                                </w:r>
                              </w:p>
                              <w:p w14:paraId="1B70FA84" w14:textId="6ED36637" w:rsidR="00BF454B" w:rsidRPr="0036519A" w:rsidRDefault="00BF454B" w:rsidP="0026497D">
                                <w:pPr>
                                  <w:pStyle w:val="Ttulo1"/>
                                </w:pPr>
                                <w:r w:rsidRPr="0036519A">
                                  <w:t xml:space="preserve">Ano Base </w:t>
                                </w:r>
                                <w: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A2B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7.45pt;margin-top:0;width:329.95pt;height:5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" filled="f" stroked="f">
                    <v:textbox inset=".5mm,.5mm,.5mm,.5mm">
                      <w:txbxContent>
                        <w:p w14:paraId="60439326" w14:textId="77777777" w:rsidR="00BF454B" w:rsidRPr="0036519A" w:rsidRDefault="00BF454B" w:rsidP="0026497D">
                          <w:pPr>
                            <w:pStyle w:val="Ttulo1"/>
                          </w:pPr>
                          <w:r w:rsidRPr="0036519A">
                            <w:t>RELATÓRIO DEMONSTRATIVO</w:t>
                          </w:r>
                        </w:p>
                        <w:p w14:paraId="1B70FA84" w14:textId="6ED36637" w:rsidR="00BF454B" w:rsidRPr="0036519A" w:rsidRDefault="00BF454B" w:rsidP="0026497D">
                          <w:pPr>
                            <w:pStyle w:val="Ttulo1"/>
                          </w:pPr>
                          <w:r w:rsidRPr="0036519A">
                            <w:t xml:space="preserve">Ano Base </w:t>
                          </w:r>
                          <w:r>
                            <w:t>2020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</w:tr>
  </w:tbl>
  <w:p w14:paraId="2ED471C0" w14:textId="77777777" w:rsidR="00BF454B" w:rsidRDefault="00BF454B" w:rsidP="002649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cs="Arial" w:hint="default"/>
        <w:b/>
        <w:i w:val="0"/>
        <w:color w:val="auto"/>
        <w:lang w:eastAsia="zh-CN"/>
      </w:rPr>
    </w:lvl>
  </w:abstractNum>
  <w:abstractNum w:abstractNumId="1" w15:restartNumberingAfterBreak="0">
    <w:nsid w:val="00000003"/>
    <w:multiLevelType w:val="singleLevel"/>
    <w:tmpl w:val="BC8281A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Arial"/>
        <w:b/>
        <w:i/>
        <w:color w:val="auto"/>
        <w:sz w:val="22"/>
        <w:szCs w:val="20"/>
        <w:lang w:val="pt-BR" w:bidi="ar-SA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  <w:sz w:val="22"/>
        <w:highlight w:val="yello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  <w:color w:val="000000"/>
        <w:sz w:val="22"/>
        <w:highlight w:val="yellow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  <w:color w:val="00000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color w:val="000000"/>
        <w:sz w:val="22"/>
        <w:highlight w:val="yello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  <w:color w:val="00000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i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0"/>
        </w:tabs>
        <w:ind w:left="1146" w:hanging="720"/>
      </w:pPr>
      <w:rPr>
        <w:rFonts w:hint="default"/>
      </w:rPr>
    </w:lvl>
  </w:abstractNum>
  <w:abstractNum w:abstractNumId="6" w15:restartNumberingAfterBreak="0">
    <w:nsid w:val="03CC5369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5D2BA4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751ACE"/>
    <w:multiLevelType w:val="hybridMultilevel"/>
    <w:tmpl w:val="579C6C76"/>
    <w:lvl w:ilvl="0" w:tplc="94C6FCD2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A4E799E"/>
    <w:multiLevelType w:val="hybridMultilevel"/>
    <w:tmpl w:val="EA68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7500E"/>
    <w:multiLevelType w:val="hybridMultilevel"/>
    <w:tmpl w:val="2CA29C84"/>
    <w:lvl w:ilvl="0" w:tplc="98684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EA41CA"/>
    <w:multiLevelType w:val="hybridMultilevel"/>
    <w:tmpl w:val="F6D282FC"/>
    <w:lvl w:ilvl="0" w:tplc="4CB64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6352BA"/>
    <w:multiLevelType w:val="hybridMultilevel"/>
    <w:tmpl w:val="2E4CA9A2"/>
    <w:lvl w:ilvl="0" w:tplc="319A72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884E44"/>
    <w:multiLevelType w:val="multilevel"/>
    <w:tmpl w:val="8A6E3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pStyle w:val="Ttulo3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0E770E90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17054D"/>
    <w:multiLevelType w:val="hybridMultilevel"/>
    <w:tmpl w:val="6958EBA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EB68B2"/>
    <w:multiLevelType w:val="hybridMultilevel"/>
    <w:tmpl w:val="672C9BF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8463AB"/>
    <w:multiLevelType w:val="hybridMultilevel"/>
    <w:tmpl w:val="ABDCBD2E"/>
    <w:lvl w:ilvl="0" w:tplc="A3F6C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581462"/>
    <w:multiLevelType w:val="hybridMultilevel"/>
    <w:tmpl w:val="FA763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ACF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92B7D"/>
    <w:multiLevelType w:val="hybridMultilevel"/>
    <w:tmpl w:val="4BE2789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E35BCE"/>
    <w:multiLevelType w:val="hybridMultilevel"/>
    <w:tmpl w:val="4D1A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0F721B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0723EA"/>
    <w:multiLevelType w:val="hybridMultilevel"/>
    <w:tmpl w:val="5D981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9F0B0E"/>
    <w:multiLevelType w:val="hybridMultilevel"/>
    <w:tmpl w:val="65F4DC92"/>
    <w:lvl w:ilvl="0" w:tplc="AF68A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A3361F"/>
    <w:multiLevelType w:val="hybridMultilevel"/>
    <w:tmpl w:val="ABDCBD2E"/>
    <w:lvl w:ilvl="0" w:tplc="A3F6C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702E78"/>
    <w:multiLevelType w:val="hybridMultilevel"/>
    <w:tmpl w:val="65F4DC92"/>
    <w:lvl w:ilvl="0" w:tplc="AF68A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D41461"/>
    <w:multiLevelType w:val="hybridMultilevel"/>
    <w:tmpl w:val="F06E5D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7C766D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5E40C7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DC73AA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5F7FBF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561D6F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4264CC"/>
    <w:multiLevelType w:val="hybridMultilevel"/>
    <w:tmpl w:val="5D981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C50264"/>
    <w:multiLevelType w:val="hybridMultilevel"/>
    <w:tmpl w:val="C9AC5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E172B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FE1388"/>
    <w:multiLevelType w:val="hybridMultilevel"/>
    <w:tmpl w:val="602E61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8A3612D"/>
    <w:multiLevelType w:val="hybridMultilevel"/>
    <w:tmpl w:val="4CEA3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8763E0"/>
    <w:multiLevelType w:val="hybridMultilevel"/>
    <w:tmpl w:val="B178F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C0EC0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2E4E42"/>
    <w:multiLevelType w:val="hybridMultilevel"/>
    <w:tmpl w:val="FDBE127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645C0A"/>
    <w:multiLevelType w:val="multilevel"/>
    <w:tmpl w:val="A70E5FC6"/>
    <w:lvl w:ilvl="0">
      <w:start w:val="1"/>
      <w:numFmt w:val="decimal"/>
      <w:pStyle w:val="NomedePessoa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 w15:restartNumberingAfterBreak="0">
    <w:nsid w:val="60916616"/>
    <w:multiLevelType w:val="hybridMultilevel"/>
    <w:tmpl w:val="5D981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2191F1E"/>
    <w:multiLevelType w:val="multilevel"/>
    <w:tmpl w:val="3E1AD3BE"/>
    <w:lvl w:ilvl="0">
      <w:start w:val="1"/>
      <w:numFmt w:val="decimal"/>
      <w:pStyle w:val="Etapa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pStyle w:val="Atividad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569391D"/>
    <w:multiLevelType w:val="hybridMultilevel"/>
    <w:tmpl w:val="CF744F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BB2207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4B7FC5"/>
    <w:multiLevelType w:val="hybridMultilevel"/>
    <w:tmpl w:val="02386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87E71"/>
    <w:multiLevelType w:val="hybridMultilevel"/>
    <w:tmpl w:val="6EE4A286"/>
    <w:lvl w:ilvl="0" w:tplc="3D92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383052"/>
    <w:multiLevelType w:val="hybridMultilevel"/>
    <w:tmpl w:val="535EB38E"/>
    <w:lvl w:ilvl="0" w:tplc="0416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A5AE1"/>
    <w:multiLevelType w:val="hybridMultilevel"/>
    <w:tmpl w:val="E0E681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BE6BB8"/>
    <w:multiLevelType w:val="hybridMultilevel"/>
    <w:tmpl w:val="84345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8134D4"/>
    <w:multiLevelType w:val="hybridMultilevel"/>
    <w:tmpl w:val="C56C5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9E080A"/>
    <w:multiLevelType w:val="hybridMultilevel"/>
    <w:tmpl w:val="1DF6EB64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FFE7B1B"/>
    <w:multiLevelType w:val="hybridMultilevel"/>
    <w:tmpl w:val="83EEB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47"/>
  </w:num>
  <w:num w:numId="4">
    <w:abstractNumId w:val="10"/>
  </w:num>
  <w:num w:numId="5">
    <w:abstractNumId w:val="44"/>
  </w:num>
  <w:num w:numId="6">
    <w:abstractNumId w:val="13"/>
  </w:num>
  <w:num w:numId="7">
    <w:abstractNumId w:val="6"/>
  </w:num>
  <w:num w:numId="8">
    <w:abstractNumId w:val="40"/>
  </w:num>
  <w:num w:numId="9">
    <w:abstractNumId w:val="51"/>
  </w:num>
  <w:num w:numId="10">
    <w:abstractNumId w:val="25"/>
  </w:num>
  <w:num w:numId="11">
    <w:abstractNumId w:val="39"/>
  </w:num>
  <w:num w:numId="12">
    <w:abstractNumId w:val="19"/>
  </w:num>
  <w:num w:numId="13">
    <w:abstractNumId w:val="1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18"/>
  </w:num>
  <w:num w:numId="17">
    <w:abstractNumId w:val="20"/>
  </w:num>
  <w:num w:numId="18">
    <w:abstractNumId w:val="30"/>
  </w:num>
  <w:num w:numId="19">
    <w:abstractNumId w:val="41"/>
  </w:num>
  <w:num w:numId="20">
    <w:abstractNumId w:val="32"/>
  </w:num>
  <w:num w:numId="21">
    <w:abstractNumId w:val="9"/>
  </w:num>
  <w:num w:numId="22">
    <w:abstractNumId w:val="36"/>
  </w:num>
  <w:num w:numId="23">
    <w:abstractNumId w:val="52"/>
  </w:num>
  <w:num w:numId="24">
    <w:abstractNumId w:val="49"/>
  </w:num>
  <w:num w:numId="25">
    <w:abstractNumId w:val="37"/>
  </w:num>
  <w:num w:numId="26">
    <w:abstractNumId w:val="26"/>
  </w:num>
  <w:num w:numId="27">
    <w:abstractNumId w:val="16"/>
  </w:num>
  <w:num w:numId="28">
    <w:abstractNumId w:val="27"/>
  </w:num>
  <w:num w:numId="29">
    <w:abstractNumId w:val="21"/>
  </w:num>
  <w:num w:numId="30">
    <w:abstractNumId w:val="28"/>
  </w:num>
  <w:num w:numId="31">
    <w:abstractNumId w:val="48"/>
  </w:num>
  <w:num w:numId="32">
    <w:abstractNumId w:val="22"/>
  </w:num>
  <w:num w:numId="33">
    <w:abstractNumId w:val="45"/>
  </w:num>
  <w:num w:numId="34">
    <w:abstractNumId w:val="12"/>
  </w:num>
  <w:num w:numId="35">
    <w:abstractNumId w:val="46"/>
  </w:num>
  <w:num w:numId="36">
    <w:abstractNumId w:val="11"/>
  </w:num>
  <w:num w:numId="37">
    <w:abstractNumId w:val="24"/>
  </w:num>
  <w:num w:numId="38">
    <w:abstractNumId w:val="50"/>
  </w:num>
  <w:num w:numId="39">
    <w:abstractNumId w:val="33"/>
  </w:num>
  <w:num w:numId="40">
    <w:abstractNumId w:val="52"/>
  </w:num>
  <w:num w:numId="41">
    <w:abstractNumId w:val="17"/>
  </w:num>
  <w:num w:numId="42">
    <w:abstractNumId w:val="43"/>
  </w:num>
  <w:num w:numId="43">
    <w:abstractNumId w:val="34"/>
  </w:num>
  <w:num w:numId="44">
    <w:abstractNumId w:val="14"/>
  </w:num>
  <w:num w:numId="45">
    <w:abstractNumId w:val="38"/>
  </w:num>
  <w:num w:numId="46">
    <w:abstractNumId w:val="7"/>
  </w:num>
  <w:num w:numId="47">
    <w:abstractNumId w:val="29"/>
  </w:num>
  <w:num w:numId="48">
    <w:abstractNumId w:val="31"/>
  </w:num>
  <w:num w:numId="49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33"/>
    <w:rsid w:val="00001B4B"/>
    <w:rsid w:val="000025A2"/>
    <w:rsid w:val="00002D35"/>
    <w:rsid w:val="00002EF8"/>
    <w:rsid w:val="00003525"/>
    <w:rsid w:val="000052AA"/>
    <w:rsid w:val="000057BB"/>
    <w:rsid w:val="00006C2F"/>
    <w:rsid w:val="00006FE1"/>
    <w:rsid w:val="00007B5A"/>
    <w:rsid w:val="0001228F"/>
    <w:rsid w:val="000133AE"/>
    <w:rsid w:val="00014AC2"/>
    <w:rsid w:val="00015E4A"/>
    <w:rsid w:val="000176C7"/>
    <w:rsid w:val="000202C2"/>
    <w:rsid w:val="00022F9E"/>
    <w:rsid w:val="000237B6"/>
    <w:rsid w:val="000244FB"/>
    <w:rsid w:val="000247F5"/>
    <w:rsid w:val="000254BE"/>
    <w:rsid w:val="0002585B"/>
    <w:rsid w:val="00026C08"/>
    <w:rsid w:val="00026D75"/>
    <w:rsid w:val="00026E88"/>
    <w:rsid w:val="0002767A"/>
    <w:rsid w:val="00027D4F"/>
    <w:rsid w:val="00030876"/>
    <w:rsid w:val="00030D7D"/>
    <w:rsid w:val="00031A56"/>
    <w:rsid w:val="000324BD"/>
    <w:rsid w:val="00032B8A"/>
    <w:rsid w:val="00032F7A"/>
    <w:rsid w:val="00033469"/>
    <w:rsid w:val="000352A1"/>
    <w:rsid w:val="000358B4"/>
    <w:rsid w:val="00035C3E"/>
    <w:rsid w:val="0003684D"/>
    <w:rsid w:val="00036DB4"/>
    <w:rsid w:val="00037A57"/>
    <w:rsid w:val="00041000"/>
    <w:rsid w:val="00041383"/>
    <w:rsid w:val="00042962"/>
    <w:rsid w:val="000433B0"/>
    <w:rsid w:val="00043AC4"/>
    <w:rsid w:val="000452E8"/>
    <w:rsid w:val="00045A46"/>
    <w:rsid w:val="00045D3E"/>
    <w:rsid w:val="00045DF6"/>
    <w:rsid w:val="00046C39"/>
    <w:rsid w:val="0005042C"/>
    <w:rsid w:val="00051296"/>
    <w:rsid w:val="00052CD5"/>
    <w:rsid w:val="00053120"/>
    <w:rsid w:val="00055F1F"/>
    <w:rsid w:val="00056AAA"/>
    <w:rsid w:val="00056D2E"/>
    <w:rsid w:val="000602FE"/>
    <w:rsid w:val="00060A0B"/>
    <w:rsid w:val="00060C76"/>
    <w:rsid w:val="00061B7C"/>
    <w:rsid w:val="0006477E"/>
    <w:rsid w:val="00065CC5"/>
    <w:rsid w:val="000666DC"/>
    <w:rsid w:val="0006764E"/>
    <w:rsid w:val="00070929"/>
    <w:rsid w:val="00070CAD"/>
    <w:rsid w:val="00071299"/>
    <w:rsid w:val="000740B3"/>
    <w:rsid w:val="00074458"/>
    <w:rsid w:val="000749F0"/>
    <w:rsid w:val="000757A6"/>
    <w:rsid w:val="000759F5"/>
    <w:rsid w:val="00077055"/>
    <w:rsid w:val="000770AB"/>
    <w:rsid w:val="00077562"/>
    <w:rsid w:val="0008097A"/>
    <w:rsid w:val="000813E7"/>
    <w:rsid w:val="00083513"/>
    <w:rsid w:val="000841A9"/>
    <w:rsid w:val="00084D76"/>
    <w:rsid w:val="00086DAC"/>
    <w:rsid w:val="00090ED3"/>
    <w:rsid w:val="00091334"/>
    <w:rsid w:val="00091379"/>
    <w:rsid w:val="00091AB1"/>
    <w:rsid w:val="00092207"/>
    <w:rsid w:val="00092D30"/>
    <w:rsid w:val="0009393B"/>
    <w:rsid w:val="0009457B"/>
    <w:rsid w:val="00094949"/>
    <w:rsid w:val="0009598E"/>
    <w:rsid w:val="00095D88"/>
    <w:rsid w:val="00096608"/>
    <w:rsid w:val="00096974"/>
    <w:rsid w:val="00096EE4"/>
    <w:rsid w:val="000A3098"/>
    <w:rsid w:val="000A4E77"/>
    <w:rsid w:val="000A6F08"/>
    <w:rsid w:val="000A77D6"/>
    <w:rsid w:val="000A7E62"/>
    <w:rsid w:val="000B0852"/>
    <w:rsid w:val="000B0C3D"/>
    <w:rsid w:val="000B0D0B"/>
    <w:rsid w:val="000B3A3D"/>
    <w:rsid w:val="000B3A4F"/>
    <w:rsid w:val="000B59B2"/>
    <w:rsid w:val="000B6322"/>
    <w:rsid w:val="000C067E"/>
    <w:rsid w:val="000C1EE5"/>
    <w:rsid w:val="000C2251"/>
    <w:rsid w:val="000C2FF3"/>
    <w:rsid w:val="000C36D8"/>
    <w:rsid w:val="000C4A51"/>
    <w:rsid w:val="000C7084"/>
    <w:rsid w:val="000C7A2B"/>
    <w:rsid w:val="000C7B15"/>
    <w:rsid w:val="000D1DE8"/>
    <w:rsid w:val="000D3F80"/>
    <w:rsid w:val="000D521A"/>
    <w:rsid w:val="000D7720"/>
    <w:rsid w:val="000D79E7"/>
    <w:rsid w:val="000E03B0"/>
    <w:rsid w:val="000E08A2"/>
    <w:rsid w:val="000E1E7E"/>
    <w:rsid w:val="000E2954"/>
    <w:rsid w:val="000E318F"/>
    <w:rsid w:val="000E4CC6"/>
    <w:rsid w:val="000E5C66"/>
    <w:rsid w:val="000F07B1"/>
    <w:rsid w:val="000F1E57"/>
    <w:rsid w:val="000F35D9"/>
    <w:rsid w:val="000F48EF"/>
    <w:rsid w:val="000F54EB"/>
    <w:rsid w:val="000F57C9"/>
    <w:rsid w:val="000F6B63"/>
    <w:rsid w:val="000F6F3C"/>
    <w:rsid w:val="001000F3"/>
    <w:rsid w:val="00100EEC"/>
    <w:rsid w:val="00102F3A"/>
    <w:rsid w:val="0010330D"/>
    <w:rsid w:val="00103B18"/>
    <w:rsid w:val="00103E75"/>
    <w:rsid w:val="00105E6B"/>
    <w:rsid w:val="001078D3"/>
    <w:rsid w:val="001079F4"/>
    <w:rsid w:val="00107DCC"/>
    <w:rsid w:val="001102A9"/>
    <w:rsid w:val="001102AF"/>
    <w:rsid w:val="00110402"/>
    <w:rsid w:val="00110D7B"/>
    <w:rsid w:val="0011241B"/>
    <w:rsid w:val="00112EAB"/>
    <w:rsid w:val="00112F5E"/>
    <w:rsid w:val="0011461B"/>
    <w:rsid w:val="00114BA0"/>
    <w:rsid w:val="0011751D"/>
    <w:rsid w:val="00120A3C"/>
    <w:rsid w:val="00121075"/>
    <w:rsid w:val="00121941"/>
    <w:rsid w:val="00121CDC"/>
    <w:rsid w:val="001237D6"/>
    <w:rsid w:val="00124CF7"/>
    <w:rsid w:val="00125232"/>
    <w:rsid w:val="00125E41"/>
    <w:rsid w:val="00125E6D"/>
    <w:rsid w:val="0012786B"/>
    <w:rsid w:val="00130F57"/>
    <w:rsid w:val="0013176E"/>
    <w:rsid w:val="00131950"/>
    <w:rsid w:val="001323ED"/>
    <w:rsid w:val="0013265B"/>
    <w:rsid w:val="00135B4E"/>
    <w:rsid w:val="0014043C"/>
    <w:rsid w:val="00141CA8"/>
    <w:rsid w:val="00141CB2"/>
    <w:rsid w:val="0014240C"/>
    <w:rsid w:val="001430B9"/>
    <w:rsid w:val="0014329C"/>
    <w:rsid w:val="0014357D"/>
    <w:rsid w:val="00143B48"/>
    <w:rsid w:val="00144542"/>
    <w:rsid w:val="00144661"/>
    <w:rsid w:val="00144F10"/>
    <w:rsid w:val="001457D9"/>
    <w:rsid w:val="00145CD1"/>
    <w:rsid w:val="00147FE5"/>
    <w:rsid w:val="00150E33"/>
    <w:rsid w:val="00151103"/>
    <w:rsid w:val="0015128E"/>
    <w:rsid w:val="0015166E"/>
    <w:rsid w:val="0015171F"/>
    <w:rsid w:val="001519FB"/>
    <w:rsid w:val="0015342D"/>
    <w:rsid w:val="001549D0"/>
    <w:rsid w:val="00155146"/>
    <w:rsid w:val="00155899"/>
    <w:rsid w:val="00156165"/>
    <w:rsid w:val="001573C6"/>
    <w:rsid w:val="001608C9"/>
    <w:rsid w:val="00160C57"/>
    <w:rsid w:val="001620A1"/>
    <w:rsid w:val="001626FA"/>
    <w:rsid w:val="00166562"/>
    <w:rsid w:val="00166857"/>
    <w:rsid w:val="00166DEC"/>
    <w:rsid w:val="00167619"/>
    <w:rsid w:val="0016791E"/>
    <w:rsid w:val="001726C6"/>
    <w:rsid w:val="00173995"/>
    <w:rsid w:val="00173B0C"/>
    <w:rsid w:val="00174042"/>
    <w:rsid w:val="00174A8C"/>
    <w:rsid w:val="00175778"/>
    <w:rsid w:val="00176178"/>
    <w:rsid w:val="00177D4A"/>
    <w:rsid w:val="00182B1F"/>
    <w:rsid w:val="00183EE4"/>
    <w:rsid w:val="00184E9B"/>
    <w:rsid w:val="00186531"/>
    <w:rsid w:val="001871C6"/>
    <w:rsid w:val="001872CE"/>
    <w:rsid w:val="00191C60"/>
    <w:rsid w:val="001923F6"/>
    <w:rsid w:val="00193DAD"/>
    <w:rsid w:val="0019647D"/>
    <w:rsid w:val="00196572"/>
    <w:rsid w:val="001967DC"/>
    <w:rsid w:val="00197707"/>
    <w:rsid w:val="001A0A01"/>
    <w:rsid w:val="001A0F18"/>
    <w:rsid w:val="001A21B8"/>
    <w:rsid w:val="001A2811"/>
    <w:rsid w:val="001A4ACC"/>
    <w:rsid w:val="001A62DB"/>
    <w:rsid w:val="001B0813"/>
    <w:rsid w:val="001B180D"/>
    <w:rsid w:val="001B30A8"/>
    <w:rsid w:val="001B4E8D"/>
    <w:rsid w:val="001B4F13"/>
    <w:rsid w:val="001B50DA"/>
    <w:rsid w:val="001B6E10"/>
    <w:rsid w:val="001B7B48"/>
    <w:rsid w:val="001C3A4E"/>
    <w:rsid w:val="001C410C"/>
    <w:rsid w:val="001C5B63"/>
    <w:rsid w:val="001C5CC4"/>
    <w:rsid w:val="001C63A8"/>
    <w:rsid w:val="001C7884"/>
    <w:rsid w:val="001C7BF9"/>
    <w:rsid w:val="001C7FF1"/>
    <w:rsid w:val="001D013A"/>
    <w:rsid w:val="001D0CC1"/>
    <w:rsid w:val="001D1246"/>
    <w:rsid w:val="001D26E7"/>
    <w:rsid w:val="001D2DA3"/>
    <w:rsid w:val="001D33CD"/>
    <w:rsid w:val="001D35E4"/>
    <w:rsid w:val="001D48C2"/>
    <w:rsid w:val="001D52D3"/>
    <w:rsid w:val="001D53EE"/>
    <w:rsid w:val="001D634F"/>
    <w:rsid w:val="001D7409"/>
    <w:rsid w:val="001D748E"/>
    <w:rsid w:val="001D77B2"/>
    <w:rsid w:val="001D7DA9"/>
    <w:rsid w:val="001E02EB"/>
    <w:rsid w:val="001E0E2B"/>
    <w:rsid w:val="001E15F6"/>
    <w:rsid w:val="001E1773"/>
    <w:rsid w:val="001E4B2A"/>
    <w:rsid w:val="001E4E08"/>
    <w:rsid w:val="001E53C2"/>
    <w:rsid w:val="001E5C78"/>
    <w:rsid w:val="001E6C21"/>
    <w:rsid w:val="001E6F28"/>
    <w:rsid w:val="001E730B"/>
    <w:rsid w:val="001E79C7"/>
    <w:rsid w:val="001F06C8"/>
    <w:rsid w:val="001F0FA4"/>
    <w:rsid w:val="001F1511"/>
    <w:rsid w:val="001F20D3"/>
    <w:rsid w:val="001F2E4B"/>
    <w:rsid w:val="001F3193"/>
    <w:rsid w:val="001F4276"/>
    <w:rsid w:val="001F4F12"/>
    <w:rsid w:val="001F51B7"/>
    <w:rsid w:val="001F52D5"/>
    <w:rsid w:val="001F6D21"/>
    <w:rsid w:val="001F783F"/>
    <w:rsid w:val="002013BE"/>
    <w:rsid w:val="002015FD"/>
    <w:rsid w:val="00202293"/>
    <w:rsid w:val="0020250C"/>
    <w:rsid w:val="002044D0"/>
    <w:rsid w:val="0020502B"/>
    <w:rsid w:val="00205435"/>
    <w:rsid w:val="00205F8C"/>
    <w:rsid w:val="00206E0D"/>
    <w:rsid w:val="002103AD"/>
    <w:rsid w:val="0021050B"/>
    <w:rsid w:val="0021222C"/>
    <w:rsid w:val="00213957"/>
    <w:rsid w:val="00214DB7"/>
    <w:rsid w:val="00214F90"/>
    <w:rsid w:val="002156D5"/>
    <w:rsid w:val="00216F0D"/>
    <w:rsid w:val="002217CF"/>
    <w:rsid w:val="002239D9"/>
    <w:rsid w:val="00224AEE"/>
    <w:rsid w:val="00225B16"/>
    <w:rsid w:val="00225B5E"/>
    <w:rsid w:val="002269F4"/>
    <w:rsid w:val="00226B07"/>
    <w:rsid w:val="00226FEB"/>
    <w:rsid w:val="0022724D"/>
    <w:rsid w:val="00227558"/>
    <w:rsid w:val="00227ECE"/>
    <w:rsid w:val="0023113C"/>
    <w:rsid w:val="0023198A"/>
    <w:rsid w:val="00231D89"/>
    <w:rsid w:val="002324FF"/>
    <w:rsid w:val="00232A95"/>
    <w:rsid w:val="002337A5"/>
    <w:rsid w:val="00233B48"/>
    <w:rsid w:val="00235304"/>
    <w:rsid w:val="00235DF2"/>
    <w:rsid w:val="00236D71"/>
    <w:rsid w:val="00236E99"/>
    <w:rsid w:val="00237DB3"/>
    <w:rsid w:val="00240082"/>
    <w:rsid w:val="002407F8"/>
    <w:rsid w:val="00240CFF"/>
    <w:rsid w:val="00241ACA"/>
    <w:rsid w:val="0024414D"/>
    <w:rsid w:val="002446CC"/>
    <w:rsid w:val="00247814"/>
    <w:rsid w:val="00251044"/>
    <w:rsid w:val="00252F36"/>
    <w:rsid w:val="0025363A"/>
    <w:rsid w:val="00253DF4"/>
    <w:rsid w:val="00254717"/>
    <w:rsid w:val="00254EF6"/>
    <w:rsid w:val="00255054"/>
    <w:rsid w:val="0025545E"/>
    <w:rsid w:val="00255E79"/>
    <w:rsid w:val="00256E7F"/>
    <w:rsid w:val="002571D4"/>
    <w:rsid w:val="00257B37"/>
    <w:rsid w:val="00257FC5"/>
    <w:rsid w:val="00260ECF"/>
    <w:rsid w:val="00260F2C"/>
    <w:rsid w:val="0026148B"/>
    <w:rsid w:val="00261F78"/>
    <w:rsid w:val="0026294A"/>
    <w:rsid w:val="00262EBD"/>
    <w:rsid w:val="00263229"/>
    <w:rsid w:val="0026497D"/>
    <w:rsid w:val="002665CF"/>
    <w:rsid w:val="00266DA7"/>
    <w:rsid w:val="00272368"/>
    <w:rsid w:val="00273DAF"/>
    <w:rsid w:val="002743DC"/>
    <w:rsid w:val="00274BED"/>
    <w:rsid w:val="00277CDB"/>
    <w:rsid w:val="002805F9"/>
    <w:rsid w:val="0028076A"/>
    <w:rsid w:val="0028084D"/>
    <w:rsid w:val="00280930"/>
    <w:rsid w:val="00281F8E"/>
    <w:rsid w:val="002828C5"/>
    <w:rsid w:val="00282CAC"/>
    <w:rsid w:val="00283966"/>
    <w:rsid w:val="00283B27"/>
    <w:rsid w:val="00285135"/>
    <w:rsid w:val="00285D71"/>
    <w:rsid w:val="002863AC"/>
    <w:rsid w:val="002864CD"/>
    <w:rsid w:val="00287400"/>
    <w:rsid w:val="00287742"/>
    <w:rsid w:val="00287BC3"/>
    <w:rsid w:val="00290B61"/>
    <w:rsid w:val="00290D91"/>
    <w:rsid w:val="00293560"/>
    <w:rsid w:val="0029394B"/>
    <w:rsid w:val="002946F2"/>
    <w:rsid w:val="002954B4"/>
    <w:rsid w:val="00295660"/>
    <w:rsid w:val="0029577A"/>
    <w:rsid w:val="00295D81"/>
    <w:rsid w:val="002A0E31"/>
    <w:rsid w:val="002A129B"/>
    <w:rsid w:val="002A3290"/>
    <w:rsid w:val="002A37CA"/>
    <w:rsid w:val="002A3F6D"/>
    <w:rsid w:val="002A439C"/>
    <w:rsid w:val="002A4656"/>
    <w:rsid w:val="002A570B"/>
    <w:rsid w:val="002A64CA"/>
    <w:rsid w:val="002A778A"/>
    <w:rsid w:val="002B2FC4"/>
    <w:rsid w:val="002B3858"/>
    <w:rsid w:val="002B4651"/>
    <w:rsid w:val="002B4D1F"/>
    <w:rsid w:val="002B5C19"/>
    <w:rsid w:val="002B68D9"/>
    <w:rsid w:val="002B71F1"/>
    <w:rsid w:val="002C00F1"/>
    <w:rsid w:val="002C01DC"/>
    <w:rsid w:val="002C1727"/>
    <w:rsid w:val="002C225D"/>
    <w:rsid w:val="002C3133"/>
    <w:rsid w:val="002C31F9"/>
    <w:rsid w:val="002C6390"/>
    <w:rsid w:val="002C6AE8"/>
    <w:rsid w:val="002C720D"/>
    <w:rsid w:val="002D020B"/>
    <w:rsid w:val="002D02C7"/>
    <w:rsid w:val="002D058E"/>
    <w:rsid w:val="002D0877"/>
    <w:rsid w:val="002D1494"/>
    <w:rsid w:val="002D21F2"/>
    <w:rsid w:val="002D2622"/>
    <w:rsid w:val="002D3697"/>
    <w:rsid w:val="002D3BCC"/>
    <w:rsid w:val="002D4587"/>
    <w:rsid w:val="002D7353"/>
    <w:rsid w:val="002D7C0F"/>
    <w:rsid w:val="002D7F85"/>
    <w:rsid w:val="002E0F40"/>
    <w:rsid w:val="002E18C0"/>
    <w:rsid w:val="002E1AB5"/>
    <w:rsid w:val="002E22A0"/>
    <w:rsid w:val="002E4A13"/>
    <w:rsid w:val="002E4AD0"/>
    <w:rsid w:val="002E4D8C"/>
    <w:rsid w:val="002E6403"/>
    <w:rsid w:val="002E67D0"/>
    <w:rsid w:val="002E6DEC"/>
    <w:rsid w:val="002E7636"/>
    <w:rsid w:val="002F25D6"/>
    <w:rsid w:val="002F2C85"/>
    <w:rsid w:val="002F4788"/>
    <w:rsid w:val="002F53F9"/>
    <w:rsid w:val="002F5825"/>
    <w:rsid w:val="002F5F52"/>
    <w:rsid w:val="002F5FD9"/>
    <w:rsid w:val="002F69BC"/>
    <w:rsid w:val="00301264"/>
    <w:rsid w:val="003023EA"/>
    <w:rsid w:val="00302C9E"/>
    <w:rsid w:val="00304AC1"/>
    <w:rsid w:val="00304E60"/>
    <w:rsid w:val="00306567"/>
    <w:rsid w:val="00310119"/>
    <w:rsid w:val="003116C6"/>
    <w:rsid w:val="00311D0B"/>
    <w:rsid w:val="00311EEE"/>
    <w:rsid w:val="00312696"/>
    <w:rsid w:val="00312FB1"/>
    <w:rsid w:val="0031582C"/>
    <w:rsid w:val="0032031E"/>
    <w:rsid w:val="00320B80"/>
    <w:rsid w:val="0032131A"/>
    <w:rsid w:val="003224F8"/>
    <w:rsid w:val="003229AE"/>
    <w:rsid w:val="003232C3"/>
    <w:rsid w:val="00324069"/>
    <w:rsid w:val="00324718"/>
    <w:rsid w:val="003249AB"/>
    <w:rsid w:val="00325715"/>
    <w:rsid w:val="00326000"/>
    <w:rsid w:val="003260DD"/>
    <w:rsid w:val="00326B17"/>
    <w:rsid w:val="0033036D"/>
    <w:rsid w:val="003305C1"/>
    <w:rsid w:val="0033142A"/>
    <w:rsid w:val="003315B8"/>
    <w:rsid w:val="00331786"/>
    <w:rsid w:val="00331C29"/>
    <w:rsid w:val="00331F9B"/>
    <w:rsid w:val="00334907"/>
    <w:rsid w:val="00334F30"/>
    <w:rsid w:val="0033587A"/>
    <w:rsid w:val="00336FDE"/>
    <w:rsid w:val="00340188"/>
    <w:rsid w:val="003407EE"/>
    <w:rsid w:val="00342ACD"/>
    <w:rsid w:val="00344586"/>
    <w:rsid w:val="0034527C"/>
    <w:rsid w:val="0034578F"/>
    <w:rsid w:val="00345D71"/>
    <w:rsid w:val="00346013"/>
    <w:rsid w:val="00346404"/>
    <w:rsid w:val="00346912"/>
    <w:rsid w:val="0034691E"/>
    <w:rsid w:val="00352409"/>
    <w:rsid w:val="003524DC"/>
    <w:rsid w:val="00352669"/>
    <w:rsid w:val="003532FC"/>
    <w:rsid w:val="00353F29"/>
    <w:rsid w:val="00354CB4"/>
    <w:rsid w:val="0035584A"/>
    <w:rsid w:val="0036182E"/>
    <w:rsid w:val="003629AE"/>
    <w:rsid w:val="00363900"/>
    <w:rsid w:val="00363D1B"/>
    <w:rsid w:val="00363F9F"/>
    <w:rsid w:val="00364BC4"/>
    <w:rsid w:val="0036519A"/>
    <w:rsid w:val="003651F9"/>
    <w:rsid w:val="003656D0"/>
    <w:rsid w:val="003667C6"/>
    <w:rsid w:val="00366B46"/>
    <w:rsid w:val="00366E7B"/>
    <w:rsid w:val="00370240"/>
    <w:rsid w:val="00370C55"/>
    <w:rsid w:val="003719BE"/>
    <w:rsid w:val="00372AC0"/>
    <w:rsid w:val="0037307D"/>
    <w:rsid w:val="0037312D"/>
    <w:rsid w:val="003733B6"/>
    <w:rsid w:val="003751DA"/>
    <w:rsid w:val="00375BBE"/>
    <w:rsid w:val="00376585"/>
    <w:rsid w:val="00377189"/>
    <w:rsid w:val="0037720D"/>
    <w:rsid w:val="003801BF"/>
    <w:rsid w:val="0038041A"/>
    <w:rsid w:val="00381F89"/>
    <w:rsid w:val="00382E23"/>
    <w:rsid w:val="003851B0"/>
    <w:rsid w:val="00386915"/>
    <w:rsid w:val="00386D2B"/>
    <w:rsid w:val="00390276"/>
    <w:rsid w:val="003912A5"/>
    <w:rsid w:val="003915F4"/>
    <w:rsid w:val="0039233D"/>
    <w:rsid w:val="003923DA"/>
    <w:rsid w:val="00393B73"/>
    <w:rsid w:val="00394A38"/>
    <w:rsid w:val="00396329"/>
    <w:rsid w:val="003974E8"/>
    <w:rsid w:val="003978DA"/>
    <w:rsid w:val="00397CED"/>
    <w:rsid w:val="003A096E"/>
    <w:rsid w:val="003A1334"/>
    <w:rsid w:val="003A19C3"/>
    <w:rsid w:val="003A2EAF"/>
    <w:rsid w:val="003A366B"/>
    <w:rsid w:val="003A3AEE"/>
    <w:rsid w:val="003A42C4"/>
    <w:rsid w:val="003A44F0"/>
    <w:rsid w:val="003A6782"/>
    <w:rsid w:val="003A6A15"/>
    <w:rsid w:val="003A6F7B"/>
    <w:rsid w:val="003A7CA6"/>
    <w:rsid w:val="003B12F4"/>
    <w:rsid w:val="003B2F58"/>
    <w:rsid w:val="003B4652"/>
    <w:rsid w:val="003B6D87"/>
    <w:rsid w:val="003B72E9"/>
    <w:rsid w:val="003C09EF"/>
    <w:rsid w:val="003C1457"/>
    <w:rsid w:val="003C1A1A"/>
    <w:rsid w:val="003C1DA7"/>
    <w:rsid w:val="003C24D2"/>
    <w:rsid w:val="003C250F"/>
    <w:rsid w:val="003C2EC7"/>
    <w:rsid w:val="003C3540"/>
    <w:rsid w:val="003C44AC"/>
    <w:rsid w:val="003C5223"/>
    <w:rsid w:val="003C5C8C"/>
    <w:rsid w:val="003C67F1"/>
    <w:rsid w:val="003D123D"/>
    <w:rsid w:val="003D1B6D"/>
    <w:rsid w:val="003D3260"/>
    <w:rsid w:val="003D3EE9"/>
    <w:rsid w:val="003D43D3"/>
    <w:rsid w:val="003D4CDF"/>
    <w:rsid w:val="003D4D2E"/>
    <w:rsid w:val="003D50D8"/>
    <w:rsid w:val="003D5793"/>
    <w:rsid w:val="003D57F1"/>
    <w:rsid w:val="003D5AAA"/>
    <w:rsid w:val="003D5F25"/>
    <w:rsid w:val="003D6CB2"/>
    <w:rsid w:val="003D7AB5"/>
    <w:rsid w:val="003E0640"/>
    <w:rsid w:val="003E0807"/>
    <w:rsid w:val="003E24EB"/>
    <w:rsid w:val="003E35E4"/>
    <w:rsid w:val="003E37D2"/>
    <w:rsid w:val="003E3C87"/>
    <w:rsid w:val="003E5273"/>
    <w:rsid w:val="003E65A6"/>
    <w:rsid w:val="003E6626"/>
    <w:rsid w:val="003E67B2"/>
    <w:rsid w:val="003E6D44"/>
    <w:rsid w:val="003E6EA5"/>
    <w:rsid w:val="003E75E5"/>
    <w:rsid w:val="003E78AB"/>
    <w:rsid w:val="003F2BB5"/>
    <w:rsid w:val="003F2FFF"/>
    <w:rsid w:val="003F3A02"/>
    <w:rsid w:val="003F47D3"/>
    <w:rsid w:val="003F4BAF"/>
    <w:rsid w:val="003F5930"/>
    <w:rsid w:val="003F659B"/>
    <w:rsid w:val="003F6EB4"/>
    <w:rsid w:val="00401093"/>
    <w:rsid w:val="004029DB"/>
    <w:rsid w:val="0040446F"/>
    <w:rsid w:val="00404C21"/>
    <w:rsid w:val="0040740B"/>
    <w:rsid w:val="00407D5F"/>
    <w:rsid w:val="00410A76"/>
    <w:rsid w:val="00410E8F"/>
    <w:rsid w:val="00410E9D"/>
    <w:rsid w:val="004114D2"/>
    <w:rsid w:val="00413112"/>
    <w:rsid w:val="00413DA6"/>
    <w:rsid w:val="00414BE6"/>
    <w:rsid w:val="004152F0"/>
    <w:rsid w:val="00415F50"/>
    <w:rsid w:val="00416C87"/>
    <w:rsid w:val="00416D09"/>
    <w:rsid w:val="00417DF0"/>
    <w:rsid w:val="00420891"/>
    <w:rsid w:val="00420A39"/>
    <w:rsid w:val="00420AC7"/>
    <w:rsid w:val="004258CB"/>
    <w:rsid w:val="00425D79"/>
    <w:rsid w:val="004266A5"/>
    <w:rsid w:val="00426FF7"/>
    <w:rsid w:val="0042710A"/>
    <w:rsid w:val="00430FD6"/>
    <w:rsid w:val="00433311"/>
    <w:rsid w:val="00434671"/>
    <w:rsid w:val="00434DA3"/>
    <w:rsid w:val="00435225"/>
    <w:rsid w:val="004362C4"/>
    <w:rsid w:val="00440398"/>
    <w:rsid w:val="00440CF6"/>
    <w:rsid w:val="00441329"/>
    <w:rsid w:val="004425A3"/>
    <w:rsid w:val="0044265A"/>
    <w:rsid w:val="00443123"/>
    <w:rsid w:val="00443134"/>
    <w:rsid w:val="00444EF2"/>
    <w:rsid w:val="00445084"/>
    <w:rsid w:val="00445183"/>
    <w:rsid w:val="00446467"/>
    <w:rsid w:val="0044769C"/>
    <w:rsid w:val="0045226F"/>
    <w:rsid w:val="00452453"/>
    <w:rsid w:val="00452812"/>
    <w:rsid w:val="004546AE"/>
    <w:rsid w:val="0045686A"/>
    <w:rsid w:val="00456B0B"/>
    <w:rsid w:val="00460033"/>
    <w:rsid w:val="00465A5B"/>
    <w:rsid w:val="004666AC"/>
    <w:rsid w:val="004668D0"/>
    <w:rsid w:val="00466C5B"/>
    <w:rsid w:val="00467272"/>
    <w:rsid w:val="0047031A"/>
    <w:rsid w:val="004703A3"/>
    <w:rsid w:val="00470963"/>
    <w:rsid w:val="00473725"/>
    <w:rsid w:val="004742B7"/>
    <w:rsid w:val="004759B2"/>
    <w:rsid w:val="00477B60"/>
    <w:rsid w:val="00480736"/>
    <w:rsid w:val="00480CC5"/>
    <w:rsid w:val="00481C99"/>
    <w:rsid w:val="0048275A"/>
    <w:rsid w:val="00482FDB"/>
    <w:rsid w:val="0048312B"/>
    <w:rsid w:val="004839CA"/>
    <w:rsid w:val="00485095"/>
    <w:rsid w:val="0048573F"/>
    <w:rsid w:val="00490A63"/>
    <w:rsid w:val="00490B80"/>
    <w:rsid w:val="00490D87"/>
    <w:rsid w:val="00490DC6"/>
    <w:rsid w:val="00491B51"/>
    <w:rsid w:val="004920E0"/>
    <w:rsid w:val="00492CB9"/>
    <w:rsid w:val="00493BED"/>
    <w:rsid w:val="004948B4"/>
    <w:rsid w:val="00495BD9"/>
    <w:rsid w:val="00496550"/>
    <w:rsid w:val="0049668C"/>
    <w:rsid w:val="004A0B56"/>
    <w:rsid w:val="004A21A9"/>
    <w:rsid w:val="004A4282"/>
    <w:rsid w:val="004A4BF5"/>
    <w:rsid w:val="004A4FAF"/>
    <w:rsid w:val="004A638A"/>
    <w:rsid w:val="004A731C"/>
    <w:rsid w:val="004B34B4"/>
    <w:rsid w:val="004B5608"/>
    <w:rsid w:val="004B5D16"/>
    <w:rsid w:val="004B6087"/>
    <w:rsid w:val="004B62C4"/>
    <w:rsid w:val="004B6323"/>
    <w:rsid w:val="004B7170"/>
    <w:rsid w:val="004C0722"/>
    <w:rsid w:val="004C1134"/>
    <w:rsid w:val="004C1606"/>
    <w:rsid w:val="004C370B"/>
    <w:rsid w:val="004C55FA"/>
    <w:rsid w:val="004C59F3"/>
    <w:rsid w:val="004C5C28"/>
    <w:rsid w:val="004C7213"/>
    <w:rsid w:val="004C7837"/>
    <w:rsid w:val="004C7DF8"/>
    <w:rsid w:val="004D02E4"/>
    <w:rsid w:val="004D0D5C"/>
    <w:rsid w:val="004D0E60"/>
    <w:rsid w:val="004D1085"/>
    <w:rsid w:val="004D3ADB"/>
    <w:rsid w:val="004D4121"/>
    <w:rsid w:val="004D5669"/>
    <w:rsid w:val="004D67A6"/>
    <w:rsid w:val="004D6BEF"/>
    <w:rsid w:val="004D7727"/>
    <w:rsid w:val="004E01D8"/>
    <w:rsid w:val="004E31E5"/>
    <w:rsid w:val="004E3412"/>
    <w:rsid w:val="004E3BB4"/>
    <w:rsid w:val="004E577C"/>
    <w:rsid w:val="004E6BF5"/>
    <w:rsid w:val="004E7589"/>
    <w:rsid w:val="004F0419"/>
    <w:rsid w:val="004F2229"/>
    <w:rsid w:val="004F2BB8"/>
    <w:rsid w:val="004F3E13"/>
    <w:rsid w:val="004F4BCE"/>
    <w:rsid w:val="004F50F2"/>
    <w:rsid w:val="004F6B26"/>
    <w:rsid w:val="004F73FB"/>
    <w:rsid w:val="00500E0F"/>
    <w:rsid w:val="00501B7A"/>
    <w:rsid w:val="00501C97"/>
    <w:rsid w:val="005026CD"/>
    <w:rsid w:val="00502F23"/>
    <w:rsid w:val="005053B0"/>
    <w:rsid w:val="0050649C"/>
    <w:rsid w:val="00506ABF"/>
    <w:rsid w:val="00506CDB"/>
    <w:rsid w:val="00506EF7"/>
    <w:rsid w:val="0050761E"/>
    <w:rsid w:val="00507B0F"/>
    <w:rsid w:val="00510528"/>
    <w:rsid w:val="0051066E"/>
    <w:rsid w:val="0051095C"/>
    <w:rsid w:val="00510E59"/>
    <w:rsid w:val="005111CC"/>
    <w:rsid w:val="00512094"/>
    <w:rsid w:val="00512904"/>
    <w:rsid w:val="00513971"/>
    <w:rsid w:val="00514759"/>
    <w:rsid w:val="00514E5B"/>
    <w:rsid w:val="0051566D"/>
    <w:rsid w:val="00515885"/>
    <w:rsid w:val="00515E9F"/>
    <w:rsid w:val="00516584"/>
    <w:rsid w:val="00517D40"/>
    <w:rsid w:val="00520048"/>
    <w:rsid w:val="005207D5"/>
    <w:rsid w:val="00521343"/>
    <w:rsid w:val="0052150B"/>
    <w:rsid w:val="0052196D"/>
    <w:rsid w:val="005223A5"/>
    <w:rsid w:val="0052352A"/>
    <w:rsid w:val="00523E81"/>
    <w:rsid w:val="005242C5"/>
    <w:rsid w:val="00524888"/>
    <w:rsid w:val="0053017F"/>
    <w:rsid w:val="00530937"/>
    <w:rsid w:val="00530A32"/>
    <w:rsid w:val="00530A92"/>
    <w:rsid w:val="005318BF"/>
    <w:rsid w:val="00531A42"/>
    <w:rsid w:val="00532CC4"/>
    <w:rsid w:val="00533249"/>
    <w:rsid w:val="00533FE7"/>
    <w:rsid w:val="005347A4"/>
    <w:rsid w:val="00535352"/>
    <w:rsid w:val="00535454"/>
    <w:rsid w:val="00536D6F"/>
    <w:rsid w:val="005401BF"/>
    <w:rsid w:val="00540341"/>
    <w:rsid w:val="00541832"/>
    <w:rsid w:val="0054206D"/>
    <w:rsid w:val="00542821"/>
    <w:rsid w:val="00544132"/>
    <w:rsid w:val="00545695"/>
    <w:rsid w:val="005460BC"/>
    <w:rsid w:val="0054732D"/>
    <w:rsid w:val="005503AB"/>
    <w:rsid w:val="00550B8B"/>
    <w:rsid w:val="00550D75"/>
    <w:rsid w:val="005513C7"/>
    <w:rsid w:val="0055197F"/>
    <w:rsid w:val="0055205C"/>
    <w:rsid w:val="00553BB9"/>
    <w:rsid w:val="00555257"/>
    <w:rsid w:val="005553DE"/>
    <w:rsid w:val="00555409"/>
    <w:rsid w:val="005554B3"/>
    <w:rsid w:val="00555757"/>
    <w:rsid w:val="00556BF3"/>
    <w:rsid w:val="0056055D"/>
    <w:rsid w:val="005606E3"/>
    <w:rsid w:val="00560723"/>
    <w:rsid w:val="00561844"/>
    <w:rsid w:val="005625F1"/>
    <w:rsid w:val="005629C5"/>
    <w:rsid w:val="005659BC"/>
    <w:rsid w:val="005661B1"/>
    <w:rsid w:val="00570117"/>
    <w:rsid w:val="00571BD6"/>
    <w:rsid w:val="00572CC5"/>
    <w:rsid w:val="00572DE5"/>
    <w:rsid w:val="005733D3"/>
    <w:rsid w:val="0057388C"/>
    <w:rsid w:val="0057410A"/>
    <w:rsid w:val="0057691E"/>
    <w:rsid w:val="00583A3A"/>
    <w:rsid w:val="00584D1C"/>
    <w:rsid w:val="00585533"/>
    <w:rsid w:val="00585923"/>
    <w:rsid w:val="005878F9"/>
    <w:rsid w:val="00587F9C"/>
    <w:rsid w:val="0059105B"/>
    <w:rsid w:val="005915A7"/>
    <w:rsid w:val="005917EE"/>
    <w:rsid w:val="005940FB"/>
    <w:rsid w:val="00595670"/>
    <w:rsid w:val="005958E4"/>
    <w:rsid w:val="00595DE3"/>
    <w:rsid w:val="005967AA"/>
    <w:rsid w:val="00596816"/>
    <w:rsid w:val="00597DF7"/>
    <w:rsid w:val="00597F47"/>
    <w:rsid w:val="005A0796"/>
    <w:rsid w:val="005A1147"/>
    <w:rsid w:val="005A19A1"/>
    <w:rsid w:val="005A1ED7"/>
    <w:rsid w:val="005A3ABD"/>
    <w:rsid w:val="005A3C4F"/>
    <w:rsid w:val="005A5052"/>
    <w:rsid w:val="005A6146"/>
    <w:rsid w:val="005A6320"/>
    <w:rsid w:val="005A6807"/>
    <w:rsid w:val="005A6CBE"/>
    <w:rsid w:val="005A7FCA"/>
    <w:rsid w:val="005B0182"/>
    <w:rsid w:val="005B19B1"/>
    <w:rsid w:val="005B392E"/>
    <w:rsid w:val="005B5A64"/>
    <w:rsid w:val="005B7719"/>
    <w:rsid w:val="005C0699"/>
    <w:rsid w:val="005C1FB8"/>
    <w:rsid w:val="005C2E58"/>
    <w:rsid w:val="005C39B7"/>
    <w:rsid w:val="005C49DE"/>
    <w:rsid w:val="005C4D3C"/>
    <w:rsid w:val="005C7B27"/>
    <w:rsid w:val="005D0AAD"/>
    <w:rsid w:val="005D2E6A"/>
    <w:rsid w:val="005D3053"/>
    <w:rsid w:val="005D4DA7"/>
    <w:rsid w:val="005D7492"/>
    <w:rsid w:val="005E04D5"/>
    <w:rsid w:val="005E2D4C"/>
    <w:rsid w:val="005E3D46"/>
    <w:rsid w:val="005E6179"/>
    <w:rsid w:val="005E7D90"/>
    <w:rsid w:val="005E7F31"/>
    <w:rsid w:val="005F0F3E"/>
    <w:rsid w:val="005F14EC"/>
    <w:rsid w:val="005F211A"/>
    <w:rsid w:val="005F2721"/>
    <w:rsid w:val="005F3F82"/>
    <w:rsid w:val="005F5186"/>
    <w:rsid w:val="005F548E"/>
    <w:rsid w:val="005F5AD0"/>
    <w:rsid w:val="005F7274"/>
    <w:rsid w:val="005F7A23"/>
    <w:rsid w:val="005F7BE6"/>
    <w:rsid w:val="00600D29"/>
    <w:rsid w:val="00601F3D"/>
    <w:rsid w:val="006027BE"/>
    <w:rsid w:val="006033E8"/>
    <w:rsid w:val="00604403"/>
    <w:rsid w:val="00605700"/>
    <w:rsid w:val="006057DC"/>
    <w:rsid w:val="006058A0"/>
    <w:rsid w:val="00606B8F"/>
    <w:rsid w:val="00607AF1"/>
    <w:rsid w:val="0061130E"/>
    <w:rsid w:val="00611627"/>
    <w:rsid w:val="00611DD9"/>
    <w:rsid w:val="006129FC"/>
    <w:rsid w:val="006133B0"/>
    <w:rsid w:val="00613820"/>
    <w:rsid w:val="00613B95"/>
    <w:rsid w:val="00613C93"/>
    <w:rsid w:val="006144AF"/>
    <w:rsid w:val="006146D0"/>
    <w:rsid w:val="006146E9"/>
    <w:rsid w:val="00615F0B"/>
    <w:rsid w:val="00617094"/>
    <w:rsid w:val="0061769B"/>
    <w:rsid w:val="0062019C"/>
    <w:rsid w:val="00620A73"/>
    <w:rsid w:val="00622D6F"/>
    <w:rsid w:val="00626D72"/>
    <w:rsid w:val="00630423"/>
    <w:rsid w:val="006306D5"/>
    <w:rsid w:val="006306EF"/>
    <w:rsid w:val="006322D0"/>
    <w:rsid w:val="00633641"/>
    <w:rsid w:val="00635223"/>
    <w:rsid w:val="00635FC2"/>
    <w:rsid w:val="00635FE8"/>
    <w:rsid w:val="006371D5"/>
    <w:rsid w:val="00637795"/>
    <w:rsid w:val="00642918"/>
    <w:rsid w:val="006429E3"/>
    <w:rsid w:val="0064349F"/>
    <w:rsid w:val="0064444A"/>
    <w:rsid w:val="00644CD2"/>
    <w:rsid w:val="0064565A"/>
    <w:rsid w:val="0065039E"/>
    <w:rsid w:val="006505B2"/>
    <w:rsid w:val="00651854"/>
    <w:rsid w:val="00651FD3"/>
    <w:rsid w:val="0065253A"/>
    <w:rsid w:val="0065262E"/>
    <w:rsid w:val="00652749"/>
    <w:rsid w:val="00652B03"/>
    <w:rsid w:val="0065376C"/>
    <w:rsid w:val="0065417E"/>
    <w:rsid w:val="00654F9F"/>
    <w:rsid w:val="006551EA"/>
    <w:rsid w:val="006554C1"/>
    <w:rsid w:val="00656452"/>
    <w:rsid w:val="00657872"/>
    <w:rsid w:val="0066051C"/>
    <w:rsid w:val="00664CA0"/>
    <w:rsid w:val="00665209"/>
    <w:rsid w:val="0066521D"/>
    <w:rsid w:val="006675B7"/>
    <w:rsid w:val="00670077"/>
    <w:rsid w:val="00670E71"/>
    <w:rsid w:val="00672295"/>
    <w:rsid w:val="006732E7"/>
    <w:rsid w:val="00673FE0"/>
    <w:rsid w:val="00674472"/>
    <w:rsid w:val="0067466F"/>
    <w:rsid w:val="0067523E"/>
    <w:rsid w:val="006756B2"/>
    <w:rsid w:val="00676787"/>
    <w:rsid w:val="00677B0B"/>
    <w:rsid w:val="00682546"/>
    <w:rsid w:val="0068348E"/>
    <w:rsid w:val="00684951"/>
    <w:rsid w:val="0068646B"/>
    <w:rsid w:val="006868B5"/>
    <w:rsid w:val="00686BF4"/>
    <w:rsid w:val="00690003"/>
    <w:rsid w:val="006905F3"/>
    <w:rsid w:val="0069075D"/>
    <w:rsid w:val="006909BC"/>
    <w:rsid w:val="00690CBB"/>
    <w:rsid w:val="0069103C"/>
    <w:rsid w:val="00692AE8"/>
    <w:rsid w:val="00693EAB"/>
    <w:rsid w:val="00694140"/>
    <w:rsid w:val="00694156"/>
    <w:rsid w:val="0069423C"/>
    <w:rsid w:val="00694ABA"/>
    <w:rsid w:val="00694BD9"/>
    <w:rsid w:val="006953DA"/>
    <w:rsid w:val="00696034"/>
    <w:rsid w:val="00697AD4"/>
    <w:rsid w:val="006A2FCA"/>
    <w:rsid w:val="006A44A3"/>
    <w:rsid w:val="006A550C"/>
    <w:rsid w:val="006A580F"/>
    <w:rsid w:val="006A60C2"/>
    <w:rsid w:val="006A6D16"/>
    <w:rsid w:val="006A72D9"/>
    <w:rsid w:val="006A780F"/>
    <w:rsid w:val="006A7BB9"/>
    <w:rsid w:val="006A7BC6"/>
    <w:rsid w:val="006B11D9"/>
    <w:rsid w:val="006B3852"/>
    <w:rsid w:val="006B3FB1"/>
    <w:rsid w:val="006C0A60"/>
    <w:rsid w:val="006C0C04"/>
    <w:rsid w:val="006C0D88"/>
    <w:rsid w:val="006C10F3"/>
    <w:rsid w:val="006C13B4"/>
    <w:rsid w:val="006C3B13"/>
    <w:rsid w:val="006C3D0C"/>
    <w:rsid w:val="006C5624"/>
    <w:rsid w:val="006C5C26"/>
    <w:rsid w:val="006C6928"/>
    <w:rsid w:val="006C7117"/>
    <w:rsid w:val="006C7F39"/>
    <w:rsid w:val="006D19A0"/>
    <w:rsid w:val="006D1B95"/>
    <w:rsid w:val="006D21F0"/>
    <w:rsid w:val="006D3D18"/>
    <w:rsid w:val="006D4689"/>
    <w:rsid w:val="006D4F66"/>
    <w:rsid w:val="006D5362"/>
    <w:rsid w:val="006D564F"/>
    <w:rsid w:val="006D59BB"/>
    <w:rsid w:val="006D601C"/>
    <w:rsid w:val="006D6EDC"/>
    <w:rsid w:val="006D70C2"/>
    <w:rsid w:val="006E05C8"/>
    <w:rsid w:val="006E16C9"/>
    <w:rsid w:val="006E1B1D"/>
    <w:rsid w:val="006E2854"/>
    <w:rsid w:val="006E2BAD"/>
    <w:rsid w:val="006E66F3"/>
    <w:rsid w:val="006E6EBF"/>
    <w:rsid w:val="006E7629"/>
    <w:rsid w:val="006E7C6D"/>
    <w:rsid w:val="006F0E22"/>
    <w:rsid w:val="006F26A9"/>
    <w:rsid w:val="006F410D"/>
    <w:rsid w:val="006F663E"/>
    <w:rsid w:val="0070013E"/>
    <w:rsid w:val="00701D44"/>
    <w:rsid w:val="00702EFB"/>
    <w:rsid w:val="0070303B"/>
    <w:rsid w:val="00703626"/>
    <w:rsid w:val="00703C4C"/>
    <w:rsid w:val="00704577"/>
    <w:rsid w:val="00704F33"/>
    <w:rsid w:val="0070668E"/>
    <w:rsid w:val="007066B4"/>
    <w:rsid w:val="00706BA5"/>
    <w:rsid w:val="007104C3"/>
    <w:rsid w:val="00710744"/>
    <w:rsid w:val="00710BDE"/>
    <w:rsid w:val="00710D0B"/>
    <w:rsid w:val="00711D34"/>
    <w:rsid w:val="0071257B"/>
    <w:rsid w:val="00712D99"/>
    <w:rsid w:val="00716584"/>
    <w:rsid w:val="0072078C"/>
    <w:rsid w:val="007209C5"/>
    <w:rsid w:val="00721860"/>
    <w:rsid w:val="007223D7"/>
    <w:rsid w:val="0072440D"/>
    <w:rsid w:val="00724EE0"/>
    <w:rsid w:val="00726BFD"/>
    <w:rsid w:val="00727A3C"/>
    <w:rsid w:val="00727F0B"/>
    <w:rsid w:val="007308BA"/>
    <w:rsid w:val="00730B2A"/>
    <w:rsid w:val="00731633"/>
    <w:rsid w:val="0073177F"/>
    <w:rsid w:val="0073183D"/>
    <w:rsid w:val="00732AD1"/>
    <w:rsid w:val="00734986"/>
    <w:rsid w:val="0073674E"/>
    <w:rsid w:val="00737619"/>
    <w:rsid w:val="00737F4C"/>
    <w:rsid w:val="007400AA"/>
    <w:rsid w:val="00740576"/>
    <w:rsid w:val="0074214F"/>
    <w:rsid w:val="007423AE"/>
    <w:rsid w:val="00743C8B"/>
    <w:rsid w:val="00743D2F"/>
    <w:rsid w:val="00744702"/>
    <w:rsid w:val="00744DB6"/>
    <w:rsid w:val="0074535E"/>
    <w:rsid w:val="00747AA8"/>
    <w:rsid w:val="00747E3B"/>
    <w:rsid w:val="007501F7"/>
    <w:rsid w:val="00751F0F"/>
    <w:rsid w:val="00753073"/>
    <w:rsid w:val="00753667"/>
    <w:rsid w:val="00753A70"/>
    <w:rsid w:val="00755348"/>
    <w:rsid w:val="0075600E"/>
    <w:rsid w:val="0075732B"/>
    <w:rsid w:val="007602B3"/>
    <w:rsid w:val="00760F25"/>
    <w:rsid w:val="00761383"/>
    <w:rsid w:val="00763159"/>
    <w:rsid w:val="00764DF9"/>
    <w:rsid w:val="00765911"/>
    <w:rsid w:val="00766621"/>
    <w:rsid w:val="00766C56"/>
    <w:rsid w:val="00770673"/>
    <w:rsid w:val="0077170A"/>
    <w:rsid w:val="00774516"/>
    <w:rsid w:val="007757D0"/>
    <w:rsid w:val="007759EE"/>
    <w:rsid w:val="00777251"/>
    <w:rsid w:val="00777953"/>
    <w:rsid w:val="007817DD"/>
    <w:rsid w:val="00783C83"/>
    <w:rsid w:val="00784C3F"/>
    <w:rsid w:val="00784DC1"/>
    <w:rsid w:val="00786040"/>
    <w:rsid w:val="007869D2"/>
    <w:rsid w:val="00787EB3"/>
    <w:rsid w:val="007900A4"/>
    <w:rsid w:val="00791455"/>
    <w:rsid w:val="00791516"/>
    <w:rsid w:val="00793046"/>
    <w:rsid w:val="0079400E"/>
    <w:rsid w:val="00794396"/>
    <w:rsid w:val="00796769"/>
    <w:rsid w:val="00797097"/>
    <w:rsid w:val="0079739E"/>
    <w:rsid w:val="007974A9"/>
    <w:rsid w:val="00797670"/>
    <w:rsid w:val="00797D5F"/>
    <w:rsid w:val="007A04F8"/>
    <w:rsid w:val="007A1C2D"/>
    <w:rsid w:val="007A2058"/>
    <w:rsid w:val="007A2661"/>
    <w:rsid w:val="007A2EDC"/>
    <w:rsid w:val="007A3482"/>
    <w:rsid w:val="007A5128"/>
    <w:rsid w:val="007A5FF2"/>
    <w:rsid w:val="007A616D"/>
    <w:rsid w:val="007A68AF"/>
    <w:rsid w:val="007A6B88"/>
    <w:rsid w:val="007B0E9F"/>
    <w:rsid w:val="007B1B1A"/>
    <w:rsid w:val="007B2458"/>
    <w:rsid w:val="007B2760"/>
    <w:rsid w:val="007B2B55"/>
    <w:rsid w:val="007B3EFA"/>
    <w:rsid w:val="007B3F4E"/>
    <w:rsid w:val="007B49F1"/>
    <w:rsid w:val="007B4EBF"/>
    <w:rsid w:val="007B5C64"/>
    <w:rsid w:val="007B67A6"/>
    <w:rsid w:val="007B784E"/>
    <w:rsid w:val="007C1FAC"/>
    <w:rsid w:val="007C3409"/>
    <w:rsid w:val="007C341E"/>
    <w:rsid w:val="007C3DCD"/>
    <w:rsid w:val="007C3FB0"/>
    <w:rsid w:val="007C574A"/>
    <w:rsid w:val="007C6600"/>
    <w:rsid w:val="007C6FD5"/>
    <w:rsid w:val="007D1E2A"/>
    <w:rsid w:val="007D1EBB"/>
    <w:rsid w:val="007D3A24"/>
    <w:rsid w:val="007D5AC9"/>
    <w:rsid w:val="007D75B8"/>
    <w:rsid w:val="007E0CDA"/>
    <w:rsid w:val="007E2897"/>
    <w:rsid w:val="007E354D"/>
    <w:rsid w:val="007E405B"/>
    <w:rsid w:val="007E4676"/>
    <w:rsid w:val="007E4F3E"/>
    <w:rsid w:val="007E502A"/>
    <w:rsid w:val="007E6186"/>
    <w:rsid w:val="007E7B79"/>
    <w:rsid w:val="007F19F9"/>
    <w:rsid w:val="007F21EC"/>
    <w:rsid w:val="007F223F"/>
    <w:rsid w:val="007F3142"/>
    <w:rsid w:val="007F47AA"/>
    <w:rsid w:val="007F4C4D"/>
    <w:rsid w:val="007F6275"/>
    <w:rsid w:val="007F6831"/>
    <w:rsid w:val="007F76DF"/>
    <w:rsid w:val="007F7F25"/>
    <w:rsid w:val="0080064E"/>
    <w:rsid w:val="0080137F"/>
    <w:rsid w:val="008015A6"/>
    <w:rsid w:val="008021A5"/>
    <w:rsid w:val="00802EC2"/>
    <w:rsid w:val="00803434"/>
    <w:rsid w:val="00803C97"/>
    <w:rsid w:val="00804A98"/>
    <w:rsid w:val="00804B27"/>
    <w:rsid w:val="00804C47"/>
    <w:rsid w:val="00805366"/>
    <w:rsid w:val="00806396"/>
    <w:rsid w:val="00806821"/>
    <w:rsid w:val="00807D1B"/>
    <w:rsid w:val="00812957"/>
    <w:rsid w:val="00812D7A"/>
    <w:rsid w:val="00813143"/>
    <w:rsid w:val="0081346E"/>
    <w:rsid w:val="0081441A"/>
    <w:rsid w:val="00815459"/>
    <w:rsid w:val="00815493"/>
    <w:rsid w:val="008160F9"/>
    <w:rsid w:val="008172B7"/>
    <w:rsid w:val="00823315"/>
    <w:rsid w:val="0082388D"/>
    <w:rsid w:val="00824457"/>
    <w:rsid w:val="00825689"/>
    <w:rsid w:val="0082628B"/>
    <w:rsid w:val="00827319"/>
    <w:rsid w:val="0083022F"/>
    <w:rsid w:val="0083050B"/>
    <w:rsid w:val="00830C7B"/>
    <w:rsid w:val="00830E0D"/>
    <w:rsid w:val="00831A77"/>
    <w:rsid w:val="00831C90"/>
    <w:rsid w:val="0083398B"/>
    <w:rsid w:val="00834053"/>
    <w:rsid w:val="0083502B"/>
    <w:rsid w:val="008358B6"/>
    <w:rsid w:val="00835F39"/>
    <w:rsid w:val="00837C7B"/>
    <w:rsid w:val="00840A2A"/>
    <w:rsid w:val="00843A2A"/>
    <w:rsid w:val="00844859"/>
    <w:rsid w:val="00846B05"/>
    <w:rsid w:val="008508D9"/>
    <w:rsid w:val="00851E2C"/>
    <w:rsid w:val="008527CA"/>
    <w:rsid w:val="00853AD5"/>
    <w:rsid w:val="008547A3"/>
    <w:rsid w:val="0085491F"/>
    <w:rsid w:val="00855182"/>
    <w:rsid w:val="008552D4"/>
    <w:rsid w:val="00856411"/>
    <w:rsid w:val="00856461"/>
    <w:rsid w:val="0085786E"/>
    <w:rsid w:val="008601B8"/>
    <w:rsid w:val="008601D9"/>
    <w:rsid w:val="0086326E"/>
    <w:rsid w:val="0086347A"/>
    <w:rsid w:val="00864E4D"/>
    <w:rsid w:val="008658F4"/>
    <w:rsid w:val="00866160"/>
    <w:rsid w:val="0086663A"/>
    <w:rsid w:val="00867202"/>
    <w:rsid w:val="00867D10"/>
    <w:rsid w:val="0087041E"/>
    <w:rsid w:val="00870A52"/>
    <w:rsid w:val="00870B92"/>
    <w:rsid w:val="00871332"/>
    <w:rsid w:val="0087159D"/>
    <w:rsid w:val="00872568"/>
    <w:rsid w:val="0087482E"/>
    <w:rsid w:val="00875593"/>
    <w:rsid w:val="0087575A"/>
    <w:rsid w:val="00875A98"/>
    <w:rsid w:val="00875CAF"/>
    <w:rsid w:val="00876D15"/>
    <w:rsid w:val="008771ED"/>
    <w:rsid w:val="00877FA7"/>
    <w:rsid w:val="008801E5"/>
    <w:rsid w:val="00880856"/>
    <w:rsid w:val="00881FEE"/>
    <w:rsid w:val="008824C9"/>
    <w:rsid w:val="008834E4"/>
    <w:rsid w:val="00883A88"/>
    <w:rsid w:val="00884F66"/>
    <w:rsid w:val="0088634B"/>
    <w:rsid w:val="0088644B"/>
    <w:rsid w:val="00886A76"/>
    <w:rsid w:val="00886EE7"/>
    <w:rsid w:val="00890692"/>
    <w:rsid w:val="00894647"/>
    <w:rsid w:val="0089512A"/>
    <w:rsid w:val="00896341"/>
    <w:rsid w:val="00896BAE"/>
    <w:rsid w:val="008A0151"/>
    <w:rsid w:val="008A0C0E"/>
    <w:rsid w:val="008A2C03"/>
    <w:rsid w:val="008A2F61"/>
    <w:rsid w:val="008A3BE1"/>
    <w:rsid w:val="008A3E9C"/>
    <w:rsid w:val="008A4194"/>
    <w:rsid w:val="008A498C"/>
    <w:rsid w:val="008A54BA"/>
    <w:rsid w:val="008A6F8E"/>
    <w:rsid w:val="008B0F8E"/>
    <w:rsid w:val="008B0FB0"/>
    <w:rsid w:val="008B15A8"/>
    <w:rsid w:val="008B2597"/>
    <w:rsid w:val="008B36E4"/>
    <w:rsid w:val="008B439D"/>
    <w:rsid w:val="008B520E"/>
    <w:rsid w:val="008B5BD8"/>
    <w:rsid w:val="008B66F9"/>
    <w:rsid w:val="008B6968"/>
    <w:rsid w:val="008B7BA8"/>
    <w:rsid w:val="008C069C"/>
    <w:rsid w:val="008C0C86"/>
    <w:rsid w:val="008C24E7"/>
    <w:rsid w:val="008C25F1"/>
    <w:rsid w:val="008C2639"/>
    <w:rsid w:val="008C2ADD"/>
    <w:rsid w:val="008C5458"/>
    <w:rsid w:val="008C62EA"/>
    <w:rsid w:val="008C698A"/>
    <w:rsid w:val="008C7C19"/>
    <w:rsid w:val="008D1347"/>
    <w:rsid w:val="008D13C0"/>
    <w:rsid w:val="008D4BF8"/>
    <w:rsid w:val="008D60A6"/>
    <w:rsid w:val="008D737B"/>
    <w:rsid w:val="008D7A15"/>
    <w:rsid w:val="008E0333"/>
    <w:rsid w:val="008E0D1F"/>
    <w:rsid w:val="008E0DA1"/>
    <w:rsid w:val="008E259B"/>
    <w:rsid w:val="008E2912"/>
    <w:rsid w:val="008E2B3A"/>
    <w:rsid w:val="008E3818"/>
    <w:rsid w:val="008E431B"/>
    <w:rsid w:val="008E5EF1"/>
    <w:rsid w:val="008E660A"/>
    <w:rsid w:val="008F1793"/>
    <w:rsid w:val="008F24E2"/>
    <w:rsid w:val="008F285F"/>
    <w:rsid w:val="008F2D48"/>
    <w:rsid w:val="008F3116"/>
    <w:rsid w:val="008F58C4"/>
    <w:rsid w:val="008F5B65"/>
    <w:rsid w:val="008F65E7"/>
    <w:rsid w:val="008F65F2"/>
    <w:rsid w:val="008F66F7"/>
    <w:rsid w:val="009003CA"/>
    <w:rsid w:val="00900650"/>
    <w:rsid w:val="00900A21"/>
    <w:rsid w:val="00900B49"/>
    <w:rsid w:val="009014F9"/>
    <w:rsid w:val="009015AD"/>
    <w:rsid w:val="009018B0"/>
    <w:rsid w:val="00902AE4"/>
    <w:rsid w:val="00902C14"/>
    <w:rsid w:val="00903426"/>
    <w:rsid w:val="00904238"/>
    <w:rsid w:val="00906416"/>
    <w:rsid w:val="00906744"/>
    <w:rsid w:val="009068BF"/>
    <w:rsid w:val="00907E23"/>
    <w:rsid w:val="00910A8D"/>
    <w:rsid w:val="0091253E"/>
    <w:rsid w:val="00912669"/>
    <w:rsid w:val="00913085"/>
    <w:rsid w:val="00913BAA"/>
    <w:rsid w:val="00914501"/>
    <w:rsid w:val="00914666"/>
    <w:rsid w:val="00914821"/>
    <w:rsid w:val="0091517B"/>
    <w:rsid w:val="00916501"/>
    <w:rsid w:val="00922133"/>
    <w:rsid w:val="00922E6C"/>
    <w:rsid w:val="00923717"/>
    <w:rsid w:val="00926038"/>
    <w:rsid w:val="00930643"/>
    <w:rsid w:val="00930F33"/>
    <w:rsid w:val="009342FE"/>
    <w:rsid w:val="00934DE7"/>
    <w:rsid w:val="009354E4"/>
    <w:rsid w:val="00937E65"/>
    <w:rsid w:val="0094001F"/>
    <w:rsid w:val="00940E5D"/>
    <w:rsid w:val="00942DD1"/>
    <w:rsid w:val="0094434C"/>
    <w:rsid w:val="009454E3"/>
    <w:rsid w:val="009469D2"/>
    <w:rsid w:val="009477A4"/>
    <w:rsid w:val="0095003E"/>
    <w:rsid w:val="00951191"/>
    <w:rsid w:val="00951A82"/>
    <w:rsid w:val="00952044"/>
    <w:rsid w:val="0095227C"/>
    <w:rsid w:val="0095344A"/>
    <w:rsid w:val="00954B3C"/>
    <w:rsid w:val="009561CF"/>
    <w:rsid w:val="00957580"/>
    <w:rsid w:val="00957A4E"/>
    <w:rsid w:val="00957DD0"/>
    <w:rsid w:val="00960BF6"/>
    <w:rsid w:val="00961105"/>
    <w:rsid w:val="0096136C"/>
    <w:rsid w:val="0096185A"/>
    <w:rsid w:val="00961ADC"/>
    <w:rsid w:val="00961B42"/>
    <w:rsid w:val="00961FCC"/>
    <w:rsid w:val="009625BF"/>
    <w:rsid w:val="00963093"/>
    <w:rsid w:val="009631C2"/>
    <w:rsid w:val="009634AC"/>
    <w:rsid w:val="009641A0"/>
    <w:rsid w:val="0096455A"/>
    <w:rsid w:val="009663A9"/>
    <w:rsid w:val="009718E0"/>
    <w:rsid w:val="00973393"/>
    <w:rsid w:val="009733A2"/>
    <w:rsid w:val="00973EE6"/>
    <w:rsid w:val="00974CF7"/>
    <w:rsid w:val="00976786"/>
    <w:rsid w:val="00976A04"/>
    <w:rsid w:val="00976A72"/>
    <w:rsid w:val="00980465"/>
    <w:rsid w:val="009806E1"/>
    <w:rsid w:val="00981340"/>
    <w:rsid w:val="00981FF0"/>
    <w:rsid w:val="00984687"/>
    <w:rsid w:val="00987530"/>
    <w:rsid w:val="00987D84"/>
    <w:rsid w:val="00990834"/>
    <w:rsid w:val="009911B4"/>
    <w:rsid w:val="00991373"/>
    <w:rsid w:val="00992BCF"/>
    <w:rsid w:val="00992E12"/>
    <w:rsid w:val="009932C7"/>
    <w:rsid w:val="00993F82"/>
    <w:rsid w:val="009946D2"/>
    <w:rsid w:val="00994F86"/>
    <w:rsid w:val="00996956"/>
    <w:rsid w:val="00997105"/>
    <w:rsid w:val="0099736C"/>
    <w:rsid w:val="009A048A"/>
    <w:rsid w:val="009A29EE"/>
    <w:rsid w:val="009A2B6B"/>
    <w:rsid w:val="009A3E1C"/>
    <w:rsid w:val="009A546C"/>
    <w:rsid w:val="009A6994"/>
    <w:rsid w:val="009A7BFD"/>
    <w:rsid w:val="009A7C34"/>
    <w:rsid w:val="009B044A"/>
    <w:rsid w:val="009B04BA"/>
    <w:rsid w:val="009B167B"/>
    <w:rsid w:val="009B61B8"/>
    <w:rsid w:val="009C0448"/>
    <w:rsid w:val="009C0722"/>
    <w:rsid w:val="009C24F1"/>
    <w:rsid w:val="009C2717"/>
    <w:rsid w:val="009C3CF7"/>
    <w:rsid w:val="009C7175"/>
    <w:rsid w:val="009C7D19"/>
    <w:rsid w:val="009D02A3"/>
    <w:rsid w:val="009D101B"/>
    <w:rsid w:val="009D11D9"/>
    <w:rsid w:val="009D239A"/>
    <w:rsid w:val="009D25C9"/>
    <w:rsid w:val="009D2FE7"/>
    <w:rsid w:val="009D37AC"/>
    <w:rsid w:val="009D39AE"/>
    <w:rsid w:val="009D54B8"/>
    <w:rsid w:val="009D6322"/>
    <w:rsid w:val="009D67B8"/>
    <w:rsid w:val="009D6989"/>
    <w:rsid w:val="009D69D5"/>
    <w:rsid w:val="009D7710"/>
    <w:rsid w:val="009D7FCD"/>
    <w:rsid w:val="009E0CEC"/>
    <w:rsid w:val="009E1119"/>
    <w:rsid w:val="009E41E3"/>
    <w:rsid w:val="009E7239"/>
    <w:rsid w:val="009F09FE"/>
    <w:rsid w:val="009F1232"/>
    <w:rsid w:val="009F144B"/>
    <w:rsid w:val="009F2304"/>
    <w:rsid w:val="009F3DC1"/>
    <w:rsid w:val="009F4DBA"/>
    <w:rsid w:val="009F6913"/>
    <w:rsid w:val="009F6F01"/>
    <w:rsid w:val="00A00091"/>
    <w:rsid w:val="00A008A6"/>
    <w:rsid w:val="00A036B6"/>
    <w:rsid w:val="00A03A3B"/>
    <w:rsid w:val="00A0497E"/>
    <w:rsid w:val="00A0578B"/>
    <w:rsid w:val="00A05922"/>
    <w:rsid w:val="00A07EE4"/>
    <w:rsid w:val="00A10A09"/>
    <w:rsid w:val="00A10E27"/>
    <w:rsid w:val="00A11F2C"/>
    <w:rsid w:val="00A13D74"/>
    <w:rsid w:val="00A14E08"/>
    <w:rsid w:val="00A153FA"/>
    <w:rsid w:val="00A1782D"/>
    <w:rsid w:val="00A17B1C"/>
    <w:rsid w:val="00A17FFD"/>
    <w:rsid w:val="00A2006E"/>
    <w:rsid w:val="00A201D4"/>
    <w:rsid w:val="00A214D9"/>
    <w:rsid w:val="00A21CBD"/>
    <w:rsid w:val="00A2206C"/>
    <w:rsid w:val="00A227C6"/>
    <w:rsid w:val="00A227D6"/>
    <w:rsid w:val="00A23640"/>
    <w:rsid w:val="00A238E7"/>
    <w:rsid w:val="00A2750C"/>
    <w:rsid w:val="00A276A1"/>
    <w:rsid w:val="00A27A06"/>
    <w:rsid w:val="00A27A25"/>
    <w:rsid w:val="00A30511"/>
    <w:rsid w:val="00A30B77"/>
    <w:rsid w:val="00A320DD"/>
    <w:rsid w:val="00A32E18"/>
    <w:rsid w:val="00A33857"/>
    <w:rsid w:val="00A34582"/>
    <w:rsid w:val="00A34B5E"/>
    <w:rsid w:val="00A36EB4"/>
    <w:rsid w:val="00A37964"/>
    <w:rsid w:val="00A37B58"/>
    <w:rsid w:val="00A4072E"/>
    <w:rsid w:val="00A4180F"/>
    <w:rsid w:val="00A42377"/>
    <w:rsid w:val="00A44E03"/>
    <w:rsid w:val="00A45281"/>
    <w:rsid w:val="00A467DB"/>
    <w:rsid w:val="00A479DA"/>
    <w:rsid w:val="00A51DA2"/>
    <w:rsid w:val="00A523D7"/>
    <w:rsid w:val="00A528B8"/>
    <w:rsid w:val="00A536AD"/>
    <w:rsid w:val="00A5444B"/>
    <w:rsid w:val="00A5617D"/>
    <w:rsid w:val="00A603FA"/>
    <w:rsid w:val="00A61577"/>
    <w:rsid w:val="00A61681"/>
    <w:rsid w:val="00A617EE"/>
    <w:rsid w:val="00A62731"/>
    <w:rsid w:val="00A627A8"/>
    <w:rsid w:val="00A63B0E"/>
    <w:rsid w:val="00A63CEC"/>
    <w:rsid w:val="00A63F24"/>
    <w:rsid w:val="00A65191"/>
    <w:rsid w:val="00A666EB"/>
    <w:rsid w:val="00A67076"/>
    <w:rsid w:val="00A6726A"/>
    <w:rsid w:val="00A72810"/>
    <w:rsid w:val="00A72E36"/>
    <w:rsid w:val="00A732DC"/>
    <w:rsid w:val="00A74EC5"/>
    <w:rsid w:val="00A75075"/>
    <w:rsid w:val="00A7520F"/>
    <w:rsid w:val="00A7610D"/>
    <w:rsid w:val="00A77005"/>
    <w:rsid w:val="00A77DEE"/>
    <w:rsid w:val="00A81688"/>
    <w:rsid w:val="00A819FC"/>
    <w:rsid w:val="00A81AD0"/>
    <w:rsid w:val="00A82031"/>
    <w:rsid w:val="00A8204C"/>
    <w:rsid w:val="00A827EE"/>
    <w:rsid w:val="00A8292C"/>
    <w:rsid w:val="00A82D5A"/>
    <w:rsid w:val="00A860CE"/>
    <w:rsid w:val="00A86E00"/>
    <w:rsid w:val="00A8703E"/>
    <w:rsid w:val="00A872B4"/>
    <w:rsid w:val="00A924DD"/>
    <w:rsid w:val="00A92536"/>
    <w:rsid w:val="00A92C04"/>
    <w:rsid w:val="00A92D9A"/>
    <w:rsid w:val="00A951C5"/>
    <w:rsid w:val="00A9583B"/>
    <w:rsid w:val="00A95FB8"/>
    <w:rsid w:val="00A96407"/>
    <w:rsid w:val="00AA027E"/>
    <w:rsid w:val="00AA067E"/>
    <w:rsid w:val="00AA068C"/>
    <w:rsid w:val="00AA1186"/>
    <w:rsid w:val="00AA12C2"/>
    <w:rsid w:val="00AA17E9"/>
    <w:rsid w:val="00AA17EE"/>
    <w:rsid w:val="00AA26DD"/>
    <w:rsid w:val="00AA2753"/>
    <w:rsid w:val="00AA3508"/>
    <w:rsid w:val="00AA39C9"/>
    <w:rsid w:val="00AA53C0"/>
    <w:rsid w:val="00AA55F9"/>
    <w:rsid w:val="00AA6A7A"/>
    <w:rsid w:val="00AA71B8"/>
    <w:rsid w:val="00AA7838"/>
    <w:rsid w:val="00AA7F8A"/>
    <w:rsid w:val="00AB0E4D"/>
    <w:rsid w:val="00AB15C9"/>
    <w:rsid w:val="00AB2AD8"/>
    <w:rsid w:val="00AB370F"/>
    <w:rsid w:val="00AB3960"/>
    <w:rsid w:val="00AB4ACC"/>
    <w:rsid w:val="00AB4F08"/>
    <w:rsid w:val="00AB5166"/>
    <w:rsid w:val="00AB53D3"/>
    <w:rsid w:val="00AB6A96"/>
    <w:rsid w:val="00AB6F8F"/>
    <w:rsid w:val="00AB7FA2"/>
    <w:rsid w:val="00AC0BAC"/>
    <w:rsid w:val="00AC0C0E"/>
    <w:rsid w:val="00AC0E60"/>
    <w:rsid w:val="00AC1382"/>
    <w:rsid w:val="00AC1BBE"/>
    <w:rsid w:val="00AC1FA2"/>
    <w:rsid w:val="00AC25D1"/>
    <w:rsid w:val="00AC5699"/>
    <w:rsid w:val="00AD1B42"/>
    <w:rsid w:val="00AD212C"/>
    <w:rsid w:val="00AD212F"/>
    <w:rsid w:val="00AD2BA5"/>
    <w:rsid w:val="00AD6FE9"/>
    <w:rsid w:val="00AE006E"/>
    <w:rsid w:val="00AE01CF"/>
    <w:rsid w:val="00AE1A2F"/>
    <w:rsid w:val="00AE1A5F"/>
    <w:rsid w:val="00AE2A94"/>
    <w:rsid w:val="00AE2AA4"/>
    <w:rsid w:val="00AE3413"/>
    <w:rsid w:val="00AE3F6D"/>
    <w:rsid w:val="00AE4601"/>
    <w:rsid w:val="00AE4BD6"/>
    <w:rsid w:val="00AE6258"/>
    <w:rsid w:val="00AE6428"/>
    <w:rsid w:val="00AE6CAF"/>
    <w:rsid w:val="00AE6F8E"/>
    <w:rsid w:val="00AE7544"/>
    <w:rsid w:val="00AE7CAF"/>
    <w:rsid w:val="00AF0B08"/>
    <w:rsid w:val="00AF1B5B"/>
    <w:rsid w:val="00AF1FC2"/>
    <w:rsid w:val="00AF32C5"/>
    <w:rsid w:val="00AF37F8"/>
    <w:rsid w:val="00AF3E03"/>
    <w:rsid w:val="00AF4010"/>
    <w:rsid w:val="00AF434E"/>
    <w:rsid w:val="00AF4694"/>
    <w:rsid w:val="00AF480B"/>
    <w:rsid w:val="00AF4CFF"/>
    <w:rsid w:val="00AF5861"/>
    <w:rsid w:val="00AF5ACC"/>
    <w:rsid w:val="00B0158F"/>
    <w:rsid w:val="00B01645"/>
    <w:rsid w:val="00B0275A"/>
    <w:rsid w:val="00B03414"/>
    <w:rsid w:val="00B05A94"/>
    <w:rsid w:val="00B06552"/>
    <w:rsid w:val="00B065BD"/>
    <w:rsid w:val="00B069CC"/>
    <w:rsid w:val="00B0790B"/>
    <w:rsid w:val="00B07E01"/>
    <w:rsid w:val="00B10695"/>
    <w:rsid w:val="00B10A73"/>
    <w:rsid w:val="00B12449"/>
    <w:rsid w:val="00B14129"/>
    <w:rsid w:val="00B1499C"/>
    <w:rsid w:val="00B15A98"/>
    <w:rsid w:val="00B16E74"/>
    <w:rsid w:val="00B170A8"/>
    <w:rsid w:val="00B20EBE"/>
    <w:rsid w:val="00B2247B"/>
    <w:rsid w:val="00B2375C"/>
    <w:rsid w:val="00B240F2"/>
    <w:rsid w:val="00B25E71"/>
    <w:rsid w:val="00B260EC"/>
    <w:rsid w:val="00B261EF"/>
    <w:rsid w:val="00B2620A"/>
    <w:rsid w:val="00B27DFC"/>
    <w:rsid w:val="00B30A2A"/>
    <w:rsid w:val="00B317D9"/>
    <w:rsid w:val="00B31988"/>
    <w:rsid w:val="00B31B5C"/>
    <w:rsid w:val="00B31EAD"/>
    <w:rsid w:val="00B32CE1"/>
    <w:rsid w:val="00B33CE6"/>
    <w:rsid w:val="00B34853"/>
    <w:rsid w:val="00B34E33"/>
    <w:rsid w:val="00B36CBE"/>
    <w:rsid w:val="00B37441"/>
    <w:rsid w:val="00B42281"/>
    <w:rsid w:val="00B4344D"/>
    <w:rsid w:val="00B4366A"/>
    <w:rsid w:val="00B43A7A"/>
    <w:rsid w:val="00B454D7"/>
    <w:rsid w:val="00B45924"/>
    <w:rsid w:val="00B459B4"/>
    <w:rsid w:val="00B46CC7"/>
    <w:rsid w:val="00B4709B"/>
    <w:rsid w:val="00B47F81"/>
    <w:rsid w:val="00B509B2"/>
    <w:rsid w:val="00B527A9"/>
    <w:rsid w:val="00B52AB6"/>
    <w:rsid w:val="00B5368B"/>
    <w:rsid w:val="00B53D26"/>
    <w:rsid w:val="00B550D5"/>
    <w:rsid w:val="00B56EC9"/>
    <w:rsid w:val="00B56F3A"/>
    <w:rsid w:val="00B60002"/>
    <w:rsid w:val="00B60D22"/>
    <w:rsid w:val="00B60DDE"/>
    <w:rsid w:val="00B61684"/>
    <w:rsid w:val="00B62317"/>
    <w:rsid w:val="00B625ED"/>
    <w:rsid w:val="00B6266D"/>
    <w:rsid w:val="00B63655"/>
    <w:rsid w:val="00B63F03"/>
    <w:rsid w:val="00B6488A"/>
    <w:rsid w:val="00B6498C"/>
    <w:rsid w:val="00B64ABA"/>
    <w:rsid w:val="00B65F64"/>
    <w:rsid w:val="00B66189"/>
    <w:rsid w:val="00B66DBA"/>
    <w:rsid w:val="00B670FF"/>
    <w:rsid w:val="00B674AE"/>
    <w:rsid w:val="00B70CF7"/>
    <w:rsid w:val="00B714F8"/>
    <w:rsid w:val="00B739EA"/>
    <w:rsid w:val="00B746D9"/>
    <w:rsid w:val="00B76792"/>
    <w:rsid w:val="00B77ED3"/>
    <w:rsid w:val="00B8043F"/>
    <w:rsid w:val="00B80877"/>
    <w:rsid w:val="00B845FC"/>
    <w:rsid w:val="00B848A5"/>
    <w:rsid w:val="00B8645C"/>
    <w:rsid w:val="00B87215"/>
    <w:rsid w:val="00B87517"/>
    <w:rsid w:val="00B87BBC"/>
    <w:rsid w:val="00B87EEC"/>
    <w:rsid w:val="00B901DA"/>
    <w:rsid w:val="00B9073A"/>
    <w:rsid w:val="00B90EBE"/>
    <w:rsid w:val="00B9134A"/>
    <w:rsid w:val="00B92C21"/>
    <w:rsid w:val="00B93EDC"/>
    <w:rsid w:val="00B94535"/>
    <w:rsid w:val="00B94908"/>
    <w:rsid w:val="00B956C1"/>
    <w:rsid w:val="00B970B9"/>
    <w:rsid w:val="00BA0098"/>
    <w:rsid w:val="00BA1E8B"/>
    <w:rsid w:val="00BA3028"/>
    <w:rsid w:val="00BA41EC"/>
    <w:rsid w:val="00BA4234"/>
    <w:rsid w:val="00BA60C4"/>
    <w:rsid w:val="00BA7969"/>
    <w:rsid w:val="00BB146E"/>
    <w:rsid w:val="00BB28F9"/>
    <w:rsid w:val="00BB3289"/>
    <w:rsid w:val="00BB3C67"/>
    <w:rsid w:val="00BB3F6B"/>
    <w:rsid w:val="00BB4D22"/>
    <w:rsid w:val="00BB5EEC"/>
    <w:rsid w:val="00BB6A74"/>
    <w:rsid w:val="00BC1212"/>
    <w:rsid w:val="00BC1532"/>
    <w:rsid w:val="00BC18C0"/>
    <w:rsid w:val="00BC1BA4"/>
    <w:rsid w:val="00BC54F0"/>
    <w:rsid w:val="00BC5BB4"/>
    <w:rsid w:val="00BC6455"/>
    <w:rsid w:val="00BC6C15"/>
    <w:rsid w:val="00BD0002"/>
    <w:rsid w:val="00BD03B7"/>
    <w:rsid w:val="00BD06BF"/>
    <w:rsid w:val="00BD0A39"/>
    <w:rsid w:val="00BD1F5C"/>
    <w:rsid w:val="00BD205A"/>
    <w:rsid w:val="00BD372D"/>
    <w:rsid w:val="00BD3B4B"/>
    <w:rsid w:val="00BD44DE"/>
    <w:rsid w:val="00BD558A"/>
    <w:rsid w:val="00BD61F9"/>
    <w:rsid w:val="00BE052A"/>
    <w:rsid w:val="00BE0B12"/>
    <w:rsid w:val="00BE0C31"/>
    <w:rsid w:val="00BE0C64"/>
    <w:rsid w:val="00BE10B8"/>
    <w:rsid w:val="00BE1786"/>
    <w:rsid w:val="00BE1C84"/>
    <w:rsid w:val="00BE1FC0"/>
    <w:rsid w:val="00BE2442"/>
    <w:rsid w:val="00BE3859"/>
    <w:rsid w:val="00BE3AC5"/>
    <w:rsid w:val="00BE4803"/>
    <w:rsid w:val="00BE4C16"/>
    <w:rsid w:val="00BF1E9F"/>
    <w:rsid w:val="00BF27A4"/>
    <w:rsid w:val="00BF36D1"/>
    <w:rsid w:val="00BF454B"/>
    <w:rsid w:val="00BF6382"/>
    <w:rsid w:val="00BF656E"/>
    <w:rsid w:val="00BF70BC"/>
    <w:rsid w:val="00BF75AA"/>
    <w:rsid w:val="00BF77BC"/>
    <w:rsid w:val="00C000DD"/>
    <w:rsid w:val="00C003E9"/>
    <w:rsid w:val="00C03E0C"/>
    <w:rsid w:val="00C04029"/>
    <w:rsid w:val="00C0461F"/>
    <w:rsid w:val="00C06867"/>
    <w:rsid w:val="00C07BF8"/>
    <w:rsid w:val="00C07DE6"/>
    <w:rsid w:val="00C12F93"/>
    <w:rsid w:val="00C13425"/>
    <w:rsid w:val="00C13B89"/>
    <w:rsid w:val="00C13EF9"/>
    <w:rsid w:val="00C14426"/>
    <w:rsid w:val="00C1498D"/>
    <w:rsid w:val="00C14B1E"/>
    <w:rsid w:val="00C16D4E"/>
    <w:rsid w:val="00C1792B"/>
    <w:rsid w:val="00C17C91"/>
    <w:rsid w:val="00C21CE2"/>
    <w:rsid w:val="00C2226D"/>
    <w:rsid w:val="00C2245B"/>
    <w:rsid w:val="00C227AF"/>
    <w:rsid w:val="00C25E39"/>
    <w:rsid w:val="00C2698C"/>
    <w:rsid w:val="00C26EBE"/>
    <w:rsid w:val="00C2716D"/>
    <w:rsid w:val="00C2784E"/>
    <w:rsid w:val="00C27AEE"/>
    <w:rsid w:val="00C27ED8"/>
    <w:rsid w:val="00C3081A"/>
    <w:rsid w:val="00C34085"/>
    <w:rsid w:val="00C355E7"/>
    <w:rsid w:val="00C3689E"/>
    <w:rsid w:val="00C37759"/>
    <w:rsid w:val="00C37A01"/>
    <w:rsid w:val="00C40E78"/>
    <w:rsid w:val="00C414AF"/>
    <w:rsid w:val="00C422F8"/>
    <w:rsid w:val="00C42ACE"/>
    <w:rsid w:val="00C42BCE"/>
    <w:rsid w:val="00C42DF8"/>
    <w:rsid w:val="00C46A7A"/>
    <w:rsid w:val="00C5008C"/>
    <w:rsid w:val="00C50310"/>
    <w:rsid w:val="00C51308"/>
    <w:rsid w:val="00C53D1E"/>
    <w:rsid w:val="00C54929"/>
    <w:rsid w:val="00C5514C"/>
    <w:rsid w:val="00C5561A"/>
    <w:rsid w:val="00C55D9E"/>
    <w:rsid w:val="00C55F25"/>
    <w:rsid w:val="00C569A4"/>
    <w:rsid w:val="00C5745B"/>
    <w:rsid w:val="00C57E1F"/>
    <w:rsid w:val="00C57F8D"/>
    <w:rsid w:val="00C602CA"/>
    <w:rsid w:val="00C60850"/>
    <w:rsid w:val="00C60E00"/>
    <w:rsid w:val="00C611D1"/>
    <w:rsid w:val="00C61C31"/>
    <w:rsid w:val="00C62F96"/>
    <w:rsid w:val="00C655F4"/>
    <w:rsid w:val="00C6586F"/>
    <w:rsid w:val="00C65C11"/>
    <w:rsid w:val="00C6641A"/>
    <w:rsid w:val="00C66CE6"/>
    <w:rsid w:val="00C66F67"/>
    <w:rsid w:val="00C70638"/>
    <w:rsid w:val="00C71684"/>
    <w:rsid w:val="00C7175F"/>
    <w:rsid w:val="00C725E0"/>
    <w:rsid w:val="00C72E0D"/>
    <w:rsid w:val="00C7383C"/>
    <w:rsid w:val="00C74A3F"/>
    <w:rsid w:val="00C75D9A"/>
    <w:rsid w:val="00C76BD8"/>
    <w:rsid w:val="00C816E5"/>
    <w:rsid w:val="00C826A7"/>
    <w:rsid w:val="00C84FA5"/>
    <w:rsid w:val="00C851A6"/>
    <w:rsid w:val="00C85D0A"/>
    <w:rsid w:val="00C861B4"/>
    <w:rsid w:val="00C86A9A"/>
    <w:rsid w:val="00C870B4"/>
    <w:rsid w:val="00C875E9"/>
    <w:rsid w:val="00C87AC6"/>
    <w:rsid w:val="00C87C04"/>
    <w:rsid w:val="00C903F5"/>
    <w:rsid w:val="00C90755"/>
    <w:rsid w:val="00C91A11"/>
    <w:rsid w:val="00C932BD"/>
    <w:rsid w:val="00C9498E"/>
    <w:rsid w:val="00C94E83"/>
    <w:rsid w:val="00C95736"/>
    <w:rsid w:val="00C96868"/>
    <w:rsid w:val="00C96982"/>
    <w:rsid w:val="00C9701B"/>
    <w:rsid w:val="00C971AC"/>
    <w:rsid w:val="00C9790C"/>
    <w:rsid w:val="00CA0D53"/>
    <w:rsid w:val="00CA2B5C"/>
    <w:rsid w:val="00CA2B6D"/>
    <w:rsid w:val="00CA2C7E"/>
    <w:rsid w:val="00CA31EC"/>
    <w:rsid w:val="00CA36A0"/>
    <w:rsid w:val="00CA5C6A"/>
    <w:rsid w:val="00CA6C38"/>
    <w:rsid w:val="00CA76D0"/>
    <w:rsid w:val="00CB0882"/>
    <w:rsid w:val="00CB291E"/>
    <w:rsid w:val="00CB3109"/>
    <w:rsid w:val="00CB6D2D"/>
    <w:rsid w:val="00CB733F"/>
    <w:rsid w:val="00CB74FF"/>
    <w:rsid w:val="00CB7C86"/>
    <w:rsid w:val="00CC01AB"/>
    <w:rsid w:val="00CC091D"/>
    <w:rsid w:val="00CC0922"/>
    <w:rsid w:val="00CC3B90"/>
    <w:rsid w:val="00CC4DD7"/>
    <w:rsid w:val="00CC5929"/>
    <w:rsid w:val="00CC605C"/>
    <w:rsid w:val="00CC6294"/>
    <w:rsid w:val="00CC63D0"/>
    <w:rsid w:val="00CC6438"/>
    <w:rsid w:val="00CC688A"/>
    <w:rsid w:val="00CC6BA2"/>
    <w:rsid w:val="00CD092F"/>
    <w:rsid w:val="00CD1CA8"/>
    <w:rsid w:val="00CD3027"/>
    <w:rsid w:val="00CD4FB3"/>
    <w:rsid w:val="00CD4FD7"/>
    <w:rsid w:val="00CD59DB"/>
    <w:rsid w:val="00CD5AF6"/>
    <w:rsid w:val="00CD6269"/>
    <w:rsid w:val="00CD69A6"/>
    <w:rsid w:val="00CD6C8C"/>
    <w:rsid w:val="00CD6E8E"/>
    <w:rsid w:val="00CD7206"/>
    <w:rsid w:val="00CE1060"/>
    <w:rsid w:val="00CE26FA"/>
    <w:rsid w:val="00CE2987"/>
    <w:rsid w:val="00CE3630"/>
    <w:rsid w:val="00CE385E"/>
    <w:rsid w:val="00CE3DEC"/>
    <w:rsid w:val="00CE4161"/>
    <w:rsid w:val="00CE5572"/>
    <w:rsid w:val="00CE63D6"/>
    <w:rsid w:val="00CE7599"/>
    <w:rsid w:val="00CF0062"/>
    <w:rsid w:val="00CF04BE"/>
    <w:rsid w:val="00CF0947"/>
    <w:rsid w:val="00CF10B8"/>
    <w:rsid w:val="00CF1428"/>
    <w:rsid w:val="00CF1A87"/>
    <w:rsid w:val="00CF35A8"/>
    <w:rsid w:val="00CF43AB"/>
    <w:rsid w:val="00CF5695"/>
    <w:rsid w:val="00CF6210"/>
    <w:rsid w:val="00CF7831"/>
    <w:rsid w:val="00CF7A9B"/>
    <w:rsid w:val="00CF7C34"/>
    <w:rsid w:val="00D01C4A"/>
    <w:rsid w:val="00D02421"/>
    <w:rsid w:val="00D024AF"/>
    <w:rsid w:val="00D02894"/>
    <w:rsid w:val="00D02BCE"/>
    <w:rsid w:val="00D03D64"/>
    <w:rsid w:val="00D06903"/>
    <w:rsid w:val="00D117D5"/>
    <w:rsid w:val="00D11AAA"/>
    <w:rsid w:val="00D11E3A"/>
    <w:rsid w:val="00D15500"/>
    <w:rsid w:val="00D157A2"/>
    <w:rsid w:val="00D15B34"/>
    <w:rsid w:val="00D15D97"/>
    <w:rsid w:val="00D15E8F"/>
    <w:rsid w:val="00D20BAD"/>
    <w:rsid w:val="00D20DF3"/>
    <w:rsid w:val="00D2160E"/>
    <w:rsid w:val="00D21FA1"/>
    <w:rsid w:val="00D2258F"/>
    <w:rsid w:val="00D226F0"/>
    <w:rsid w:val="00D2310E"/>
    <w:rsid w:val="00D24258"/>
    <w:rsid w:val="00D24F83"/>
    <w:rsid w:val="00D268E1"/>
    <w:rsid w:val="00D26B34"/>
    <w:rsid w:val="00D27E84"/>
    <w:rsid w:val="00D27F3F"/>
    <w:rsid w:val="00D31707"/>
    <w:rsid w:val="00D318F0"/>
    <w:rsid w:val="00D32019"/>
    <w:rsid w:val="00D32878"/>
    <w:rsid w:val="00D3294B"/>
    <w:rsid w:val="00D33CC3"/>
    <w:rsid w:val="00D34D4C"/>
    <w:rsid w:val="00D34D7C"/>
    <w:rsid w:val="00D368EA"/>
    <w:rsid w:val="00D36956"/>
    <w:rsid w:val="00D36CCC"/>
    <w:rsid w:val="00D37BB9"/>
    <w:rsid w:val="00D37E8F"/>
    <w:rsid w:val="00D401C1"/>
    <w:rsid w:val="00D40D54"/>
    <w:rsid w:val="00D4496A"/>
    <w:rsid w:val="00D44DAE"/>
    <w:rsid w:val="00D45508"/>
    <w:rsid w:val="00D45D44"/>
    <w:rsid w:val="00D466A9"/>
    <w:rsid w:val="00D5157E"/>
    <w:rsid w:val="00D515B8"/>
    <w:rsid w:val="00D51886"/>
    <w:rsid w:val="00D51FCE"/>
    <w:rsid w:val="00D547E9"/>
    <w:rsid w:val="00D5525F"/>
    <w:rsid w:val="00D55576"/>
    <w:rsid w:val="00D55A9F"/>
    <w:rsid w:val="00D61D1C"/>
    <w:rsid w:val="00D63A9C"/>
    <w:rsid w:val="00D64036"/>
    <w:rsid w:val="00D64E0C"/>
    <w:rsid w:val="00D67805"/>
    <w:rsid w:val="00D67937"/>
    <w:rsid w:val="00D713CF"/>
    <w:rsid w:val="00D73C58"/>
    <w:rsid w:val="00D74DEA"/>
    <w:rsid w:val="00D753C6"/>
    <w:rsid w:val="00D75972"/>
    <w:rsid w:val="00D75B5C"/>
    <w:rsid w:val="00D76000"/>
    <w:rsid w:val="00D77350"/>
    <w:rsid w:val="00D775AC"/>
    <w:rsid w:val="00D77F77"/>
    <w:rsid w:val="00D801F2"/>
    <w:rsid w:val="00D80D1E"/>
    <w:rsid w:val="00D8139D"/>
    <w:rsid w:val="00D8229F"/>
    <w:rsid w:val="00D8238C"/>
    <w:rsid w:val="00D84F69"/>
    <w:rsid w:val="00D862F7"/>
    <w:rsid w:val="00D86CDD"/>
    <w:rsid w:val="00D9194F"/>
    <w:rsid w:val="00D9215B"/>
    <w:rsid w:val="00D92D34"/>
    <w:rsid w:val="00D9315A"/>
    <w:rsid w:val="00D935DF"/>
    <w:rsid w:val="00D9396D"/>
    <w:rsid w:val="00D93A69"/>
    <w:rsid w:val="00D93C26"/>
    <w:rsid w:val="00D93E04"/>
    <w:rsid w:val="00D954B3"/>
    <w:rsid w:val="00D956A4"/>
    <w:rsid w:val="00D964A8"/>
    <w:rsid w:val="00D96909"/>
    <w:rsid w:val="00D96D75"/>
    <w:rsid w:val="00D96D9E"/>
    <w:rsid w:val="00DA0F1E"/>
    <w:rsid w:val="00DA1696"/>
    <w:rsid w:val="00DA196F"/>
    <w:rsid w:val="00DA23BD"/>
    <w:rsid w:val="00DA30D8"/>
    <w:rsid w:val="00DA30E9"/>
    <w:rsid w:val="00DA44C5"/>
    <w:rsid w:val="00DA4631"/>
    <w:rsid w:val="00DA4FA1"/>
    <w:rsid w:val="00DA4FF3"/>
    <w:rsid w:val="00DA5C5F"/>
    <w:rsid w:val="00DA5D6E"/>
    <w:rsid w:val="00DA61AF"/>
    <w:rsid w:val="00DA6424"/>
    <w:rsid w:val="00DA648A"/>
    <w:rsid w:val="00DA6C94"/>
    <w:rsid w:val="00DA791C"/>
    <w:rsid w:val="00DB1823"/>
    <w:rsid w:val="00DB1C1F"/>
    <w:rsid w:val="00DB21A5"/>
    <w:rsid w:val="00DB2941"/>
    <w:rsid w:val="00DB2C97"/>
    <w:rsid w:val="00DB31A2"/>
    <w:rsid w:val="00DB3618"/>
    <w:rsid w:val="00DB372C"/>
    <w:rsid w:val="00DB64A9"/>
    <w:rsid w:val="00DB66C9"/>
    <w:rsid w:val="00DC0896"/>
    <w:rsid w:val="00DC1242"/>
    <w:rsid w:val="00DC1418"/>
    <w:rsid w:val="00DC1809"/>
    <w:rsid w:val="00DC194B"/>
    <w:rsid w:val="00DC1FFA"/>
    <w:rsid w:val="00DC211F"/>
    <w:rsid w:val="00DC2EEC"/>
    <w:rsid w:val="00DC31F8"/>
    <w:rsid w:val="00DC40AA"/>
    <w:rsid w:val="00DC4B36"/>
    <w:rsid w:val="00DC5A61"/>
    <w:rsid w:val="00DC5F3E"/>
    <w:rsid w:val="00DC6EBD"/>
    <w:rsid w:val="00DD0FE4"/>
    <w:rsid w:val="00DD3479"/>
    <w:rsid w:val="00DD3A87"/>
    <w:rsid w:val="00DD5184"/>
    <w:rsid w:val="00DD548E"/>
    <w:rsid w:val="00DD58A1"/>
    <w:rsid w:val="00DD7158"/>
    <w:rsid w:val="00DD7D50"/>
    <w:rsid w:val="00DE0BB3"/>
    <w:rsid w:val="00DE25DC"/>
    <w:rsid w:val="00DE268D"/>
    <w:rsid w:val="00DE26D5"/>
    <w:rsid w:val="00DE315D"/>
    <w:rsid w:val="00DE31C6"/>
    <w:rsid w:val="00DE34DD"/>
    <w:rsid w:val="00DE3745"/>
    <w:rsid w:val="00DE3ED6"/>
    <w:rsid w:val="00DE65BB"/>
    <w:rsid w:val="00DE7B12"/>
    <w:rsid w:val="00DF0727"/>
    <w:rsid w:val="00DF09E7"/>
    <w:rsid w:val="00DF0BE1"/>
    <w:rsid w:val="00DF0E42"/>
    <w:rsid w:val="00DF3936"/>
    <w:rsid w:val="00DF466D"/>
    <w:rsid w:val="00DF4707"/>
    <w:rsid w:val="00DF551F"/>
    <w:rsid w:val="00DF625A"/>
    <w:rsid w:val="00DF750C"/>
    <w:rsid w:val="00DF7ABD"/>
    <w:rsid w:val="00E0068F"/>
    <w:rsid w:val="00E01BDA"/>
    <w:rsid w:val="00E030DA"/>
    <w:rsid w:val="00E035DD"/>
    <w:rsid w:val="00E04785"/>
    <w:rsid w:val="00E05A09"/>
    <w:rsid w:val="00E05C48"/>
    <w:rsid w:val="00E078A1"/>
    <w:rsid w:val="00E11C8B"/>
    <w:rsid w:val="00E12055"/>
    <w:rsid w:val="00E1225E"/>
    <w:rsid w:val="00E130BC"/>
    <w:rsid w:val="00E1322E"/>
    <w:rsid w:val="00E13E66"/>
    <w:rsid w:val="00E14402"/>
    <w:rsid w:val="00E16E08"/>
    <w:rsid w:val="00E171F9"/>
    <w:rsid w:val="00E20C54"/>
    <w:rsid w:val="00E21B5A"/>
    <w:rsid w:val="00E2266D"/>
    <w:rsid w:val="00E22B0B"/>
    <w:rsid w:val="00E22F6F"/>
    <w:rsid w:val="00E235E8"/>
    <w:rsid w:val="00E23D01"/>
    <w:rsid w:val="00E24F50"/>
    <w:rsid w:val="00E27716"/>
    <w:rsid w:val="00E27D73"/>
    <w:rsid w:val="00E30674"/>
    <w:rsid w:val="00E315D6"/>
    <w:rsid w:val="00E31A9D"/>
    <w:rsid w:val="00E324CF"/>
    <w:rsid w:val="00E33704"/>
    <w:rsid w:val="00E3398F"/>
    <w:rsid w:val="00E33C1F"/>
    <w:rsid w:val="00E355A2"/>
    <w:rsid w:val="00E361E3"/>
    <w:rsid w:val="00E372CF"/>
    <w:rsid w:val="00E37979"/>
    <w:rsid w:val="00E40468"/>
    <w:rsid w:val="00E408D7"/>
    <w:rsid w:val="00E40B95"/>
    <w:rsid w:val="00E40E98"/>
    <w:rsid w:val="00E41D62"/>
    <w:rsid w:val="00E454F2"/>
    <w:rsid w:val="00E45C37"/>
    <w:rsid w:val="00E4654F"/>
    <w:rsid w:val="00E50DB3"/>
    <w:rsid w:val="00E5246D"/>
    <w:rsid w:val="00E52C76"/>
    <w:rsid w:val="00E53265"/>
    <w:rsid w:val="00E535E5"/>
    <w:rsid w:val="00E53F73"/>
    <w:rsid w:val="00E54317"/>
    <w:rsid w:val="00E54A97"/>
    <w:rsid w:val="00E559B7"/>
    <w:rsid w:val="00E57600"/>
    <w:rsid w:val="00E57E80"/>
    <w:rsid w:val="00E57F1C"/>
    <w:rsid w:val="00E600DC"/>
    <w:rsid w:val="00E60265"/>
    <w:rsid w:val="00E603AB"/>
    <w:rsid w:val="00E6045F"/>
    <w:rsid w:val="00E60911"/>
    <w:rsid w:val="00E61F54"/>
    <w:rsid w:val="00E633B9"/>
    <w:rsid w:val="00E6347C"/>
    <w:rsid w:val="00E63A58"/>
    <w:rsid w:val="00E63C51"/>
    <w:rsid w:val="00E65E05"/>
    <w:rsid w:val="00E67006"/>
    <w:rsid w:val="00E672A5"/>
    <w:rsid w:val="00E67EAD"/>
    <w:rsid w:val="00E71A14"/>
    <w:rsid w:val="00E71C1A"/>
    <w:rsid w:val="00E72160"/>
    <w:rsid w:val="00E722F1"/>
    <w:rsid w:val="00E727E9"/>
    <w:rsid w:val="00E741A0"/>
    <w:rsid w:val="00E75BDA"/>
    <w:rsid w:val="00E75CE5"/>
    <w:rsid w:val="00E76650"/>
    <w:rsid w:val="00E76B0A"/>
    <w:rsid w:val="00E772C2"/>
    <w:rsid w:val="00E7793C"/>
    <w:rsid w:val="00E80047"/>
    <w:rsid w:val="00E8033E"/>
    <w:rsid w:val="00E80479"/>
    <w:rsid w:val="00E80D02"/>
    <w:rsid w:val="00E80EF9"/>
    <w:rsid w:val="00E8226F"/>
    <w:rsid w:val="00E83F99"/>
    <w:rsid w:val="00E85178"/>
    <w:rsid w:val="00E86B00"/>
    <w:rsid w:val="00E87655"/>
    <w:rsid w:val="00E87815"/>
    <w:rsid w:val="00E87F52"/>
    <w:rsid w:val="00E90964"/>
    <w:rsid w:val="00E91A44"/>
    <w:rsid w:val="00E91C77"/>
    <w:rsid w:val="00E92D9E"/>
    <w:rsid w:val="00E93194"/>
    <w:rsid w:val="00E9358F"/>
    <w:rsid w:val="00E93F2F"/>
    <w:rsid w:val="00E96403"/>
    <w:rsid w:val="00E977DA"/>
    <w:rsid w:val="00EA0057"/>
    <w:rsid w:val="00EA1B51"/>
    <w:rsid w:val="00EA226F"/>
    <w:rsid w:val="00EA2494"/>
    <w:rsid w:val="00EA2EDD"/>
    <w:rsid w:val="00EA3238"/>
    <w:rsid w:val="00EA3A9D"/>
    <w:rsid w:val="00EA3DBE"/>
    <w:rsid w:val="00EA41D6"/>
    <w:rsid w:val="00EA5667"/>
    <w:rsid w:val="00EA5F1D"/>
    <w:rsid w:val="00EA66BE"/>
    <w:rsid w:val="00EA734E"/>
    <w:rsid w:val="00EA75FB"/>
    <w:rsid w:val="00EA76DB"/>
    <w:rsid w:val="00EB0303"/>
    <w:rsid w:val="00EB06D2"/>
    <w:rsid w:val="00EB2E78"/>
    <w:rsid w:val="00EB301A"/>
    <w:rsid w:val="00EB5419"/>
    <w:rsid w:val="00EB6BC3"/>
    <w:rsid w:val="00EB70A5"/>
    <w:rsid w:val="00EB7CF6"/>
    <w:rsid w:val="00EB7E19"/>
    <w:rsid w:val="00EC2F89"/>
    <w:rsid w:val="00EC37E9"/>
    <w:rsid w:val="00EC447C"/>
    <w:rsid w:val="00EC4B6D"/>
    <w:rsid w:val="00EC4C11"/>
    <w:rsid w:val="00EC5323"/>
    <w:rsid w:val="00EC589E"/>
    <w:rsid w:val="00EC60AA"/>
    <w:rsid w:val="00EC60DA"/>
    <w:rsid w:val="00EC733C"/>
    <w:rsid w:val="00EC74FA"/>
    <w:rsid w:val="00ED3988"/>
    <w:rsid w:val="00ED421F"/>
    <w:rsid w:val="00ED66C5"/>
    <w:rsid w:val="00ED6980"/>
    <w:rsid w:val="00ED69AD"/>
    <w:rsid w:val="00ED715A"/>
    <w:rsid w:val="00EE005D"/>
    <w:rsid w:val="00EE02AD"/>
    <w:rsid w:val="00EE0C94"/>
    <w:rsid w:val="00EE0F9E"/>
    <w:rsid w:val="00EE1237"/>
    <w:rsid w:val="00EE1D90"/>
    <w:rsid w:val="00EE1F6D"/>
    <w:rsid w:val="00EE39FD"/>
    <w:rsid w:val="00EE4E22"/>
    <w:rsid w:val="00EE4E47"/>
    <w:rsid w:val="00EE5E8C"/>
    <w:rsid w:val="00EE602E"/>
    <w:rsid w:val="00EE63DB"/>
    <w:rsid w:val="00EE6806"/>
    <w:rsid w:val="00EE732D"/>
    <w:rsid w:val="00EF06B4"/>
    <w:rsid w:val="00EF0EE1"/>
    <w:rsid w:val="00EF2388"/>
    <w:rsid w:val="00EF269C"/>
    <w:rsid w:val="00EF33EC"/>
    <w:rsid w:val="00EF3C44"/>
    <w:rsid w:val="00EF40A8"/>
    <w:rsid w:val="00EF431E"/>
    <w:rsid w:val="00EF6117"/>
    <w:rsid w:val="00EF644E"/>
    <w:rsid w:val="00EF6891"/>
    <w:rsid w:val="00EF717B"/>
    <w:rsid w:val="00EF725A"/>
    <w:rsid w:val="00F031BC"/>
    <w:rsid w:val="00F059A9"/>
    <w:rsid w:val="00F06A0A"/>
    <w:rsid w:val="00F07A33"/>
    <w:rsid w:val="00F1033D"/>
    <w:rsid w:val="00F11C91"/>
    <w:rsid w:val="00F14812"/>
    <w:rsid w:val="00F14BE3"/>
    <w:rsid w:val="00F156CD"/>
    <w:rsid w:val="00F164FF"/>
    <w:rsid w:val="00F17C64"/>
    <w:rsid w:val="00F17F34"/>
    <w:rsid w:val="00F20127"/>
    <w:rsid w:val="00F21F64"/>
    <w:rsid w:val="00F23FE0"/>
    <w:rsid w:val="00F244F0"/>
    <w:rsid w:val="00F24E1F"/>
    <w:rsid w:val="00F259DF"/>
    <w:rsid w:val="00F25DBA"/>
    <w:rsid w:val="00F25E57"/>
    <w:rsid w:val="00F25EF2"/>
    <w:rsid w:val="00F26537"/>
    <w:rsid w:val="00F26874"/>
    <w:rsid w:val="00F30830"/>
    <w:rsid w:val="00F30980"/>
    <w:rsid w:val="00F3130F"/>
    <w:rsid w:val="00F3152D"/>
    <w:rsid w:val="00F31FEE"/>
    <w:rsid w:val="00F32A60"/>
    <w:rsid w:val="00F33245"/>
    <w:rsid w:val="00F34BF1"/>
    <w:rsid w:val="00F36166"/>
    <w:rsid w:val="00F36AC9"/>
    <w:rsid w:val="00F373E5"/>
    <w:rsid w:val="00F417B7"/>
    <w:rsid w:val="00F4313C"/>
    <w:rsid w:val="00F43492"/>
    <w:rsid w:val="00F46405"/>
    <w:rsid w:val="00F465CA"/>
    <w:rsid w:val="00F46656"/>
    <w:rsid w:val="00F509B3"/>
    <w:rsid w:val="00F5113B"/>
    <w:rsid w:val="00F5130F"/>
    <w:rsid w:val="00F52869"/>
    <w:rsid w:val="00F529DC"/>
    <w:rsid w:val="00F56029"/>
    <w:rsid w:val="00F5620B"/>
    <w:rsid w:val="00F60C6F"/>
    <w:rsid w:val="00F6298F"/>
    <w:rsid w:val="00F6509C"/>
    <w:rsid w:val="00F66B50"/>
    <w:rsid w:val="00F67A33"/>
    <w:rsid w:val="00F701E9"/>
    <w:rsid w:val="00F70AFE"/>
    <w:rsid w:val="00F70F6F"/>
    <w:rsid w:val="00F712D7"/>
    <w:rsid w:val="00F72FF1"/>
    <w:rsid w:val="00F741BB"/>
    <w:rsid w:val="00F742CA"/>
    <w:rsid w:val="00F7646E"/>
    <w:rsid w:val="00F76FA0"/>
    <w:rsid w:val="00F77731"/>
    <w:rsid w:val="00F77DB9"/>
    <w:rsid w:val="00F77FE1"/>
    <w:rsid w:val="00F80805"/>
    <w:rsid w:val="00F80DF7"/>
    <w:rsid w:val="00F80F15"/>
    <w:rsid w:val="00F81B69"/>
    <w:rsid w:val="00F82D17"/>
    <w:rsid w:val="00F837C2"/>
    <w:rsid w:val="00F83F14"/>
    <w:rsid w:val="00F8432A"/>
    <w:rsid w:val="00F858F4"/>
    <w:rsid w:val="00F85A3B"/>
    <w:rsid w:val="00F85DB0"/>
    <w:rsid w:val="00F8643F"/>
    <w:rsid w:val="00F86692"/>
    <w:rsid w:val="00F872CE"/>
    <w:rsid w:val="00F87C76"/>
    <w:rsid w:val="00F928C8"/>
    <w:rsid w:val="00F92D3D"/>
    <w:rsid w:val="00F94585"/>
    <w:rsid w:val="00F94660"/>
    <w:rsid w:val="00F95DC0"/>
    <w:rsid w:val="00F961DA"/>
    <w:rsid w:val="00F97A7A"/>
    <w:rsid w:val="00F97F50"/>
    <w:rsid w:val="00FA08DC"/>
    <w:rsid w:val="00FA16DD"/>
    <w:rsid w:val="00FA1B3D"/>
    <w:rsid w:val="00FA1DC3"/>
    <w:rsid w:val="00FA1E72"/>
    <w:rsid w:val="00FA256F"/>
    <w:rsid w:val="00FA2671"/>
    <w:rsid w:val="00FA386F"/>
    <w:rsid w:val="00FA3CBA"/>
    <w:rsid w:val="00FA3CF5"/>
    <w:rsid w:val="00FA3DD9"/>
    <w:rsid w:val="00FA4494"/>
    <w:rsid w:val="00FB0DB4"/>
    <w:rsid w:val="00FB0E59"/>
    <w:rsid w:val="00FB12D3"/>
    <w:rsid w:val="00FB1353"/>
    <w:rsid w:val="00FB1B92"/>
    <w:rsid w:val="00FB2678"/>
    <w:rsid w:val="00FB27CE"/>
    <w:rsid w:val="00FB3849"/>
    <w:rsid w:val="00FB3E43"/>
    <w:rsid w:val="00FB41E7"/>
    <w:rsid w:val="00FB5653"/>
    <w:rsid w:val="00FB61D3"/>
    <w:rsid w:val="00FB79C1"/>
    <w:rsid w:val="00FB7A4C"/>
    <w:rsid w:val="00FC08D4"/>
    <w:rsid w:val="00FC0DCD"/>
    <w:rsid w:val="00FC1121"/>
    <w:rsid w:val="00FC1202"/>
    <w:rsid w:val="00FC1620"/>
    <w:rsid w:val="00FC30B3"/>
    <w:rsid w:val="00FC312D"/>
    <w:rsid w:val="00FC56E9"/>
    <w:rsid w:val="00FC6A28"/>
    <w:rsid w:val="00FC6D2E"/>
    <w:rsid w:val="00FC78E9"/>
    <w:rsid w:val="00FD011C"/>
    <w:rsid w:val="00FD070B"/>
    <w:rsid w:val="00FD0E4F"/>
    <w:rsid w:val="00FD18F1"/>
    <w:rsid w:val="00FD21D4"/>
    <w:rsid w:val="00FD277D"/>
    <w:rsid w:val="00FD295B"/>
    <w:rsid w:val="00FD4EF9"/>
    <w:rsid w:val="00FD5432"/>
    <w:rsid w:val="00FD5B4C"/>
    <w:rsid w:val="00FD61C4"/>
    <w:rsid w:val="00FD6B49"/>
    <w:rsid w:val="00FD70E4"/>
    <w:rsid w:val="00FD735A"/>
    <w:rsid w:val="00FE00E5"/>
    <w:rsid w:val="00FE109C"/>
    <w:rsid w:val="00FE2A86"/>
    <w:rsid w:val="00FE2BAC"/>
    <w:rsid w:val="00FE4CF1"/>
    <w:rsid w:val="00FE4F52"/>
    <w:rsid w:val="00FE6CB2"/>
    <w:rsid w:val="00FF038A"/>
    <w:rsid w:val="00FF1C13"/>
    <w:rsid w:val="00FF2130"/>
    <w:rsid w:val="00FF28F4"/>
    <w:rsid w:val="00FF59FD"/>
    <w:rsid w:val="00FF67C6"/>
    <w:rsid w:val="00FF6A8A"/>
    <w:rsid w:val="00FF6C30"/>
    <w:rsid w:val="00FF6D34"/>
    <w:rsid w:val="0FB7EEF0"/>
    <w:rsid w:val="2F95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432026"/>
  <w15:docId w15:val="{335DFC92-8163-4F1C-9651-879EDAB4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7D"/>
    <w:pPr>
      <w:jc w:val="both"/>
    </w:pPr>
    <w:rPr>
      <w:rFonts w:ascii="Arial" w:hAnsi="Arial"/>
      <w:sz w:val="22"/>
      <w:lang w:val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color w:val="808080"/>
      <w:spacing w:val="2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qFormat/>
    <w:rsid w:val="00F17F34"/>
    <w:pPr>
      <w:numPr>
        <w:numId w:val="1"/>
      </w:numPr>
      <w:outlineLvl w:val="1"/>
    </w:pPr>
    <w:rPr>
      <w:rFonts w:eastAsia="SimSun" w:cs="Arial"/>
      <w:b/>
      <w:bCs/>
      <w:color w:val="000000" w:themeColor="text1"/>
      <w:lang w:eastAsia="zh-CN"/>
    </w:rPr>
  </w:style>
  <w:style w:type="paragraph" w:styleId="Ttulo3">
    <w:name w:val="heading 3"/>
    <w:basedOn w:val="Normal"/>
    <w:next w:val="Normal"/>
    <w:link w:val="Ttulo3Char"/>
    <w:unhideWhenUsed/>
    <w:qFormat/>
    <w:rsid w:val="00C60E00"/>
    <w:pPr>
      <w:numPr>
        <w:ilvl w:val="1"/>
        <w:numId w:val="6"/>
      </w:numPr>
      <w:outlineLvl w:val="2"/>
    </w:pPr>
    <w:rPr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Corpodetexto">
    <w:name w:val="Body Text"/>
    <w:basedOn w:val="Normal"/>
    <w:rPr>
      <w:rFonts w:ascii="Arial Narrow" w:hAnsi="Arial Narrow"/>
      <w:b/>
      <w:bCs/>
      <w:color w:val="0000FF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 Narrow" w:hAnsi="Arial Narrow"/>
      <w:bCs/>
      <w:color w:val="0000FF"/>
    </w:rPr>
  </w:style>
  <w:style w:type="paragraph" w:styleId="Textodebalo">
    <w:name w:val="Balloon Text"/>
    <w:basedOn w:val="Normal"/>
    <w:rsid w:val="0017617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F77B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72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E0DA1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Corpodetexto3">
    <w:name w:val="Body Text 3"/>
    <w:basedOn w:val="Normal"/>
    <w:link w:val="Corpodetexto3Char"/>
    <w:rsid w:val="002156D5"/>
    <w:pPr>
      <w:spacing w:after="120"/>
    </w:pPr>
    <w:rPr>
      <w:sz w:val="16"/>
      <w:szCs w:val="16"/>
    </w:rPr>
  </w:style>
  <w:style w:type="character" w:customStyle="1" w:styleId="RodapChar">
    <w:name w:val="Rodapé Char"/>
    <w:link w:val="Rodap"/>
    <w:uiPriority w:val="99"/>
    <w:rsid w:val="00802EC2"/>
    <w:rPr>
      <w:rFonts w:ascii="Arial" w:hAnsi="Arial"/>
      <w:lang w:eastAsia="en-US"/>
    </w:rPr>
  </w:style>
  <w:style w:type="character" w:styleId="Refdecomentrio">
    <w:name w:val="annotation reference"/>
    <w:uiPriority w:val="99"/>
    <w:rsid w:val="00AA12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AA12C2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rsid w:val="00AA12C2"/>
    <w:rPr>
      <w:rFonts w:ascii="Arial" w:hAnsi="Arial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A12C2"/>
    <w:rPr>
      <w:b/>
      <w:bCs/>
    </w:rPr>
  </w:style>
  <w:style w:type="character" w:customStyle="1" w:styleId="AssuntodocomentrioChar">
    <w:name w:val="Assunto do comentário Char"/>
    <w:link w:val="Assuntodocomentrio"/>
    <w:rsid w:val="00AA12C2"/>
    <w:rPr>
      <w:rFonts w:ascii="Arial" w:hAnsi="Arial"/>
      <w:b/>
      <w:bCs/>
      <w:lang w:val="pt-BR"/>
    </w:rPr>
  </w:style>
  <w:style w:type="character" w:customStyle="1" w:styleId="Style2">
    <w:name w:val="Style2"/>
    <w:uiPriority w:val="1"/>
    <w:rsid w:val="001F1511"/>
    <w:rPr>
      <w:rFonts w:ascii="Calibri" w:hAnsi="Calibri" w:cs="Times New Roman"/>
      <w:color w:val="auto"/>
      <w:sz w:val="22"/>
    </w:rPr>
  </w:style>
  <w:style w:type="paragraph" w:styleId="PargrafodaLista">
    <w:name w:val="List Paragraph"/>
    <w:basedOn w:val="Normal"/>
    <w:link w:val="PargrafodaListaChar"/>
    <w:uiPriority w:val="34"/>
    <w:qFormat/>
    <w:rsid w:val="00AC1382"/>
    <w:pPr>
      <w:ind w:left="720"/>
    </w:pPr>
  </w:style>
  <w:style w:type="character" w:customStyle="1" w:styleId="Ttulo2Char">
    <w:name w:val="Título 2 Char"/>
    <w:link w:val="Ttulo2"/>
    <w:rsid w:val="00F17F34"/>
    <w:rPr>
      <w:rFonts w:ascii="Arial" w:eastAsia="SimSun" w:hAnsi="Arial" w:cs="Arial"/>
      <w:b/>
      <w:bCs/>
      <w:color w:val="000000" w:themeColor="text1"/>
      <w:sz w:val="22"/>
      <w:lang w:val="pt-BR" w:eastAsia="zh-CN"/>
    </w:rPr>
  </w:style>
  <w:style w:type="character" w:customStyle="1" w:styleId="WW8Num1z0">
    <w:name w:val="WW8Num1z0"/>
    <w:rsid w:val="007B0E9F"/>
  </w:style>
  <w:style w:type="character" w:customStyle="1" w:styleId="WW8Num1z1">
    <w:name w:val="WW8Num1z1"/>
    <w:rsid w:val="007B0E9F"/>
  </w:style>
  <w:style w:type="character" w:customStyle="1" w:styleId="WW8Num1z2">
    <w:name w:val="WW8Num1z2"/>
    <w:rsid w:val="007B0E9F"/>
  </w:style>
  <w:style w:type="character" w:customStyle="1" w:styleId="WW8Num1z3">
    <w:name w:val="WW8Num1z3"/>
    <w:rsid w:val="007B0E9F"/>
  </w:style>
  <w:style w:type="character" w:customStyle="1" w:styleId="WW8Num1z4">
    <w:name w:val="WW8Num1z4"/>
    <w:rsid w:val="007B0E9F"/>
  </w:style>
  <w:style w:type="character" w:customStyle="1" w:styleId="WW8Num1z5">
    <w:name w:val="WW8Num1z5"/>
    <w:rsid w:val="007B0E9F"/>
  </w:style>
  <w:style w:type="character" w:customStyle="1" w:styleId="WW8Num1z6">
    <w:name w:val="WW8Num1z6"/>
    <w:rsid w:val="007B0E9F"/>
  </w:style>
  <w:style w:type="character" w:customStyle="1" w:styleId="WW8Num1z7">
    <w:name w:val="WW8Num1z7"/>
    <w:rsid w:val="007B0E9F"/>
  </w:style>
  <w:style w:type="character" w:customStyle="1" w:styleId="WW8Num1z8">
    <w:name w:val="WW8Num1z8"/>
    <w:rsid w:val="007B0E9F"/>
  </w:style>
  <w:style w:type="character" w:customStyle="1" w:styleId="WW8Num2z0">
    <w:name w:val="WW8Num2z0"/>
    <w:rsid w:val="007B0E9F"/>
    <w:rPr>
      <w:rFonts w:eastAsia="SimSun" w:cs="Arial" w:hint="default"/>
      <w:b/>
      <w:i w:val="0"/>
      <w:color w:val="auto"/>
      <w:lang w:eastAsia="zh-CN"/>
    </w:rPr>
  </w:style>
  <w:style w:type="character" w:customStyle="1" w:styleId="WW8Num3z0">
    <w:name w:val="WW8Num3z0"/>
    <w:rsid w:val="007B0E9F"/>
    <w:rPr>
      <w:rFonts w:eastAsia="Times New Roman" w:cs="Arial"/>
      <w:b/>
      <w:i/>
      <w:sz w:val="22"/>
      <w:szCs w:val="20"/>
      <w:lang w:val="pt-BR" w:bidi="ar-SA"/>
    </w:rPr>
  </w:style>
  <w:style w:type="character" w:customStyle="1" w:styleId="WW8Num4z0">
    <w:name w:val="WW8Num4z0"/>
    <w:rsid w:val="007B0E9F"/>
    <w:rPr>
      <w:rFonts w:ascii="Symbol" w:hAnsi="Symbol" w:cs="Symbol" w:hint="default"/>
      <w:color w:val="000000"/>
    </w:rPr>
  </w:style>
  <w:style w:type="character" w:customStyle="1" w:styleId="WW8Num5z0">
    <w:name w:val="WW8Num5z0"/>
    <w:rsid w:val="007B0E9F"/>
    <w:rPr>
      <w:rFonts w:ascii="Symbol" w:hAnsi="Symbol" w:cs="Symbol" w:hint="default"/>
      <w:color w:val="000000"/>
      <w:sz w:val="22"/>
      <w:highlight w:val="yellow"/>
    </w:rPr>
  </w:style>
  <w:style w:type="character" w:customStyle="1" w:styleId="WW8Num5z1">
    <w:name w:val="WW8Num5z1"/>
    <w:rsid w:val="007B0E9F"/>
    <w:rPr>
      <w:rFonts w:ascii="Courier New" w:hAnsi="Courier New" w:cs="Courier New" w:hint="default"/>
      <w:color w:val="000000"/>
    </w:rPr>
  </w:style>
  <w:style w:type="character" w:customStyle="1" w:styleId="WW8Num5z2">
    <w:name w:val="WW8Num5z2"/>
    <w:rsid w:val="007B0E9F"/>
    <w:rPr>
      <w:rFonts w:ascii="Wingdings" w:hAnsi="Wingdings" w:cs="Wingdings" w:hint="default"/>
    </w:rPr>
  </w:style>
  <w:style w:type="character" w:customStyle="1" w:styleId="WW8Num6z0">
    <w:name w:val="WW8Num6z0"/>
    <w:rsid w:val="007B0E9F"/>
    <w:rPr>
      <w:rFonts w:cs="Arial"/>
      <w:b/>
      <w:i/>
    </w:rPr>
  </w:style>
  <w:style w:type="character" w:customStyle="1" w:styleId="WW8Num7z0">
    <w:name w:val="WW8Num7z0"/>
    <w:rsid w:val="007B0E9F"/>
    <w:rPr>
      <w:rFonts w:hint="default"/>
    </w:rPr>
  </w:style>
  <w:style w:type="character" w:customStyle="1" w:styleId="WW8Num2z1">
    <w:name w:val="WW8Num2z1"/>
    <w:rsid w:val="007B0E9F"/>
  </w:style>
  <w:style w:type="character" w:customStyle="1" w:styleId="WW8Num2z2">
    <w:name w:val="WW8Num2z2"/>
    <w:rsid w:val="007B0E9F"/>
  </w:style>
  <w:style w:type="character" w:customStyle="1" w:styleId="WW8Num2z3">
    <w:name w:val="WW8Num2z3"/>
    <w:rsid w:val="007B0E9F"/>
  </w:style>
  <w:style w:type="character" w:customStyle="1" w:styleId="WW8Num2z4">
    <w:name w:val="WW8Num2z4"/>
    <w:rsid w:val="007B0E9F"/>
  </w:style>
  <w:style w:type="character" w:customStyle="1" w:styleId="WW8Num2z5">
    <w:name w:val="WW8Num2z5"/>
    <w:rsid w:val="007B0E9F"/>
  </w:style>
  <w:style w:type="character" w:customStyle="1" w:styleId="WW8Num2z6">
    <w:name w:val="WW8Num2z6"/>
    <w:rsid w:val="007B0E9F"/>
  </w:style>
  <w:style w:type="character" w:customStyle="1" w:styleId="WW8Num2z7">
    <w:name w:val="WW8Num2z7"/>
    <w:rsid w:val="007B0E9F"/>
  </w:style>
  <w:style w:type="character" w:customStyle="1" w:styleId="WW8Num2z8">
    <w:name w:val="WW8Num2z8"/>
    <w:rsid w:val="007B0E9F"/>
  </w:style>
  <w:style w:type="character" w:customStyle="1" w:styleId="WW8Num3z1">
    <w:name w:val="WW8Num3z1"/>
    <w:rsid w:val="007B0E9F"/>
  </w:style>
  <w:style w:type="character" w:customStyle="1" w:styleId="WW8Num3z2">
    <w:name w:val="WW8Num3z2"/>
    <w:rsid w:val="007B0E9F"/>
  </w:style>
  <w:style w:type="character" w:customStyle="1" w:styleId="WW8Num3z3">
    <w:name w:val="WW8Num3z3"/>
    <w:rsid w:val="007B0E9F"/>
  </w:style>
  <w:style w:type="character" w:customStyle="1" w:styleId="WW8Num3z4">
    <w:name w:val="WW8Num3z4"/>
    <w:rsid w:val="007B0E9F"/>
  </w:style>
  <w:style w:type="character" w:customStyle="1" w:styleId="WW8Num3z5">
    <w:name w:val="WW8Num3z5"/>
    <w:rsid w:val="007B0E9F"/>
  </w:style>
  <w:style w:type="character" w:customStyle="1" w:styleId="WW8Num3z6">
    <w:name w:val="WW8Num3z6"/>
    <w:rsid w:val="007B0E9F"/>
  </w:style>
  <w:style w:type="character" w:customStyle="1" w:styleId="WW8Num3z7">
    <w:name w:val="WW8Num3z7"/>
    <w:rsid w:val="007B0E9F"/>
  </w:style>
  <w:style w:type="character" w:customStyle="1" w:styleId="WW8Num3z8">
    <w:name w:val="WW8Num3z8"/>
    <w:rsid w:val="007B0E9F"/>
  </w:style>
  <w:style w:type="character" w:customStyle="1" w:styleId="WW8Num4z1">
    <w:name w:val="WW8Num4z1"/>
    <w:rsid w:val="007B0E9F"/>
  </w:style>
  <w:style w:type="character" w:customStyle="1" w:styleId="WW8Num4z2">
    <w:name w:val="WW8Num4z2"/>
    <w:rsid w:val="007B0E9F"/>
  </w:style>
  <w:style w:type="character" w:customStyle="1" w:styleId="WW8Num4z3">
    <w:name w:val="WW8Num4z3"/>
    <w:rsid w:val="007B0E9F"/>
    <w:rPr>
      <w:rFonts w:hint="default"/>
      <w:b/>
      <w:i w:val="0"/>
    </w:rPr>
  </w:style>
  <w:style w:type="character" w:customStyle="1" w:styleId="WW8Num4z4">
    <w:name w:val="WW8Num4z4"/>
    <w:rsid w:val="007B0E9F"/>
  </w:style>
  <w:style w:type="character" w:customStyle="1" w:styleId="WW8Num4z5">
    <w:name w:val="WW8Num4z5"/>
    <w:rsid w:val="007B0E9F"/>
  </w:style>
  <w:style w:type="character" w:customStyle="1" w:styleId="WW8Num4z6">
    <w:name w:val="WW8Num4z6"/>
    <w:rsid w:val="007B0E9F"/>
  </w:style>
  <w:style w:type="character" w:customStyle="1" w:styleId="WW8Num4z7">
    <w:name w:val="WW8Num4z7"/>
    <w:rsid w:val="007B0E9F"/>
  </w:style>
  <w:style w:type="character" w:customStyle="1" w:styleId="WW8Num4z8">
    <w:name w:val="WW8Num4z8"/>
    <w:rsid w:val="007B0E9F"/>
  </w:style>
  <w:style w:type="character" w:customStyle="1" w:styleId="WW8Num5z3">
    <w:name w:val="WW8Num5z3"/>
    <w:rsid w:val="007B0E9F"/>
  </w:style>
  <w:style w:type="character" w:customStyle="1" w:styleId="WW8Num5z4">
    <w:name w:val="WW8Num5z4"/>
    <w:rsid w:val="007B0E9F"/>
  </w:style>
  <w:style w:type="character" w:customStyle="1" w:styleId="WW8Num5z5">
    <w:name w:val="WW8Num5z5"/>
    <w:rsid w:val="007B0E9F"/>
  </w:style>
  <w:style w:type="character" w:customStyle="1" w:styleId="WW8Num5z6">
    <w:name w:val="WW8Num5z6"/>
    <w:rsid w:val="007B0E9F"/>
  </w:style>
  <w:style w:type="character" w:customStyle="1" w:styleId="WW8Num5z7">
    <w:name w:val="WW8Num5z7"/>
    <w:rsid w:val="007B0E9F"/>
  </w:style>
  <w:style w:type="character" w:customStyle="1" w:styleId="WW8Num5z8">
    <w:name w:val="WW8Num5z8"/>
    <w:rsid w:val="007B0E9F"/>
  </w:style>
  <w:style w:type="character" w:customStyle="1" w:styleId="WW8Num6z1">
    <w:name w:val="WW8Num6z1"/>
    <w:rsid w:val="007B0E9F"/>
  </w:style>
  <w:style w:type="character" w:customStyle="1" w:styleId="WW8Num6z2">
    <w:name w:val="WW8Num6z2"/>
    <w:rsid w:val="007B0E9F"/>
  </w:style>
  <w:style w:type="character" w:customStyle="1" w:styleId="WW8Num6z3">
    <w:name w:val="WW8Num6z3"/>
    <w:rsid w:val="007B0E9F"/>
  </w:style>
  <w:style w:type="character" w:customStyle="1" w:styleId="WW8Num6z4">
    <w:name w:val="WW8Num6z4"/>
    <w:rsid w:val="007B0E9F"/>
  </w:style>
  <w:style w:type="character" w:customStyle="1" w:styleId="WW8Num6z5">
    <w:name w:val="WW8Num6z5"/>
    <w:rsid w:val="007B0E9F"/>
  </w:style>
  <w:style w:type="character" w:customStyle="1" w:styleId="WW8Num6z6">
    <w:name w:val="WW8Num6z6"/>
    <w:rsid w:val="007B0E9F"/>
  </w:style>
  <w:style w:type="character" w:customStyle="1" w:styleId="WW8Num6z7">
    <w:name w:val="WW8Num6z7"/>
    <w:rsid w:val="007B0E9F"/>
  </w:style>
  <w:style w:type="character" w:customStyle="1" w:styleId="WW8Num6z8">
    <w:name w:val="WW8Num6z8"/>
    <w:rsid w:val="007B0E9F"/>
  </w:style>
  <w:style w:type="character" w:customStyle="1" w:styleId="WW8Num7z1">
    <w:name w:val="WW8Num7z1"/>
    <w:rsid w:val="007B0E9F"/>
  </w:style>
  <w:style w:type="character" w:customStyle="1" w:styleId="WW8Num7z2">
    <w:name w:val="WW8Num7z2"/>
    <w:rsid w:val="007B0E9F"/>
  </w:style>
  <w:style w:type="character" w:customStyle="1" w:styleId="WW8Num7z3">
    <w:name w:val="WW8Num7z3"/>
    <w:rsid w:val="007B0E9F"/>
  </w:style>
  <w:style w:type="character" w:customStyle="1" w:styleId="WW8Num7z4">
    <w:name w:val="WW8Num7z4"/>
    <w:rsid w:val="007B0E9F"/>
  </w:style>
  <w:style w:type="character" w:customStyle="1" w:styleId="WW8Num7z5">
    <w:name w:val="WW8Num7z5"/>
    <w:rsid w:val="007B0E9F"/>
  </w:style>
  <w:style w:type="character" w:customStyle="1" w:styleId="WW8Num7z6">
    <w:name w:val="WW8Num7z6"/>
    <w:rsid w:val="007B0E9F"/>
  </w:style>
  <w:style w:type="character" w:customStyle="1" w:styleId="WW8Num7z7">
    <w:name w:val="WW8Num7z7"/>
    <w:rsid w:val="007B0E9F"/>
  </w:style>
  <w:style w:type="character" w:customStyle="1" w:styleId="WW8Num7z8">
    <w:name w:val="WW8Num7z8"/>
    <w:rsid w:val="007B0E9F"/>
  </w:style>
  <w:style w:type="character" w:customStyle="1" w:styleId="WW8Num8z0">
    <w:name w:val="WW8Num8z0"/>
    <w:rsid w:val="007B0E9F"/>
  </w:style>
  <w:style w:type="character" w:customStyle="1" w:styleId="WW8Num8z1">
    <w:name w:val="WW8Num8z1"/>
    <w:rsid w:val="007B0E9F"/>
    <w:rPr>
      <w:rFonts w:ascii="Wingdings" w:hAnsi="Wingdings" w:cs="Wingdings" w:hint="default"/>
      <w:sz w:val="20"/>
      <w:szCs w:val="18"/>
    </w:rPr>
  </w:style>
  <w:style w:type="character" w:customStyle="1" w:styleId="WW8Num8z2">
    <w:name w:val="WW8Num8z2"/>
    <w:rsid w:val="007B0E9F"/>
  </w:style>
  <w:style w:type="character" w:customStyle="1" w:styleId="WW8Num8z3">
    <w:name w:val="WW8Num8z3"/>
    <w:rsid w:val="007B0E9F"/>
  </w:style>
  <w:style w:type="character" w:customStyle="1" w:styleId="WW8Num8z4">
    <w:name w:val="WW8Num8z4"/>
    <w:rsid w:val="007B0E9F"/>
  </w:style>
  <w:style w:type="character" w:customStyle="1" w:styleId="WW8Num8z5">
    <w:name w:val="WW8Num8z5"/>
    <w:rsid w:val="007B0E9F"/>
  </w:style>
  <w:style w:type="character" w:customStyle="1" w:styleId="WW8Num8z6">
    <w:name w:val="WW8Num8z6"/>
    <w:rsid w:val="007B0E9F"/>
  </w:style>
  <w:style w:type="character" w:customStyle="1" w:styleId="WW8Num8z7">
    <w:name w:val="WW8Num8z7"/>
    <w:rsid w:val="007B0E9F"/>
  </w:style>
  <w:style w:type="character" w:customStyle="1" w:styleId="WW8Num8z8">
    <w:name w:val="WW8Num8z8"/>
    <w:rsid w:val="007B0E9F"/>
  </w:style>
  <w:style w:type="character" w:customStyle="1" w:styleId="WW8Num9z0">
    <w:name w:val="WW8Num9z0"/>
    <w:rsid w:val="007B0E9F"/>
  </w:style>
  <w:style w:type="character" w:customStyle="1" w:styleId="WW8Num9z1">
    <w:name w:val="WW8Num9z1"/>
    <w:rsid w:val="007B0E9F"/>
  </w:style>
  <w:style w:type="character" w:customStyle="1" w:styleId="WW8Num9z2">
    <w:name w:val="WW8Num9z2"/>
    <w:rsid w:val="007B0E9F"/>
  </w:style>
  <w:style w:type="character" w:customStyle="1" w:styleId="WW8Num9z3">
    <w:name w:val="WW8Num9z3"/>
    <w:rsid w:val="007B0E9F"/>
  </w:style>
  <w:style w:type="character" w:customStyle="1" w:styleId="WW8Num9z4">
    <w:name w:val="WW8Num9z4"/>
    <w:rsid w:val="007B0E9F"/>
  </w:style>
  <w:style w:type="character" w:customStyle="1" w:styleId="WW8Num9z5">
    <w:name w:val="WW8Num9z5"/>
    <w:rsid w:val="007B0E9F"/>
  </w:style>
  <w:style w:type="character" w:customStyle="1" w:styleId="WW8Num9z6">
    <w:name w:val="WW8Num9z6"/>
    <w:rsid w:val="007B0E9F"/>
  </w:style>
  <w:style w:type="character" w:customStyle="1" w:styleId="WW8Num9z7">
    <w:name w:val="WW8Num9z7"/>
    <w:rsid w:val="007B0E9F"/>
  </w:style>
  <w:style w:type="character" w:customStyle="1" w:styleId="WW8Num9z8">
    <w:name w:val="WW8Num9z8"/>
    <w:rsid w:val="007B0E9F"/>
  </w:style>
  <w:style w:type="character" w:customStyle="1" w:styleId="WW8Num10z0">
    <w:name w:val="WW8Num10z0"/>
    <w:rsid w:val="007B0E9F"/>
    <w:rPr>
      <w:rFonts w:ascii="Symbol" w:hAnsi="Symbol" w:cs="Symbol" w:hint="default"/>
      <w:color w:val="000000"/>
    </w:rPr>
  </w:style>
  <w:style w:type="character" w:customStyle="1" w:styleId="WW8Num10z1">
    <w:name w:val="WW8Num10z1"/>
    <w:rsid w:val="007B0E9F"/>
    <w:rPr>
      <w:rFonts w:ascii="Courier New" w:hAnsi="Courier New" w:cs="Courier New" w:hint="default"/>
    </w:rPr>
  </w:style>
  <w:style w:type="character" w:customStyle="1" w:styleId="WW8Num10z2">
    <w:name w:val="WW8Num10z2"/>
    <w:rsid w:val="007B0E9F"/>
    <w:rPr>
      <w:rFonts w:ascii="Wingdings" w:hAnsi="Wingdings" w:cs="Wingdings" w:hint="default"/>
    </w:rPr>
  </w:style>
  <w:style w:type="character" w:customStyle="1" w:styleId="WW8Num11z0">
    <w:name w:val="WW8Num11z0"/>
    <w:rsid w:val="007B0E9F"/>
    <w:rPr>
      <w:rFonts w:ascii="Wingdings" w:hAnsi="Wingdings" w:cs="Wingdings" w:hint="default"/>
      <w:sz w:val="16"/>
      <w:szCs w:val="18"/>
    </w:rPr>
  </w:style>
  <w:style w:type="character" w:customStyle="1" w:styleId="WW8Num11z1">
    <w:name w:val="WW8Num11z1"/>
    <w:rsid w:val="007B0E9F"/>
    <w:rPr>
      <w:rFonts w:ascii="Courier New" w:hAnsi="Courier New" w:cs="Courier New" w:hint="default"/>
    </w:rPr>
  </w:style>
  <w:style w:type="character" w:customStyle="1" w:styleId="WW8Num11z2">
    <w:name w:val="WW8Num11z2"/>
    <w:rsid w:val="007B0E9F"/>
    <w:rPr>
      <w:rFonts w:ascii="Wingdings" w:hAnsi="Wingdings" w:cs="Wingdings" w:hint="default"/>
    </w:rPr>
  </w:style>
  <w:style w:type="character" w:customStyle="1" w:styleId="WW8Num11z3">
    <w:name w:val="WW8Num11z3"/>
    <w:rsid w:val="007B0E9F"/>
    <w:rPr>
      <w:rFonts w:ascii="Symbol" w:hAnsi="Symbol" w:cs="Symbol" w:hint="default"/>
    </w:rPr>
  </w:style>
  <w:style w:type="character" w:customStyle="1" w:styleId="WW8Num12z0">
    <w:name w:val="WW8Num12z0"/>
    <w:rsid w:val="007B0E9F"/>
    <w:rPr>
      <w:rFonts w:ascii="Symbol" w:hAnsi="Symbol" w:cs="Symbol" w:hint="default"/>
    </w:rPr>
  </w:style>
  <w:style w:type="character" w:customStyle="1" w:styleId="WW8Num12z1">
    <w:name w:val="WW8Num12z1"/>
    <w:rsid w:val="007B0E9F"/>
    <w:rPr>
      <w:rFonts w:ascii="Courier New" w:hAnsi="Courier New" w:cs="Courier New" w:hint="default"/>
    </w:rPr>
  </w:style>
  <w:style w:type="character" w:customStyle="1" w:styleId="WW8Num12z2">
    <w:name w:val="WW8Num12z2"/>
    <w:rsid w:val="007B0E9F"/>
    <w:rPr>
      <w:rFonts w:ascii="Wingdings" w:hAnsi="Wingdings" w:cs="Wingdings" w:hint="default"/>
    </w:rPr>
  </w:style>
  <w:style w:type="character" w:customStyle="1" w:styleId="WW8Num13z0">
    <w:name w:val="WW8Num13z0"/>
    <w:rsid w:val="007B0E9F"/>
    <w:rPr>
      <w:rFonts w:ascii="Symbol" w:hAnsi="Symbol" w:cs="Symbol" w:hint="default"/>
      <w:color w:val="000000"/>
    </w:rPr>
  </w:style>
  <w:style w:type="character" w:customStyle="1" w:styleId="WW8Num13z1">
    <w:name w:val="WW8Num13z1"/>
    <w:rsid w:val="007B0E9F"/>
    <w:rPr>
      <w:rFonts w:ascii="Courier New" w:hAnsi="Courier New" w:cs="Courier New" w:hint="default"/>
    </w:rPr>
  </w:style>
  <w:style w:type="character" w:customStyle="1" w:styleId="WW8Num13z2">
    <w:name w:val="WW8Num13z2"/>
    <w:rsid w:val="007B0E9F"/>
    <w:rPr>
      <w:rFonts w:ascii="Wingdings" w:hAnsi="Wingdings" w:cs="Wingdings" w:hint="default"/>
    </w:rPr>
  </w:style>
  <w:style w:type="character" w:customStyle="1" w:styleId="WW8Num14z0">
    <w:name w:val="WW8Num14z0"/>
    <w:rsid w:val="007B0E9F"/>
    <w:rPr>
      <w:rFonts w:ascii="Symbol" w:hAnsi="Symbol" w:cs="Symbol" w:hint="default"/>
    </w:rPr>
  </w:style>
  <w:style w:type="character" w:customStyle="1" w:styleId="WW8Num14z1">
    <w:name w:val="WW8Num14z1"/>
    <w:rsid w:val="007B0E9F"/>
    <w:rPr>
      <w:rFonts w:ascii="Courier New" w:hAnsi="Courier New" w:cs="Courier New" w:hint="default"/>
    </w:rPr>
  </w:style>
  <w:style w:type="character" w:customStyle="1" w:styleId="WW8Num14z2">
    <w:name w:val="WW8Num14z2"/>
    <w:rsid w:val="007B0E9F"/>
    <w:rPr>
      <w:rFonts w:ascii="Wingdings" w:hAnsi="Wingdings" w:cs="Wingdings" w:hint="default"/>
    </w:rPr>
  </w:style>
  <w:style w:type="character" w:customStyle="1" w:styleId="WW8Num15z0">
    <w:name w:val="WW8Num15z0"/>
    <w:rsid w:val="007B0E9F"/>
    <w:rPr>
      <w:rFonts w:hint="default"/>
    </w:rPr>
  </w:style>
  <w:style w:type="character" w:customStyle="1" w:styleId="WW8Num15z1">
    <w:name w:val="WW8Num15z1"/>
    <w:rsid w:val="007B0E9F"/>
  </w:style>
  <w:style w:type="character" w:customStyle="1" w:styleId="WW8Num15z2">
    <w:name w:val="WW8Num15z2"/>
    <w:rsid w:val="007B0E9F"/>
  </w:style>
  <w:style w:type="character" w:customStyle="1" w:styleId="WW8Num15z3">
    <w:name w:val="WW8Num15z3"/>
    <w:rsid w:val="007B0E9F"/>
  </w:style>
  <w:style w:type="character" w:customStyle="1" w:styleId="WW8Num15z4">
    <w:name w:val="WW8Num15z4"/>
    <w:rsid w:val="007B0E9F"/>
  </w:style>
  <w:style w:type="character" w:customStyle="1" w:styleId="WW8Num15z5">
    <w:name w:val="WW8Num15z5"/>
    <w:rsid w:val="007B0E9F"/>
  </w:style>
  <w:style w:type="character" w:customStyle="1" w:styleId="WW8Num15z6">
    <w:name w:val="WW8Num15z6"/>
    <w:rsid w:val="007B0E9F"/>
  </w:style>
  <w:style w:type="character" w:customStyle="1" w:styleId="WW8Num15z7">
    <w:name w:val="WW8Num15z7"/>
    <w:rsid w:val="007B0E9F"/>
  </w:style>
  <w:style w:type="character" w:customStyle="1" w:styleId="WW8Num15z8">
    <w:name w:val="WW8Num15z8"/>
    <w:rsid w:val="007B0E9F"/>
  </w:style>
  <w:style w:type="character" w:customStyle="1" w:styleId="WW8Num16z0">
    <w:name w:val="WW8Num16z0"/>
    <w:rsid w:val="007B0E9F"/>
    <w:rPr>
      <w:rFonts w:hint="default"/>
      <w:b w:val="0"/>
      <w:sz w:val="20"/>
    </w:rPr>
  </w:style>
  <w:style w:type="character" w:customStyle="1" w:styleId="WW8Num16z1">
    <w:name w:val="WW8Num16z1"/>
    <w:rsid w:val="007B0E9F"/>
    <w:rPr>
      <w:rFonts w:hint="default"/>
      <w:b/>
      <w:sz w:val="22"/>
      <w:szCs w:val="22"/>
    </w:rPr>
  </w:style>
  <w:style w:type="character" w:customStyle="1" w:styleId="WW8Num17z0">
    <w:name w:val="WW8Num17z0"/>
    <w:rsid w:val="007B0E9F"/>
    <w:rPr>
      <w:rFonts w:ascii="Symbol" w:hAnsi="Symbol" w:cs="Symbol" w:hint="default"/>
      <w:color w:val="000000"/>
      <w:highlight w:val="yellow"/>
    </w:rPr>
  </w:style>
  <w:style w:type="character" w:customStyle="1" w:styleId="WW8Num17z1">
    <w:name w:val="WW8Num17z1"/>
    <w:rsid w:val="007B0E9F"/>
    <w:rPr>
      <w:rFonts w:ascii="Courier New" w:hAnsi="Courier New" w:cs="Courier New" w:hint="default"/>
      <w:color w:val="000000"/>
    </w:rPr>
  </w:style>
  <w:style w:type="character" w:customStyle="1" w:styleId="WW8Num17z2">
    <w:name w:val="WW8Num17z2"/>
    <w:rsid w:val="007B0E9F"/>
    <w:rPr>
      <w:rFonts w:ascii="Wingdings" w:hAnsi="Wingdings" w:cs="Wingdings" w:hint="default"/>
    </w:rPr>
  </w:style>
  <w:style w:type="character" w:customStyle="1" w:styleId="WW8Num18z0">
    <w:name w:val="WW8Num18z0"/>
    <w:rsid w:val="007B0E9F"/>
    <w:rPr>
      <w:rFonts w:cs="Arial"/>
      <w:b/>
      <w:i/>
    </w:rPr>
  </w:style>
  <w:style w:type="character" w:customStyle="1" w:styleId="WW8Num18z1">
    <w:name w:val="WW8Num18z1"/>
    <w:rsid w:val="007B0E9F"/>
  </w:style>
  <w:style w:type="character" w:customStyle="1" w:styleId="WW8Num18z2">
    <w:name w:val="WW8Num18z2"/>
    <w:rsid w:val="007B0E9F"/>
  </w:style>
  <w:style w:type="character" w:customStyle="1" w:styleId="WW8Num18z3">
    <w:name w:val="WW8Num18z3"/>
    <w:rsid w:val="007B0E9F"/>
  </w:style>
  <w:style w:type="character" w:customStyle="1" w:styleId="WW8Num18z4">
    <w:name w:val="WW8Num18z4"/>
    <w:rsid w:val="007B0E9F"/>
  </w:style>
  <w:style w:type="character" w:customStyle="1" w:styleId="WW8Num18z5">
    <w:name w:val="WW8Num18z5"/>
    <w:rsid w:val="007B0E9F"/>
  </w:style>
  <w:style w:type="character" w:customStyle="1" w:styleId="WW8Num18z6">
    <w:name w:val="WW8Num18z6"/>
    <w:rsid w:val="007B0E9F"/>
  </w:style>
  <w:style w:type="character" w:customStyle="1" w:styleId="WW8Num18z7">
    <w:name w:val="WW8Num18z7"/>
    <w:rsid w:val="007B0E9F"/>
  </w:style>
  <w:style w:type="character" w:customStyle="1" w:styleId="WW8Num18z8">
    <w:name w:val="WW8Num18z8"/>
    <w:rsid w:val="007B0E9F"/>
  </w:style>
  <w:style w:type="character" w:customStyle="1" w:styleId="WW8Num19z0">
    <w:name w:val="WW8Num19z0"/>
    <w:rsid w:val="007B0E9F"/>
    <w:rPr>
      <w:rFonts w:ascii="Symbol" w:hAnsi="Symbol" w:cs="Symbol" w:hint="default"/>
    </w:rPr>
  </w:style>
  <w:style w:type="character" w:customStyle="1" w:styleId="WW8Num19z1">
    <w:name w:val="WW8Num19z1"/>
    <w:rsid w:val="007B0E9F"/>
    <w:rPr>
      <w:rFonts w:ascii="Courier New" w:hAnsi="Courier New" w:cs="Courier New" w:hint="default"/>
    </w:rPr>
  </w:style>
  <w:style w:type="character" w:customStyle="1" w:styleId="WW8Num19z2">
    <w:name w:val="WW8Num19z2"/>
    <w:rsid w:val="007B0E9F"/>
    <w:rPr>
      <w:rFonts w:ascii="Wingdings" w:hAnsi="Wingdings" w:cs="Wingdings" w:hint="default"/>
    </w:rPr>
  </w:style>
  <w:style w:type="character" w:customStyle="1" w:styleId="WW8Num20z0">
    <w:name w:val="WW8Num20z0"/>
    <w:rsid w:val="007B0E9F"/>
    <w:rPr>
      <w:rFonts w:ascii="Symbol" w:hAnsi="Symbol" w:cs="Symbol" w:hint="default"/>
    </w:rPr>
  </w:style>
  <w:style w:type="character" w:customStyle="1" w:styleId="WW8Num20z1">
    <w:name w:val="WW8Num20z1"/>
    <w:rsid w:val="007B0E9F"/>
    <w:rPr>
      <w:rFonts w:ascii="Courier New" w:hAnsi="Courier New" w:cs="Courier New" w:hint="default"/>
    </w:rPr>
  </w:style>
  <w:style w:type="character" w:customStyle="1" w:styleId="WW8Num20z2">
    <w:name w:val="WW8Num20z2"/>
    <w:rsid w:val="007B0E9F"/>
    <w:rPr>
      <w:rFonts w:ascii="Wingdings" w:hAnsi="Wingdings" w:cs="Wingdings" w:hint="default"/>
    </w:rPr>
  </w:style>
  <w:style w:type="character" w:customStyle="1" w:styleId="WW8Num21z0">
    <w:name w:val="WW8Num21z0"/>
    <w:rsid w:val="007B0E9F"/>
    <w:rPr>
      <w:rFonts w:hint="default"/>
    </w:rPr>
  </w:style>
  <w:style w:type="character" w:customStyle="1" w:styleId="WW8Num21z1">
    <w:name w:val="WW8Num21z1"/>
    <w:rsid w:val="007B0E9F"/>
  </w:style>
  <w:style w:type="character" w:customStyle="1" w:styleId="WW8Num21z2">
    <w:name w:val="WW8Num21z2"/>
    <w:rsid w:val="007B0E9F"/>
  </w:style>
  <w:style w:type="character" w:customStyle="1" w:styleId="WW8Num21z3">
    <w:name w:val="WW8Num21z3"/>
    <w:rsid w:val="007B0E9F"/>
  </w:style>
  <w:style w:type="character" w:customStyle="1" w:styleId="WW8Num21z4">
    <w:name w:val="WW8Num21z4"/>
    <w:rsid w:val="007B0E9F"/>
  </w:style>
  <w:style w:type="character" w:customStyle="1" w:styleId="WW8Num21z5">
    <w:name w:val="WW8Num21z5"/>
    <w:rsid w:val="007B0E9F"/>
  </w:style>
  <w:style w:type="character" w:customStyle="1" w:styleId="WW8Num21z6">
    <w:name w:val="WW8Num21z6"/>
    <w:rsid w:val="007B0E9F"/>
  </w:style>
  <w:style w:type="character" w:customStyle="1" w:styleId="WW8Num21z7">
    <w:name w:val="WW8Num21z7"/>
    <w:rsid w:val="007B0E9F"/>
  </w:style>
  <w:style w:type="character" w:customStyle="1" w:styleId="WW8Num21z8">
    <w:name w:val="WW8Num21z8"/>
    <w:rsid w:val="007B0E9F"/>
  </w:style>
  <w:style w:type="character" w:customStyle="1" w:styleId="WW8Num22z0">
    <w:name w:val="WW8Num22z0"/>
    <w:rsid w:val="007B0E9F"/>
    <w:rPr>
      <w:rFonts w:hint="default"/>
    </w:rPr>
  </w:style>
  <w:style w:type="character" w:customStyle="1" w:styleId="WW8Num23z0">
    <w:name w:val="WW8Num23z0"/>
    <w:rsid w:val="007B0E9F"/>
    <w:rPr>
      <w:rFonts w:ascii="Symbol" w:hAnsi="Symbol" w:cs="Symbol" w:hint="default"/>
    </w:rPr>
  </w:style>
  <w:style w:type="character" w:customStyle="1" w:styleId="WW8Num23z1">
    <w:name w:val="WW8Num23z1"/>
    <w:rsid w:val="007B0E9F"/>
    <w:rPr>
      <w:rFonts w:ascii="Courier New" w:hAnsi="Courier New" w:cs="Courier New" w:hint="default"/>
    </w:rPr>
  </w:style>
  <w:style w:type="character" w:customStyle="1" w:styleId="WW8Num23z2">
    <w:name w:val="WW8Num23z2"/>
    <w:rsid w:val="007B0E9F"/>
    <w:rPr>
      <w:rFonts w:ascii="Wingdings" w:hAnsi="Wingdings" w:cs="Wingdings" w:hint="default"/>
    </w:rPr>
  </w:style>
  <w:style w:type="character" w:customStyle="1" w:styleId="WW8Num24z0">
    <w:name w:val="WW8Num24z0"/>
    <w:rsid w:val="007B0E9F"/>
    <w:rPr>
      <w:rFonts w:hint="default"/>
      <w:b/>
    </w:rPr>
  </w:style>
  <w:style w:type="character" w:customStyle="1" w:styleId="WW8Num24z2">
    <w:name w:val="WW8Num24z2"/>
    <w:rsid w:val="007B0E9F"/>
  </w:style>
  <w:style w:type="character" w:customStyle="1" w:styleId="WW8Num24z3">
    <w:name w:val="WW8Num24z3"/>
    <w:rsid w:val="007B0E9F"/>
  </w:style>
  <w:style w:type="character" w:customStyle="1" w:styleId="WW8Num24z4">
    <w:name w:val="WW8Num24z4"/>
    <w:rsid w:val="007B0E9F"/>
  </w:style>
  <w:style w:type="character" w:customStyle="1" w:styleId="WW8Num24z5">
    <w:name w:val="WW8Num24z5"/>
    <w:rsid w:val="007B0E9F"/>
  </w:style>
  <w:style w:type="character" w:customStyle="1" w:styleId="WW8Num24z6">
    <w:name w:val="WW8Num24z6"/>
    <w:rsid w:val="007B0E9F"/>
  </w:style>
  <w:style w:type="character" w:customStyle="1" w:styleId="WW8Num24z7">
    <w:name w:val="WW8Num24z7"/>
    <w:rsid w:val="007B0E9F"/>
  </w:style>
  <w:style w:type="character" w:customStyle="1" w:styleId="WW8Num24z8">
    <w:name w:val="WW8Num24z8"/>
    <w:rsid w:val="007B0E9F"/>
  </w:style>
  <w:style w:type="character" w:customStyle="1" w:styleId="WW8Num25z0">
    <w:name w:val="WW8Num25z0"/>
    <w:rsid w:val="007B0E9F"/>
    <w:rPr>
      <w:rFonts w:ascii="Wingdings" w:hAnsi="Wingdings" w:cs="Wingdings" w:hint="default"/>
      <w:sz w:val="16"/>
      <w:szCs w:val="18"/>
    </w:rPr>
  </w:style>
  <w:style w:type="character" w:customStyle="1" w:styleId="WW8Num25z1">
    <w:name w:val="WW8Num25z1"/>
    <w:rsid w:val="007B0E9F"/>
    <w:rPr>
      <w:rFonts w:ascii="Courier New" w:hAnsi="Courier New" w:cs="Courier New" w:hint="default"/>
    </w:rPr>
  </w:style>
  <w:style w:type="character" w:customStyle="1" w:styleId="WW8Num25z2">
    <w:name w:val="WW8Num25z2"/>
    <w:rsid w:val="007B0E9F"/>
    <w:rPr>
      <w:rFonts w:ascii="Wingdings" w:hAnsi="Wingdings" w:cs="Wingdings" w:hint="default"/>
    </w:rPr>
  </w:style>
  <w:style w:type="character" w:customStyle="1" w:styleId="WW8Num25z3">
    <w:name w:val="WW8Num25z3"/>
    <w:rsid w:val="007B0E9F"/>
    <w:rPr>
      <w:rFonts w:ascii="Symbol" w:hAnsi="Symbol" w:cs="Symbol" w:hint="default"/>
    </w:rPr>
  </w:style>
  <w:style w:type="character" w:styleId="HiperlinkVisitado">
    <w:name w:val="FollowedHyperlink"/>
    <w:uiPriority w:val="99"/>
    <w:rsid w:val="007B0E9F"/>
    <w:rPr>
      <w:color w:val="800080"/>
      <w:u w:val="single"/>
    </w:rPr>
  </w:style>
  <w:style w:type="character" w:customStyle="1" w:styleId="apple-converted-space">
    <w:name w:val="apple-converted-space"/>
    <w:rsid w:val="007B0E9F"/>
  </w:style>
  <w:style w:type="character" w:customStyle="1" w:styleId="Bullets">
    <w:name w:val="Bullets"/>
    <w:rsid w:val="007B0E9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rsid w:val="007B0E9F"/>
    <w:pPr>
      <w:keepNext/>
      <w:suppressAutoHyphens/>
      <w:spacing w:after="120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styleId="Lista">
    <w:name w:val="List"/>
    <w:basedOn w:val="Corpodetexto"/>
    <w:rsid w:val="007B0E9F"/>
    <w:pPr>
      <w:suppressAutoHyphens/>
    </w:pPr>
    <w:rPr>
      <w:rFonts w:cs="FreeSans"/>
      <w:lang w:eastAsia="zh-CN"/>
    </w:rPr>
  </w:style>
  <w:style w:type="paragraph" w:styleId="Legenda">
    <w:name w:val="caption"/>
    <w:basedOn w:val="Normal"/>
    <w:qFormat/>
    <w:rsid w:val="007B0E9F"/>
    <w:pPr>
      <w:suppressLineNumbers/>
      <w:suppressAutoHyphens/>
      <w:spacing w:before="120" w:after="120"/>
    </w:pPr>
    <w:rPr>
      <w:rFonts w:cs="FreeSans"/>
      <w:i/>
      <w:iCs/>
      <w:sz w:val="24"/>
      <w:szCs w:val="24"/>
      <w:lang w:eastAsia="zh-CN"/>
    </w:rPr>
  </w:style>
  <w:style w:type="paragraph" w:customStyle="1" w:styleId="Index">
    <w:name w:val="Index"/>
    <w:basedOn w:val="Normal"/>
    <w:rsid w:val="007B0E9F"/>
    <w:pPr>
      <w:suppressLineNumbers/>
      <w:suppressAutoHyphens/>
    </w:pPr>
    <w:rPr>
      <w:rFonts w:cs="FreeSans"/>
      <w:lang w:eastAsia="zh-CN"/>
    </w:rPr>
  </w:style>
  <w:style w:type="paragraph" w:customStyle="1" w:styleId="xl66">
    <w:name w:val="xl66"/>
    <w:basedOn w:val="Normal"/>
    <w:rsid w:val="007B0E9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67">
    <w:name w:val="xl67"/>
    <w:basedOn w:val="Normal"/>
    <w:rsid w:val="007B0E9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68">
    <w:name w:val="xl68"/>
    <w:basedOn w:val="Normal"/>
    <w:rsid w:val="007B0E9F"/>
    <w:pPr>
      <w:pBdr>
        <w:top w:val="single" w:sz="4" w:space="0" w:color="000000"/>
        <w:left w:val="none" w:sz="0" w:space="0" w:color="000000"/>
        <w:bottom w:val="single" w:sz="4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69">
    <w:name w:val="xl69"/>
    <w:basedOn w:val="Normal"/>
    <w:rsid w:val="007B0E9F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0">
    <w:name w:val="xl70"/>
    <w:basedOn w:val="Normal"/>
    <w:rsid w:val="007B0E9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1">
    <w:name w:val="xl71"/>
    <w:basedOn w:val="Normal"/>
    <w:rsid w:val="007B0E9F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2">
    <w:name w:val="xl72"/>
    <w:basedOn w:val="Normal"/>
    <w:rsid w:val="007B0E9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3">
    <w:name w:val="xl73"/>
    <w:basedOn w:val="Normal"/>
    <w:rsid w:val="007B0E9F"/>
    <w:pPr>
      <w:pBdr>
        <w:top w:val="single" w:sz="4" w:space="0" w:color="000000"/>
        <w:left w:val="single" w:sz="4" w:space="0" w:color="000000"/>
        <w:bottom w:val="none" w:sz="0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4">
    <w:name w:val="xl74"/>
    <w:basedOn w:val="Normal"/>
    <w:rsid w:val="007B0E9F"/>
    <w:pPr>
      <w:pBdr>
        <w:top w:val="single" w:sz="4" w:space="0" w:color="000000"/>
        <w:left w:val="single" w:sz="4" w:space="0" w:color="000000"/>
        <w:bottom w:val="none" w:sz="0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5">
    <w:name w:val="xl75"/>
    <w:basedOn w:val="Normal"/>
    <w:rsid w:val="007B0E9F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6">
    <w:name w:val="xl76"/>
    <w:basedOn w:val="Normal"/>
    <w:rsid w:val="007B0E9F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7">
    <w:name w:val="xl77"/>
    <w:basedOn w:val="Normal"/>
    <w:rsid w:val="007B0E9F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8">
    <w:name w:val="xl78"/>
    <w:basedOn w:val="Normal"/>
    <w:rsid w:val="007B0E9F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79">
    <w:name w:val="xl79"/>
    <w:basedOn w:val="Normal"/>
    <w:rsid w:val="007B0E9F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80">
    <w:name w:val="xl80"/>
    <w:basedOn w:val="Normal"/>
    <w:rsid w:val="007B0E9F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81">
    <w:name w:val="xl81"/>
    <w:basedOn w:val="Normal"/>
    <w:rsid w:val="007B0E9F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82">
    <w:name w:val="xl82"/>
    <w:basedOn w:val="Normal"/>
    <w:rsid w:val="007B0E9F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83">
    <w:name w:val="xl83"/>
    <w:basedOn w:val="Normal"/>
    <w:rsid w:val="007B0E9F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84">
    <w:name w:val="xl84"/>
    <w:basedOn w:val="Normal"/>
    <w:rsid w:val="007B0E9F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85">
    <w:name w:val="xl85"/>
    <w:basedOn w:val="Normal"/>
    <w:rsid w:val="007B0E9F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86">
    <w:name w:val="xl86"/>
    <w:basedOn w:val="Normal"/>
    <w:rsid w:val="007B0E9F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87">
    <w:name w:val="xl87"/>
    <w:basedOn w:val="Normal"/>
    <w:rsid w:val="007B0E9F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88">
    <w:name w:val="xl88"/>
    <w:basedOn w:val="Normal"/>
    <w:rsid w:val="007B0E9F"/>
    <w:pPr>
      <w:pBdr>
        <w:top w:val="single" w:sz="8" w:space="0" w:color="000000"/>
        <w:left w:val="single" w:sz="8" w:space="0" w:color="000000"/>
        <w:bottom w:val="single" w:sz="4" w:space="0" w:color="000000"/>
        <w:right w:val="none" w:sz="0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89">
    <w:name w:val="xl89"/>
    <w:basedOn w:val="Normal"/>
    <w:rsid w:val="007B0E9F"/>
    <w:pPr>
      <w:pBdr>
        <w:top w:val="single" w:sz="4" w:space="0" w:color="000000"/>
        <w:left w:val="single" w:sz="8" w:space="0" w:color="000000"/>
        <w:bottom w:val="single" w:sz="4" w:space="0" w:color="000000"/>
        <w:right w:val="none" w:sz="0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0">
    <w:name w:val="xl90"/>
    <w:basedOn w:val="Normal"/>
    <w:rsid w:val="007B0E9F"/>
    <w:pPr>
      <w:pBdr>
        <w:top w:val="single" w:sz="4" w:space="0" w:color="000000"/>
        <w:left w:val="single" w:sz="8" w:space="0" w:color="000000"/>
        <w:bottom w:val="single" w:sz="8" w:space="0" w:color="000000"/>
        <w:right w:val="none" w:sz="0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1">
    <w:name w:val="xl91"/>
    <w:basedOn w:val="Normal"/>
    <w:rsid w:val="007B0E9F"/>
    <w:pPr>
      <w:pBdr>
        <w:top w:val="single" w:sz="4" w:space="0" w:color="000000"/>
        <w:left w:val="single" w:sz="8" w:space="0" w:color="000000"/>
        <w:bottom w:val="none" w:sz="0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2">
    <w:name w:val="xl92"/>
    <w:basedOn w:val="Normal"/>
    <w:rsid w:val="007B0E9F"/>
    <w:pPr>
      <w:pBdr>
        <w:top w:val="single" w:sz="4" w:space="0" w:color="000000"/>
        <w:left w:val="single" w:sz="4" w:space="0" w:color="000000"/>
        <w:bottom w:val="none" w:sz="0" w:space="0" w:color="000000"/>
        <w:right w:val="single" w:sz="8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3">
    <w:name w:val="xl93"/>
    <w:basedOn w:val="Normal"/>
    <w:rsid w:val="007B0E9F"/>
    <w:pPr>
      <w:pBdr>
        <w:top w:val="single" w:sz="4" w:space="0" w:color="000000"/>
        <w:left w:val="single" w:sz="8" w:space="0" w:color="000000"/>
        <w:bottom w:val="none" w:sz="0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4">
    <w:name w:val="xl94"/>
    <w:basedOn w:val="Normal"/>
    <w:rsid w:val="007B0E9F"/>
    <w:pPr>
      <w:pBdr>
        <w:top w:val="single" w:sz="4" w:space="0" w:color="000000"/>
        <w:left w:val="single" w:sz="8" w:space="0" w:color="000000"/>
        <w:bottom w:val="none" w:sz="0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5">
    <w:name w:val="xl95"/>
    <w:basedOn w:val="Normal"/>
    <w:rsid w:val="007B0E9F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96">
    <w:name w:val="xl96"/>
    <w:basedOn w:val="Normal"/>
    <w:rsid w:val="007B0E9F"/>
    <w:pPr>
      <w:pBdr>
        <w:top w:val="none" w:sz="0" w:space="0" w:color="000000"/>
        <w:left w:val="single" w:sz="4" w:space="0" w:color="000000"/>
        <w:bottom w:val="none" w:sz="0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97">
    <w:name w:val="xl97"/>
    <w:basedOn w:val="Normal"/>
    <w:rsid w:val="007B0E9F"/>
    <w:pPr>
      <w:pBdr>
        <w:top w:val="none" w:sz="0" w:space="0" w:color="000000"/>
        <w:left w:val="single" w:sz="8" w:space="0" w:color="000000"/>
        <w:bottom w:val="none" w:sz="0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98">
    <w:name w:val="xl98"/>
    <w:basedOn w:val="Normal"/>
    <w:rsid w:val="007B0E9F"/>
    <w:pPr>
      <w:pBdr>
        <w:top w:val="single" w:sz="8" w:space="0" w:color="000000"/>
        <w:left w:val="none" w:sz="0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99">
    <w:name w:val="xl99"/>
    <w:basedOn w:val="Normal"/>
    <w:rsid w:val="007B0E9F"/>
    <w:pPr>
      <w:pBdr>
        <w:top w:val="single" w:sz="4" w:space="0" w:color="000000"/>
        <w:left w:val="none" w:sz="0" w:space="0" w:color="000000"/>
        <w:bottom w:val="single" w:sz="4" w:space="0" w:color="000000"/>
        <w:right w:val="single" w:sz="4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100">
    <w:name w:val="xl100"/>
    <w:basedOn w:val="Normal"/>
    <w:rsid w:val="007B0E9F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101">
    <w:name w:val="xl101"/>
    <w:basedOn w:val="Normal"/>
    <w:rsid w:val="007B0E9F"/>
    <w:pPr>
      <w:pBdr>
        <w:top w:val="single" w:sz="4" w:space="0" w:color="000000"/>
        <w:left w:val="none" w:sz="0" w:space="0" w:color="000000"/>
        <w:bottom w:val="single" w:sz="8" w:space="0" w:color="000000"/>
        <w:right w:val="single" w:sz="4" w:space="0" w:color="000000"/>
      </w:pBdr>
      <w:shd w:val="clear" w:color="auto" w:fill="D9D9D9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102">
    <w:name w:val="xl102"/>
    <w:basedOn w:val="Normal"/>
    <w:rsid w:val="007B0E9F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sz w:val="24"/>
      <w:szCs w:val="24"/>
      <w:lang w:eastAsia="zh-TW"/>
    </w:rPr>
  </w:style>
  <w:style w:type="paragraph" w:customStyle="1" w:styleId="xl103">
    <w:name w:val="xl103"/>
    <w:basedOn w:val="Normal"/>
    <w:rsid w:val="007B0E9F"/>
    <w:pPr>
      <w:pBdr>
        <w:top w:val="single" w:sz="8" w:space="0" w:color="000000"/>
        <w:left w:val="none" w:sz="0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4">
    <w:name w:val="xl104"/>
    <w:basedOn w:val="Normal"/>
    <w:rsid w:val="007B0E9F"/>
    <w:pPr>
      <w:pBdr>
        <w:top w:val="single" w:sz="8" w:space="0" w:color="000000"/>
        <w:left w:val="single" w:sz="8" w:space="0" w:color="000000"/>
        <w:bottom w:val="single" w:sz="8" w:space="0" w:color="000000"/>
        <w:right w:val="none" w:sz="0" w:space="0" w:color="000000"/>
      </w:pBdr>
      <w:shd w:val="clear" w:color="auto" w:fill="D9D9D9"/>
      <w:suppressAutoHyphens/>
      <w:spacing w:before="100" w:after="100"/>
      <w:jc w:val="center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5">
    <w:name w:val="xl105"/>
    <w:basedOn w:val="Normal"/>
    <w:rsid w:val="007B0E9F"/>
    <w:pPr>
      <w:pBdr>
        <w:top w:val="single" w:sz="8" w:space="0" w:color="000000"/>
        <w:left w:val="none" w:sz="0" w:space="0" w:color="000000"/>
        <w:bottom w:val="single" w:sz="8" w:space="0" w:color="000000"/>
        <w:right w:val="single" w:sz="8" w:space="0" w:color="000000"/>
      </w:pBdr>
      <w:shd w:val="clear" w:color="auto" w:fill="D9D9D9"/>
      <w:suppressAutoHyphens/>
      <w:spacing w:before="100" w:after="100"/>
      <w:jc w:val="center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6">
    <w:name w:val="xl106"/>
    <w:basedOn w:val="Normal"/>
    <w:rsid w:val="007B0E9F"/>
    <w:pPr>
      <w:pBdr>
        <w:top w:val="single" w:sz="8" w:space="0" w:color="000000"/>
        <w:left w:val="none" w:sz="0" w:space="0" w:color="000000"/>
        <w:bottom w:val="single" w:sz="8" w:space="0" w:color="000000"/>
        <w:right w:val="none" w:sz="0" w:space="0" w:color="000000"/>
      </w:pBdr>
      <w:shd w:val="clear" w:color="auto" w:fill="D9D9D9"/>
      <w:suppressAutoHyphens/>
      <w:spacing w:before="100" w:after="100"/>
      <w:jc w:val="center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7">
    <w:name w:val="xl107"/>
    <w:basedOn w:val="Normal"/>
    <w:rsid w:val="007B0E9F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D9D9D9"/>
      <w:suppressAutoHyphens/>
      <w:spacing w:before="100" w:after="100"/>
      <w:jc w:val="right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8">
    <w:name w:val="xl108"/>
    <w:basedOn w:val="Normal"/>
    <w:rsid w:val="007B0E9F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09">
    <w:name w:val="xl109"/>
    <w:basedOn w:val="Normal"/>
    <w:rsid w:val="007B0E9F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10">
    <w:name w:val="xl110"/>
    <w:basedOn w:val="Normal"/>
    <w:rsid w:val="007B0E9F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8" w:space="0" w:color="000000"/>
      </w:pBdr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11">
    <w:name w:val="xl111"/>
    <w:basedOn w:val="Normal"/>
    <w:rsid w:val="007B0E9F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00B0F0"/>
      <w:suppressAutoHyphens/>
      <w:spacing w:before="100" w:after="100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xl112">
    <w:name w:val="xl112"/>
    <w:basedOn w:val="Normal"/>
    <w:rsid w:val="007B0E9F"/>
    <w:pPr>
      <w:pBdr>
        <w:top w:val="single" w:sz="4" w:space="0" w:color="000000"/>
        <w:left w:val="single" w:sz="8" w:space="0" w:color="000000"/>
        <w:bottom w:val="none" w:sz="0" w:space="0" w:color="000000"/>
        <w:right w:val="single" w:sz="8" w:space="0" w:color="000000"/>
      </w:pBdr>
      <w:shd w:val="clear" w:color="auto" w:fill="D9D9D9"/>
      <w:suppressAutoHyphens/>
      <w:spacing w:before="100" w:after="100"/>
      <w:jc w:val="right"/>
    </w:pPr>
    <w:rPr>
      <w:rFonts w:ascii="Times New Roman" w:hAnsi="Times New Roman"/>
      <w:b/>
      <w:bCs/>
      <w:sz w:val="24"/>
      <w:szCs w:val="24"/>
      <w:lang w:eastAsia="zh-TW"/>
    </w:rPr>
  </w:style>
  <w:style w:type="paragraph" w:customStyle="1" w:styleId="Default">
    <w:name w:val="Default"/>
    <w:rsid w:val="007B0E9F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7B0E9F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szCs w:val="22"/>
      <w:lang w:val="en-US" w:eastAsia="zh-CN"/>
    </w:rPr>
  </w:style>
  <w:style w:type="paragraph" w:customStyle="1" w:styleId="TableContents">
    <w:name w:val="Table Contents"/>
    <w:basedOn w:val="Normal"/>
    <w:rsid w:val="007B0E9F"/>
    <w:pPr>
      <w:suppressLineNumbers/>
      <w:suppressAutoHyphens/>
    </w:pPr>
    <w:rPr>
      <w:rFonts w:cs="Arial"/>
      <w:lang w:eastAsia="zh-CN"/>
    </w:rPr>
  </w:style>
  <w:style w:type="paragraph" w:customStyle="1" w:styleId="TableHeading">
    <w:name w:val="Table Heading"/>
    <w:basedOn w:val="TableContents"/>
    <w:rsid w:val="007B0E9F"/>
    <w:pPr>
      <w:jc w:val="center"/>
    </w:pPr>
    <w:rPr>
      <w:b/>
      <w:bCs/>
    </w:rPr>
  </w:style>
  <w:style w:type="paragraph" w:styleId="Reviso">
    <w:name w:val="Revision"/>
    <w:hidden/>
    <w:uiPriority w:val="71"/>
    <w:rsid w:val="007B0E9F"/>
    <w:rPr>
      <w:rFonts w:ascii="Arial" w:hAnsi="Arial" w:cs="Arial"/>
      <w:lang w:val="pt-BR" w:eastAsia="zh-CN"/>
    </w:rPr>
  </w:style>
  <w:style w:type="paragraph" w:customStyle="1" w:styleId="msonormal0">
    <w:name w:val="msonormal"/>
    <w:basedOn w:val="Normal"/>
    <w:rsid w:val="007B0E9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xl113">
    <w:name w:val="xl113"/>
    <w:basedOn w:val="Normal"/>
    <w:rsid w:val="007B0E9F"/>
    <w:pPr>
      <w:pBdr>
        <w:left w:val="single" w:sz="8" w:space="0" w:color="000000"/>
        <w:bottom w:val="single" w:sz="8" w:space="0" w:color="auto"/>
      </w:pBdr>
      <w:shd w:val="clear" w:color="000000" w:fill="B7DEE8"/>
      <w:spacing w:before="100" w:beforeAutospacing="1" w:after="100" w:afterAutospacing="1"/>
      <w:textAlignment w:val="center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7B0E9F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B7DEE8"/>
      <w:spacing w:before="100" w:beforeAutospacing="1" w:after="100" w:afterAutospacing="1"/>
      <w:textAlignment w:val="center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7B0E9F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7B0E9F"/>
    <w:pPr>
      <w:pBdr>
        <w:left w:val="single" w:sz="8" w:space="0" w:color="000000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00000"/>
      <w:sz w:val="24"/>
      <w:szCs w:val="24"/>
      <w:lang w:val="en-US"/>
    </w:rPr>
  </w:style>
  <w:style w:type="table" w:customStyle="1" w:styleId="GridTable1Light-Accent11">
    <w:name w:val="Grid Table 1 Light - Accent 11"/>
    <w:basedOn w:val="Tabelanormal"/>
    <w:uiPriority w:val="46"/>
    <w:rsid w:val="002013BE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rpodetexto3Char">
    <w:name w:val="Corpo de texto 3 Char"/>
    <w:basedOn w:val="Fontepargpadro"/>
    <w:link w:val="Corpodetexto3"/>
    <w:rsid w:val="00026D75"/>
    <w:rPr>
      <w:rFonts w:ascii="Arial" w:hAnsi="Arial"/>
      <w:sz w:val="16"/>
      <w:szCs w:val="16"/>
      <w:lang w:val="pt-BR"/>
    </w:rPr>
  </w:style>
  <w:style w:type="character" w:customStyle="1" w:styleId="no-conversion">
    <w:name w:val="no-conversion"/>
    <w:basedOn w:val="Fontepargpadro"/>
    <w:rsid w:val="00704F33"/>
  </w:style>
  <w:style w:type="character" w:customStyle="1" w:styleId="UnresolvedMention1">
    <w:name w:val="Unresolved Mention1"/>
    <w:basedOn w:val="Fontepargpadro"/>
    <w:uiPriority w:val="99"/>
    <w:semiHidden/>
    <w:unhideWhenUsed/>
    <w:rsid w:val="001D77B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C250F"/>
    <w:pPr>
      <w:suppressAutoHyphens/>
    </w:pPr>
    <w:rPr>
      <w:rFonts w:ascii="Calibri" w:eastAsia="Calibri" w:hAnsi="Calibri"/>
      <w:sz w:val="22"/>
      <w:szCs w:val="22"/>
      <w:lang w:val="pt-BR" w:eastAsia="zh-CN"/>
    </w:rPr>
  </w:style>
  <w:style w:type="character" w:customStyle="1" w:styleId="normaltextrun">
    <w:name w:val="normaltextrun"/>
    <w:basedOn w:val="Fontepargpadro"/>
    <w:rsid w:val="00415F50"/>
  </w:style>
  <w:style w:type="paragraph" w:customStyle="1" w:styleId="paragraph">
    <w:name w:val="paragraph"/>
    <w:basedOn w:val="Normal"/>
    <w:rsid w:val="00F85DB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4444A"/>
    <w:rPr>
      <w:i/>
      <w:iCs/>
    </w:rPr>
  </w:style>
  <w:style w:type="character" w:customStyle="1" w:styleId="inline-comment-marker">
    <w:name w:val="inline-comment-marker"/>
    <w:basedOn w:val="Fontepargpadro"/>
    <w:rsid w:val="006D6EDC"/>
  </w:style>
  <w:style w:type="paragraph" w:customStyle="1" w:styleId="TextodeTabela">
    <w:name w:val="Texto de Tabela"/>
    <w:basedOn w:val="Normal"/>
    <w:link w:val="TextodeTabelaChar"/>
    <w:qFormat/>
    <w:rsid w:val="00914666"/>
    <w:rPr>
      <w:rFonts w:cs="Arial"/>
      <w:color w:val="000000" w:themeColor="text1"/>
      <w:sz w:val="20"/>
    </w:rPr>
  </w:style>
  <w:style w:type="character" w:customStyle="1" w:styleId="TextodeTabelaChar">
    <w:name w:val="Texto de Tabela Char"/>
    <w:basedOn w:val="Fontepargpadro"/>
    <w:link w:val="TextodeTabela"/>
    <w:rsid w:val="00914666"/>
    <w:rPr>
      <w:rFonts w:ascii="Arial" w:hAnsi="Arial" w:cs="Arial"/>
      <w:color w:val="000000" w:themeColor="text1"/>
      <w:lang w:val="pt-BR"/>
    </w:rPr>
  </w:style>
  <w:style w:type="character" w:customStyle="1" w:styleId="Ttulo3Char">
    <w:name w:val="Título 3 Char"/>
    <w:basedOn w:val="Fontepargpadro"/>
    <w:link w:val="Ttulo3"/>
    <w:rsid w:val="00C60E00"/>
    <w:rPr>
      <w:rFonts w:ascii="Arial" w:hAnsi="Arial"/>
      <w:b/>
      <w:bCs/>
      <w:sz w:val="22"/>
      <w:lang w:val="pt-BR" w:eastAsia="pt-BR"/>
    </w:rPr>
  </w:style>
  <w:style w:type="paragraph" w:customStyle="1" w:styleId="NomedePessoa">
    <w:name w:val="Nome de Pessoa"/>
    <w:basedOn w:val="Normal"/>
    <w:link w:val="NomedePessoaChar"/>
    <w:qFormat/>
    <w:rsid w:val="001B50DA"/>
    <w:pPr>
      <w:numPr>
        <w:numId w:val="8"/>
      </w:numPr>
      <w:ind w:left="1080"/>
    </w:pPr>
    <w:rPr>
      <w:rFonts w:cs="Arial"/>
      <w:color w:val="000000"/>
    </w:rPr>
  </w:style>
  <w:style w:type="character" w:customStyle="1" w:styleId="NomedePessoaChar">
    <w:name w:val="Nome de Pessoa Char"/>
    <w:basedOn w:val="Fontepargpadro"/>
    <w:link w:val="NomedePessoa"/>
    <w:rsid w:val="001B50DA"/>
    <w:rPr>
      <w:rFonts w:ascii="Arial" w:hAnsi="Arial" w:cs="Arial"/>
      <w:color w:val="000000"/>
      <w:sz w:val="22"/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66C5B"/>
    <w:rPr>
      <w:rFonts w:ascii="Arial" w:hAnsi="Arial"/>
      <w:sz w:val="22"/>
      <w:lang w:val="pt-BR"/>
    </w:rPr>
  </w:style>
  <w:style w:type="paragraph" w:customStyle="1" w:styleId="Etapa">
    <w:name w:val="Etapa"/>
    <w:basedOn w:val="PargrafodaLista"/>
    <w:link w:val="EtapaChar"/>
    <w:qFormat/>
    <w:rsid w:val="009018B0"/>
    <w:pPr>
      <w:numPr>
        <w:numId w:val="15"/>
      </w:numPr>
      <w:suppressAutoHyphens/>
      <w:contextualSpacing/>
    </w:pPr>
    <w:rPr>
      <w:b/>
    </w:rPr>
  </w:style>
  <w:style w:type="character" w:customStyle="1" w:styleId="EtapaChar">
    <w:name w:val="Etapa Char"/>
    <w:basedOn w:val="PargrafodaListaChar"/>
    <w:link w:val="Etapa"/>
    <w:rsid w:val="009018B0"/>
    <w:rPr>
      <w:rFonts w:ascii="Arial" w:hAnsi="Arial"/>
      <w:b/>
      <w:sz w:val="22"/>
      <w:lang w:val="pt-BR"/>
    </w:rPr>
  </w:style>
  <w:style w:type="paragraph" w:customStyle="1" w:styleId="Atividade">
    <w:name w:val="Atividade"/>
    <w:basedOn w:val="PargrafodaLista"/>
    <w:link w:val="AtividadeChar"/>
    <w:qFormat/>
    <w:rsid w:val="009018B0"/>
    <w:pPr>
      <w:numPr>
        <w:ilvl w:val="1"/>
        <w:numId w:val="15"/>
      </w:numPr>
    </w:pPr>
    <w:rPr>
      <w:b/>
    </w:rPr>
  </w:style>
  <w:style w:type="character" w:customStyle="1" w:styleId="AtividadeChar">
    <w:name w:val="Atividade Char"/>
    <w:basedOn w:val="PargrafodaListaChar"/>
    <w:link w:val="Atividade"/>
    <w:rsid w:val="009018B0"/>
    <w:rPr>
      <w:rFonts w:ascii="Arial" w:hAnsi="Arial"/>
      <w:b/>
      <w:sz w:val="22"/>
      <w:lang w:val="pt-BR"/>
    </w:rPr>
  </w:style>
  <w:style w:type="paragraph" w:customStyle="1" w:styleId="Nome">
    <w:name w:val="Nome"/>
    <w:basedOn w:val="Normal"/>
    <w:link w:val="NomeChar"/>
    <w:qFormat/>
    <w:rsid w:val="00BD3B4B"/>
    <w:pPr>
      <w:ind w:left="360"/>
    </w:pPr>
    <w:rPr>
      <w:rFonts w:cs="Arial"/>
      <w:color w:val="000000"/>
    </w:rPr>
  </w:style>
  <w:style w:type="character" w:customStyle="1" w:styleId="NomeChar">
    <w:name w:val="Nome Char"/>
    <w:basedOn w:val="Fontepargpadro"/>
    <w:link w:val="Nome"/>
    <w:rsid w:val="00BD3B4B"/>
    <w:rPr>
      <w:rFonts w:ascii="Arial" w:hAnsi="Arial" w:cs="Arial"/>
      <w:color w:val="000000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39C3-B8F9-4917-856D-0DEB4CD8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Progresso Anual (EXTERNO)</vt:lpstr>
      <vt:lpstr>Relatório de Progresso Anual (EXTERNO)</vt:lpstr>
    </vt:vector>
  </TitlesOfParts>
  <Manager>Paulo Ivo</Manager>
  <Company>Instituto de Pesquisas Eldorado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Anual (EXTERNO)</dc:title>
  <dc:subject>Relatório para o SEPIN/MCT</dc:subject>
  <dc:creator>Aline Souza7</dc:creator>
  <cp:keywords/>
  <dc:description/>
  <cp:lastModifiedBy>Rodrigo Caropreso</cp:lastModifiedBy>
  <cp:revision>118</cp:revision>
  <cp:lastPrinted>2007-09-26T12:48:00Z</cp:lastPrinted>
  <dcterms:created xsi:type="dcterms:W3CDTF">2021-02-02T18:26:00Z</dcterms:created>
  <dcterms:modified xsi:type="dcterms:W3CDTF">2021-02-26T02:02:00Z</dcterms:modified>
</cp:coreProperties>
</file>