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9C911" w14:textId="77777777" w:rsidR="00DE34DD" w:rsidRPr="0026497D" w:rsidRDefault="00DE34DD" w:rsidP="0026497D">
      <w:pPr/>
    </w:p>
    <w:p>
      <w:pPr>
        <w:jc w:val="both"/>
        <w:spacing w:after="240" w:before="240" w:line="360"/>
      </w:pPr>
      <w:r>
        <w:rPr>
          <w:b/>
        </w:rPr>
        <w:t>1 - IDENTIFICAÇÃO:</w:t>
      </w:r>
    </w:p>
    <w:p>
      <w:pPr>
        <w:jc w:val="both"/>
        <w:spacing w:after="240" w:before="240" w:line="360"/>
      </w:pPr>
      <w:r>
        <w:rPr>
          <w:lang w:val="pt-BR"/>
          <w:rFonts w:ascii="Arial" w:hAnsi="Arial" w:cs="Arial" w:eastAsia="Arial"/>
          <w:sz w:val="22"/>
          <w:szCs w:val="22"/>
        </w:rPr>
        <w:tab/>
      </w:r>
      <w:r>
        <w:t>PROJETO 1 - ID SIGPLANI: 1234</w:t>
      </w:r>
    </w:p>
    <w:p>
      <w:pPr>
        <w:jc w:val="both"/>
        <w:spacing w:after="240" w:before="240" w:line="360"/>
      </w:pPr>
      <w:r>
        <w:rPr>
          <w:b/>
        </w:rPr>
        <w:t>2 - NOME DO PROJETO:</w:t>
      </w:r>
    </w:p>
    <w:p>
      <w:pPr>
        <w:jc w:val="both"/>
        <w:spacing w:after="240" w:before="240" w:line="360"/>
      </w:pPr>
      <w:r>
        <w:rPr>
          <w:lang w:val="pt-BR"/>
          <w:rFonts w:ascii="Arial" w:hAnsi="Arial" w:cs="Arial" w:eastAsia="Arial"/>
          <w:sz w:val="22"/>
          <w:szCs w:val="22"/>
        </w:rPr>
        <w:tab/>
      </w:r>
      <w:r>
        <w:t>Projeto de Teste para Gerador de RDA</w:t>
      </w:r>
    </w:p>
    <w:p>
      <w:pPr>
        <w:jc w:val="both"/>
        <w:spacing w:after="240" w:before="240" w:line="360"/>
      </w:pPr>
      <w:r>
        <w:rPr>
          <w:b/>
        </w:rPr>
        <w:t>3 - REGIAO:</w:t>
      </w:r>
    </w:p>
    <w:p>
      <w:pPr>
        <w:jc w:val="both"/>
        <w:spacing w:after="240" w:before="240" w:line="360"/>
      </w:pPr>
      <w:r>
        <w:rPr>
          <w:lang w:val="pt-BR"/>
          <w:rFonts w:ascii="Arial" w:hAnsi="Arial" w:cs="Arial" w:eastAsia="Arial"/>
          <w:sz w:val="22"/>
          <w:szCs w:val="22"/>
        </w:rPr>
        <w:tab/>
      </w:r>
      <w:r>
        <w:t>BRASIL</w:t>
      </w:r>
    </w:p>
    <w:p>
      <w:pPr>
        <w:jc w:val="both"/>
        <w:spacing w:after="240" w:before="240" w:line="360"/>
      </w:pPr>
      <w:r>
        <w:rPr>
          <w:b/>
        </w:rPr>
        <w:t>4 - INSTITUIÇÃO:</w:t>
      </w:r>
    </w:p>
    <w:p>
      <w:pPr>
        <w:jc w:val="both"/>
        <w:spacing w:after="240" w:before="240" w:line="360"/>
      </w:pPr>
      <w:r>
        <w:rPr>
          <w:lang w:val="pt-BR"/>
          <w:rFonts w:ascii="Arial" w:hAnsi="Arial" w:cs="Arial" w:eastAsia="Arial"/>
          <w:sz w:val="22"/>
          <w:szCs w:val="22"/>
        </w:rPr>
        <w:tab/>
      </w:r>
      <w:r>
        <w:t>FIT</w:t>
      </w:r>
    </w:p>
    <w:p>
      <w:pPr>
        <w:jc w:val="both"/>
        <w:spacing w:after="240" w:before="240" w:line="360"/>
      </w:pPr>
      <w:r>
        <w:rPr>
          <w:b/>
        </w:rPr>
        <w:t>5 - CONVÊNIO EMPRESA/INSTITUIÇÃO:</w:t>
      </w:r>
    </w:p>
    <w:p>
      <w:pPr>
        <w:jc w:val="both"/>
        <w:spacing w:after="240" w:before="240" w:line="360"/>
      </w:pPr>
      <w:r>
        <w:rPr>
          <w:lang w:val="pt-BR"/>
          <w:rFonts w:ascii="Arial" w:hAnsi="Arial" w:cs="Arial" w:eastAsia="Arial"/>
          <w:sz w:val="22"/>
          <w:szCs w:val="22"/>
        </w:rPr>
        <w:tab/>
      </w:r>
      <w:r>
        <w:rPr>
          <w:b/>
        </w:rPr>
        <w:t>Número do Convênio Empresa/Instituição:</w:t>
      </w:r>
      <w:r>
        <w:t xml:space="preserve"> </w:t>
      </w:r>
      <w:r>
        <w:t>Primeiro Adendo ao Convênio FIT-XXXX 001/2013</w:t>
      </w:r>
    </w:p>
    <w:p>
      <w:pPr>
        <w:jc w:val="both"/>
        <w:spacing w:after="240" w:before="240" w:line="360"/>
      </w:pPr>
      <w:r>
        <w:rPr>
          <w:lang w:val="pt-BR"/>
          <w:rFonts w:ascii="Arial" w:hAnsi="Arial" w:cs="Arial" w:eastAsia="Arial"/>
          <w:sz w:val="22"/>
          <w:szCs w:val="22"/>
        </w:rPr>
        <w:tab/>
      </w:r>
      <w:r>
        <w:t>Data início: 01/04/2013</w:t>
      </w:r>
    </w:p>
    <w:p>
      <w:pPr>
        <w:jc w:val="both"/>
        <w:spacing w:after="240" w:before="240" w:line="360"/>
      </w:pPr>
      <w:r>
        <w:rPr>
          <w:lang w:val="pt-BR"/>
          <w:rFonts w:ascii="Arial" w:hAnsi="Arial" w:cs="Arial" w:eastAsia="Arial"/>
          <w:sz w:val="22"/>
          <w:szCs w:val="22"/>
        </w:rPr>
        <w:tab/>
      </w:r>
      <w:r>
        <w:t>Data término: 03/01/2023</w:t>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rPr>
          <w:b/>
        </w:rPr>
        <w:t>Número do Convênio Empresa/Instituição:</w:t>
      </w:r>
      <w:r>
        <w:t xml:space="preserve"> </w:t>
      </w:r>
      <w:r>
        <w:t>VIGÉSIMO PRIMEIRO TERMO ADITIVO AO CONVÊNIO DE COOPERAÇÃO TÉCNICA E CIENTÍFICA ENTRE FIT X yyyy Nº. 001/13</w:t>
      </w:r>
    </w:p>
    <w:p>
      <w:pPr>
        <w:jc w:val="both"/>
        <w:spacing w:after="240" w:before="240" w:line="360"/>
      </w:pPr>
      <w:r>
        <w:rPr>
          <w:lang w:val="pt-BR"/>
          <w:rFonts w:ascii="Arial" w:hAnsi="Arial" w:cs="Arial" w:eastAsia="Arial"/>
          <w:sz w:val="22"/>
          <w:szCs w:val="22"/>
        </w:rPr>
        <w:tab/>
      </w:r>
      <w:r>
        <w:t>Data início: 02/01/2019</w:t>
      </w:r>
    </w:p>
    <w:p>
      <w:pPr>
        <w:jc w:val="both"/>
        <w:spacing w:after="240" w:before="240" w:line="360"/>
      </w:pPr>
      <w:r>
        <w:rPr>
          <w:lang w:val="pt-BR"/>
          <w:rFonts w:ascii="Arial" w:hAnsi="Arial" w:cs="Arial" w:eastAsia="Arial"/>
          <w:sz w:val="22"/>
          <w:szCs w:val="22"/>
        </w:rPr>
        <w:tab/>
      </w:r>
      <w:r>
        <w:t>Data término: 31/12/2019</w:t>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rPr>
          <w:b/>
        </w:rPr>
        <w:t>Número do Convênio Empresa/Instituição:</w:t>
      </w:r>
      <w:r>
        <w:t xml:space="preserve"> </w:t>
      </w:r>
      <w:r>
        <w:t>VIGÉSIMO TERCEIRO TERMO ADITIVO AO CONVÊNIO DE COOPERAÇÃO TÉCNICA E CIENTÍFICA ENTRE FIT X yyyy Nº. 001/13</w:t>
      </w:r>
    </w:p>
    <w:p>
      <w:pPr>
        <w:jc w:val="both"/>
        <w:spacing w:after="240" w:before="240" w:line="360"/>
      </w:pPr>
      <w:r>
        <w:rPr>
          <w:lang w:val="pt-BR"/>
          <w:rFonts w:ascii="Arial" w:hAnsi="Arial" w:cs="Arial" w:eastAsia="Arial"/>
          <w:sz w:val="22"/>
          <w:szCs w:val="22"/>
        </w:rPr>
        <w:tab/>
      </w:r>
      <w:r>
        <w:t>Data início: 02/01/2019</w:t>
      </w:r>
    </w:p>
    <w:p>
      <w:pPr>
        <w:jc w:val="both"/>
        <w:spacing w:after="240" w:before="240" w:line="360"/>
      </w:pPr>
      <w:r>
        <w:rPr>
          <w:lang w:val="pt-BR"/>
          <w:rFonts w:ascii="Arial" w:hAnsi="Arial" w:cs="Arial" w:eastAsia="Arial"/>
          <w:sz w:val="22"/>
          <w:szCs w:val="22"/>
        </w:rPr>
        <w:tab/>
      </w:r>
      <w:r>
        <w:t>Data término: 31/12/2019</w:t>
      </w:r>
    </w:p>
    <w:p>
      <w:pPr>
        <w:jc w:val="both"/>
        <w:spacing w:after="240" w:before="240" w:line="360"/>
      </w:pPr>
      <w:r>
        <w:rPr>
          <w:lang w:val="pt-BR"/>
          <w:rFonts w:ascii="Arial" w:hAnsi="Arial" w:cs="Arial" w:eastAsia="Arial"/>
          <w:sz w:val="22"/>
          <w:szCs w:val="22"/>
        </w:rPr>
        <w:tab/>
      </w:r>
    </w:p>
    <w:p>
      <w:pPr>
        <w:jc w:val="both"/>
        <w:spacing w:after="240" w:before="240" w:line="360"/>
      </w:pPr>
      <w:r>
        <w:rPr>
          <w:b/>
        </w:rPr>
        <w:t>6 - PERÍODO DE EXECUÇÃO TOTAL:</w:t>
      </w:r>
    </w:p>
    <w:p>
      <w:pPr>
        <w:jc w:val="both"/>
        <w:spacing w:after="240" w:before="240" w:line="360"/>
      </w:pPr>
      <w:r>
        <w:rPr>
          <w:lang w:val="pt-BR"/>
          <w:rFonts w:ascii="Arial" w:hAnsi="Arial" w:cs="Arial" w:eastAsia="Arial"/>
          <w:sz w:val="22"/>
          <w:szCs w:val="22"/>
        </w:rPr>
        <w:tab/>
      </w:r>
      <w:r>
        <w:t>02/01/2019 a 31/12/2020</w:t>
      </w:r>
    </w:p>
    <w:p>
      <w:pPr>
        <w:jc w:val="both"/>
        <w:spacing w:after="240" w:before="240" w:line="360"/>
      </w:pPr>
      <w:r>
        <w:rPr>
          <w:b/>
        </w:rPr>
        <w:t>7 - PERÍODO DE EXECUÇÃO NO ANO BASE:</w:t>
      </w:r>
    </w:p>
    <w:p>
      <w:pPr>
        <w:jc w:val="both"/>
        <w:spacing w:after="240" w:before="240" w:line="360"/>
      </w:pPr>
      <w:r>
        <w:rPr>
          <w:lang w:val="pt-BR"/>
          <w:rFonts w:ascii="Arial" w:hAnsi="Arial" w:cs="Arial" w:eastAsia="Arial"/>
          <w:sz w:val="22"/>
          <w:szCs w:val="22"/>
        </w:rPr>
        <w:tab/>
      </w:r>
      <w:r>
        <w:t>02/01/2020 a 31/12/2020</w:t>
      </w:r>
    </w:p>
    <w:p>
      <w:pPr>
        <w:jc w:val="both"/>
        <w:spacing w:after="240" w:before="240" w:line="360"/>
      </w:pPr>
      <w:r>
        <w:rPr>
          <w:b/>
        </w:rPr>
        <w:t>8 - UF DE EXECUÇÃO DO PROJETO:</w:t>
      </w:r>
    </w:p>
    <w:p>
      <w:pPr>
        <w:jc w:val="both"/>
        <w:spacing w:after="240" w:before="240" w:line="360"/>
      </w:pPr>
      <w:r>
        <w:rPr>
          <w:lang w:val="pt-BR"/>
          <w:rFonts w:ascii="Arial" w:hAnsi="Arial" w:cs="Arial" w:eastAsia="Arial"/>
          <w:sz w:val="22"/>
          <w:szCs w:val="22"/>
        </w:rPr>
        <w:tab/>
      </w:r>
      <w:r>
        <w:t>SP</w:t>
      </w:r>
    </w:p>
    <w:p>
      <w:pPr>
        <w:jc w:val="both"/>
        <w:spacing w:after="240" w:before="240" w:line="360"/>
      </w:pPr>
      <w:r>
        <w:rPr>
          <w:b/>
        </w:rPr>
        <w:t>9 - TIPO DE PROJETO:</w:t>
      </w:r>
    </w:p>
    <w:tbl>
      <w:tblPr>
        <w:tblStyle w:val="TableGrid"/>
        <w:tblW w:w="5005" w:type="dxa"/>
        <w:tblLayout w:type="fixed"/>
        <w:tblLook w:val="04A0"/>
        <w:jc w:val="left"/>
      </w:tblPr>
      <w:tblGrid>
        <w:gridCol w:w="455"/>
        <w:gridCol w:w="4550"/>
      </w:tblGrid>
      <w:tr>
        <w:tc>
          <w:tcPr/>
          <w:p>
            <w:pPr/>
          </w:p>
        </w:tc>
        <w:tc>
          <w:tcPr>
            <w:tcBorders>
              <w:bottom w:val="none" w:sz="2" w:space="0" w:color="FFFFFF"/>
              <w:top w:val="none" w:sz="2" w:space="0" w:color="FFFFFF"/>
              <w:right w:val="none" w:sz="2" w:space="0" w:color="FFFFFF"/>
            </w:tcBorders>
          </w:tcPr>
          <w:p>
            <w:pPr/>
            <w:r>
              <w:t>Capacitação e Treinamento</w:t>
            </w:r>
          </w:p>
        </w:tc>
      </w:tr>
      <w:tr>
        <w:tc>
          <w:tcPr/>
          <w:p>
            <w:pPr/>
          </w:p>
        </w:tc>
        <w:tc>
          <w:tcPr>
            <w:tcBorders>
              <w:bottom w:val="none" w:sz="2" w:space="0" w:color="FFFFFF"/>
              <w:top w:val="none" w:sz="2" w:space="0" w:color="FFFFFF"/>
              <w:right w:val="none" w:sz="2" w:space="0" w:color="FFFFFF"/>
            </w:tcBorders>
          </w:tcPr>
          <w:p>
            <w:pPr/>
            <w:r>
              <w:t>Componente Microeletrônico</w:t>
            </w:r>
          </w:p>
        </w:tc>
      </w:tr>
      <w:tr>
        <w:tc>
          <w:tcPr/>
          <w:p>
            <w:pPr/>
          </w:p>
        </w:tc>
        <w:tc>
          <w:tcPr>
            <w:tcBorders>
              <w:bottom w:val="none" w:sz="2" w:space="0" w:color="FFFFFF"/>
              <w:top w:val="none" w:sz="2" w:space="0" w:color="FFFFFF"/>
              <w:right w:val="none" w:sz="2" w:space="0" w:color="FFFFFF"/>
            </w:tcBorders>
          </w:tcPr>
          <w:p>
            <w:pPr/>
            <w:r>
              <w:t>Dispositivos</w:t>
            </w:r>
          </w:p>
        </w:tc>
      </w:tr>
      <w:tr>
        <w:tc>
          <w:tcPr/>
          <w:p>
            <w:pPr/>
          </w:p>
        </w:tc>
        <w:tc>
          <w:tcPr>
            <w:tcBorders>
              <w:bottom w:val="none" w:sz="2" w:space="0" w:color="FFFFFF"/>
              <w:top w:val="none" w:sz="2" w:space="0" w:color="FFFFFF"/>
              <w:right w:val="none" w:sz="2" w:space="0" w:color="FFFFFF"/>
            </w:tcBorders>
          </w:tcPr>
          <w:p>
            <w:pPr/>
            <w:r>
              <w:t>Ensaios e Testes</w:t>
            </w:r>
          </w:p>
        </w:tc>
      </w:tr>
      <w:tr>
        <w:tc>
          <w:tcPr/>
          <w:p>
            <w:pPr/>
          </w:p>
        </w:tc>
        <w:tc>
          <w:tcPr>
            <w:tcBorders>
              <w:bottom w:val="none" w:sz="2" w:space="0" w:color="FFFFFF"/>
              <w:top w:val="none" w:sz="2" w:space="0" w:color="FFFFFF"/>
              <w:right w:val="none" w:sz="2" w:space="0" w:color="FFFFFF"/>
            </w:tcBorders>
          </w:tcPr>
          <w:p>
            <w:pPr/>
            <w:r>
              <w:t>Equipamento(Hardware)</w:t>
            </w:r>
          </w:p>
        </w:tc>
      </w:tr>
      <w:tr>
        <w:tc>
          <w:tcPr/>
          <w:p>
            <w:pPr/>
          </w:p>
        </w:tc>
        <w:tc>
          <w:tcPr>
            <w:tcBorders>
              <w:bottom w:val="none" w:sz="2" w:space="0" w:color="FFFFFF"/>
              <w:top w:val="none" w:sz="2" w:space="0" w:color="FFFFFF"/>
              <w:right w:val="none" w:sz="2" w:space="0" w:color="FFFFFF"/>
            </w:tcBorders>
          </w:tcPr>
          <w:p>
            <w:pPr/>
            <w:r>
              <w:t>Estudos e Metodologias</w:t>
            </w:r>
          </w:p>
        </w:tc>
      </w:tr>
      <w:tr>
        <w:tc>
          <w:tcPr/>
          <w:p>
            <w:pPr/>
          </w:p>
        </w:tc>
        <w:tc>
          <w:tcPr>
            <w:tcBorders>
              <w:bottom w:val="none" w:sz="2" w:space="0" w:color="FFFFFF"/>
              <w:top w:val="none" w:sz="2" w:space="0" w:color="FFFFFF"/>
              <w:right w:val="none" w:sz="2" w:space="0" w:color="FFFFFF"/>
            </w:tcBorders>
          </w:tcPr>
          <w:p>
            <w:pPr/>
            <w:r>
              <w:t>Hardware com software embarcado</w:t>
            </w:r>
          </w:p>
        </w:tc>
      </w:tr>
      <w:tr>
        <w:tc>
          <w:tcPr/>
          <w:p>
            <w:pPr/>
          </w:p>
        </w:tc>
        <w:tc>
          <w:tcPr>
            <w:tcBorders>
              <w:bottom w:val="none" w:sz="2" w:space="0" w:color="FFFFFF"/>
              <w:top w:val="none" w:sz="2" w:space="0" w:color="FFFFFF"/>
              <w:right w:val="none" w:sz="2" w:space="0" w:color="FFFFFF"/>
            </w:tcBorders>
          </w:tcPr>
          <w:p>
            <w:pPr/>
            <w:r>
              <w:t>Integração de sistemas</w:t>
            </w:r>
          </w:p>
        </w:tc>
      </w:tr>
      <w:tr>
        <w:tc>
          <w:tcPr/>
          <w:p>
            <w:pPr/>
          </w:p>
        </w:tc>
        <w:tc>
          <w:tcPr>
            <w:tcBorders>
              <w:bottom w:val="none" w:sz="2" w:space="0" w:color="FFFFFF"/>
              <w:top w:val="none" w:sz="2" w:space="0" w:color="FFFFFF"/>
              <w:right w:val="none" w:sz="2" w:space="0" w:color="FFFFFF"/>
            </w:tcBorders>
          </w:tcPr>
          <w:p>
            <w:pPr/>
            <w:r>
              <w:t>Intercâmbio científico</w:t>
            </w:r>
          </w:p>
        </w:tc>
      </w:tr>
      <w:tr>
        <w:tc>
          <w:tcPr/>
          <w:p>
            <w:pPr/>
          </w:p>
        </w:tc>
        <w:tc>
          <w:tcPr>
            <w:tcBorders>
              <w:bottom w:val="none" w:sz="2" w:space="0" w:color="FFFFFF"/>
              <w:top w:val="none" w:sz="2" w:space="0" w:color="FFFFFF"/>
              <w:right w:val="none" w:sz="2" w:space="0" w:color="FFFFFF"/>
            </w:tcBorders>
          </w:tcPr>
          <w:p>
            <w:pPr/>
            <w:r>
              <w:t>Laboratório de P&amp;D</w:t>
            </w:r>
          </w:p>
        </w:tc>
      </w:tr>
      <w:tr>
        <w:tc>
          <w:tcPr/>
          <w:p>
            <w:pPr/>
          </w:p>
        </w:tc>
        <w:tc>
          <w:tcPr>
            <w:tcBorders>
              <w:bottom w:val="none" w:sz="2" w:space="0" w:color="FFFFFF"/>
              <w:top w:val="none" w:sz="2" w:space="0" w:color="FFFFFF"/>
              <w:right w:val="none" w:sz="2" w:space="0" w:color="FFFFFF"/>
            </w:tcBorders>
          </w:tcPr>
          <w:p>
            <w:pPr/>
            <w:r>
              <w:t>Metodologia</w:t>
            </w:r>
          </w:p>
        </w:tc>
      </w:tr>
      <w:tr>
        <w:tc>
          <w:tcPr/>
          <w:p>
            <w:pPr/>
          </w:p>
        </w:tc>
        <w:tc>
          <w:tcPr>
            <w:tcBorders>
              <w:bottom w:val="none" w:sz="2" w:space="0" w:color="FFFFFF"/>
              <w:top w:val="none" w:sz="2" w:space="0" w:color="FFFFFF"/>
              <w:right w:val="none" w:sz="2" w:space="0" w:color="FFFFFF"/>
            </w:tcBorders>
          </w:tcPr>
          <w:p>
            <w:pPr/>
            <w:r>
              <w:t xml:space="preserve">Outros(especifique): </w:t>
            </w:r>
          </w:p>
        </w:tc>
      </w:tr>
      <w:tr>
        <w:tc>
          <w:tcPr/>
          <w:p>
            <w:pPr/>
          </w:p>
        </w:tc>
        <w:tc>
          <w:tcPr>
            <w:tcBorders>
              <w:bottom w:val="none" w:sz="2" w:space="0" w:color="FFFFFF"/>
              <w:top w:val="none" w:sz="2" w:space="0" w:color="FFFFFF"/>
              <w:right w:val="none" w:sz="2" w:space="0" w:color="FFFFFF"/>
            </w:tcBorders>
          </w:tcPr>
          <w:p>
            <w:pPr/>
            <w:r>
              <w:t>Placa de Circuito</w:t>
            </w:r>
          </w:p>
        </w:tc>
      </w:tr>
      <w:tr>
        <w:tc>
          <w:tcPr/>
          <w:p>
            <w:pPr/>
          </w:p>
        </w:tc>
        <w:tc>
          <w:tcPr>
            <w:tcBorders>
              <w:bottom w:val="none" w:sz="2" w:space="0" w:color="FFFFFF"/>
              <w:top w:val="none" w:sz="2" w:space="0" w:color="FFFFFF"/>
              <w:right w:val="none" w:sz="2" w:space="0" w:color="FFFFFF"/>
            </w:tcBorders>
          </w:tcPr>
          <w:p>
            <w:pPr/>
            <w:r>
              <w:t>Processo Produtivo</w:t>
            </w:r>
          </w:p>
        </w:tc>
      </w:tr>
      <w:tr>
        <w:tc>
          <w:tcPr/>
          <w:p>
            <w:pPr/>
          </w:p>
        </w:tc>
        <w:tc>
          <w:tcPr>
            <w:tcBorders>
              <w:bottom w:val="none" w:sz="2" w:space="0" w:color="FFFFFF"/>
              <w:top w:val="none" w:sz="2" w:space="0" w:color="FFFFFF"/>
              <w:right w:val="none" w:sz="2" w:space="0" w:color="FFFFFF"/>
            </w:tcBorders>
          </w:tcPr>
          <w:p>
            <w:pPr/>
            <w:r>
              <w:t>Serviço Tecnológico</w:t>
            </w:r>
          </w:p>
        </w:tc>
      </w:tr>
      <w:tr>
        <w:tc>
          <w:tcPr/>
          <w:p>
            <w:pPr/>
            <w:r>
              <w:t>X</w:t>
            </w:r>
          </w:p>
        </w:tc>
        <w:tc>
          <w:tcPr>
            <w:tcBorders>
              <w:bottom w:val="none" w:sz="2" w:space="0" w:color="FFFFFF"/>
              <w:top w:val="none" w:sz="2" w:space="0" w:color="FFFFFF"/>
              <w:right w:val="none" w:sz="2" w:space="0" w:color="FFFFFF"/>
            </w:tcBorders>
          </w:tcPr>
          <w:p>
            <w:pPr/>
            <w:r>
              <w:t>Software, Aplicativo</w:t>
            </w:r>
          </w:p>
        </w:tc>
      </w:tr>
      <w:tr>
        <w:tc>
          <w:tcPr/>
          <w:p>
            <w:pPr/>
          </w:p>
        </w:tc>
        <w:tc>
          <w:tcPr>
            <w:tcBorders>
              <w:bottom w:val="none" w:sz="2" w:space="0" w:color="FFFFFF"/>
              <w:top w:val="none" w:sz="2" w:space="0" w:color="FFFFFF"/>
              <w:right w:val="none" w:sz="2" w:space="0" w:color="FFFFFF"/>
            </w:tcBorders>
          </w:tcPr>
          <w:p>
            <w:pPr/>
            <w:r>
              <w:t>Software, Componente</w:t>
            </w:r>
          </w:p>
        </w:tc>
      </w:tr>
      <w:tr>
        <w:tc>
          <w:tcPr/>
          <w:p>
            <w:pPr/>
          </w:p>
        </w:tc>
        <w:tc>
          <w:tcPr>
            <w:tcBorders>
              <w:bottom w:val="none" w:sz="2" w:space="0" w:color="FFFFFF"/>
              <w:top w:val="none" w:sz="2" w:space="0" w:color="FFFFFF"/>
              <w:right w:val="none" w:sz="2" w:space="0" w:color="FFFFFF"/>
            </w:tcBorders>
          </w:tcPr>
          <w:p>
            <w:pPr/>
            <w:r>
              <w:t>Software, Embarcado</w:t>
            </w:r>
          </w:p>
        </w:tc>
      </w:tr>
      <w:tr>
        <w:tc>
          <w:tcPr/>
          <w:p>
            <w:pPr/>
          </w:p>
        </w:tc>
        <w:tc>
          <w:tcPr>
            <w:tcBorders>
              <w:bottom w:val="none" w:sz="2" w:space="0" w:color="FFFFFF"/>
              <w:top w:val="none" w:sz="2" w:space="0" w:color="FFFFFF"/>
              <w:right w:val="none" w:sz="2" w:space="0" w:color="FFFFFF"/>
            </w:tcBorders>
          </w:tcPr>
          <w:p>
            <w:pPr/>
            <w:r>
              <w:t>Software, Outro</w:t>
            </w:r>
          </w:p>
        </w:tc>
      </w:tr>
    </w:tbl>
    <w:p>
      <w:pPr>
        <w:jc w:val="both"/>
        <w:spacing w:after="240" w:before="240" w:line="360"/>
      </w:pPr>
      <w:r>
        <w:rPr>
          <w:b/>
        </w:rPr>
        <w:t>10 - PROJETO PARA CUMPRIR TROCA DE PPB POR P, D &amp; I?</w:t>
      </w:r>
    </w:p>
    <w:tbl>
      <w:tblPr>
        <w:tblStyle w:val="TableGrid"/>
        <w:tblW w:w="5005" w:type="dxa"/>
        <w:tblLayout w:type="fixed"/>
        <w:tblLook w:val="04A0"/>
        <w:jc w:val="left"/>
      </w:tblPr>
      <w:tblGrid>
        <w:gridCol w:w="455"/>
        <w:gridCol w:w="4550"/>
      </w:tblGrid>
      <w:tr>
        <w:tc>
          <w:tcPr/>
          <w:p>
            <w:pPr/>
            <w:r>
              <w:t>X</w:t>
            </w:r>
          </w:p>
        </w:tc>
        <w:tc>
          <w:tcPr>
            <w:tcBorders>
              <w:bottom w:val="none" w:sz="2" w:space="0" w:color="FFFFFF"/>
              <w:top w:val="none" w:sz="2" w:space="0" w:color="FFFFFF"/>
              <w:right w:val="none" w:sz="2" w:space="0" w:color="FFFFFF"/>
            </w:tcBorders>
          </w:tcPr>
          <w:p>
            <w:pPr/>
            <w:r>
              <w:t>Sim</w:t>
            </w:r>
          </w:p>
        </w:tc>
      </w:tr>
      <w:tr>
        <w:tc>
          <w:tcPr/>
          <w:p>
            <w:pPr/>
          </w:p>
        </w:tc>
        <w:tc>
          <w:tcPr>
            <w:tcBorders>
              <w:bottom w:val="none" w:sz="2" w:space="0" w:color="FFFFFF"/>
              <w:top w:val="none" w:sz="2" w:space="0" w:color="FFFFFF"/>
              <w:right w:val="none" w:sz="2" w:space="0" w:color="FFFFFF"/>
            </w:tcBorders>
          </w:tcPr>
          <w:p>
            <w:pPr/>
            <w:r>
              <w:t>Não</w:t>
            </w:r>
          </w:p>
        </w:tc>
      </w:tr>
    </w:tbl>
    <w:p>
      <w:pPr>
        <w:jc w:val="both"/>
        <w:spacing w:after="240" w:before="240" w:line="360"/>
      </w:pPr>
      <w:r>
        <w:rPr>
          <w:b/>
        </w:rPr>
        <w:t>11 - RESPONSÁVEL PELO PROJETO:</w:t>
      </w:r>
    </w:p>
    <w:p>
      <w:pPr>
        <w:jc w:val="both"/>
        <w:spacing w:after="240" w:before="240" w:line="360"/>
      </w:pPr>
      <w:r>
        <w:rPr>
          <w:lang w:val="pt-BR"/>
          <w:rFonts w:ascii="Arial" w:hAnsi="Arial" w:cs="Arial" w:eastAsia="Arial"/>
          <w:sz w:val="22"/>
          <w:szCs w:val="22"/>
        </w:rPr>
        <w:tab/>
      </w:r>
      <w:r>
        <w:rPr>
          <w:b/>
        </w:rPr>
        <w:t>NOME COMPLETO:</w:t>
      </w:r>
      <w:r>
        <w:t xml:space="preserve"> </w:t>
      </w:r>
      <w:r>
        <w:t>RODRIGO DE TOLEDO CAROPRESO</w:t>
      </w:r>
    </w:p>
    <w:p>
      <w:pPr>
        <w:jc w:val="both"/>
        <w:spacing w:after="240" w:before="240" w:line="360"/>
      </w:pPr>
      <w:r>
        <w:rPr>
          <w:lang w:val="pt-BR"/>
          <w:rFonts w:ascii="Arial" w:hAnsi="Arial" w:cs="Arial" w:eastAsia="Arial"/>
          <w:sz w:val="22"/>
          <w:szCs w:val="22"/>
        </w:rPr>
        <w:tab/>
      </w:r>
      <w:r>
        <w:rPr>
          <w:b/>
        </w:rPr>
        <w:t>CPF:</w:t>
      </w:r>
      <w:r>
        <w:t xml:space="preserve"> </w:t>
      </w:r>
      <w:r>
        <w:t>123.456.789-10</w:t>
      </w:r>
    </w:p>
    <w:p>
      <w:pPr>
        <w:jc w:val="both"/>
        <w:spacing w:after="240" w:before="240" w:line="360"/>
      </w:pPr>
      <w:r>
        <w:rPr>
          <w:lang w:val="pt-BR"/>
          <w:rFonts w:ascii="Arial" w:hAnsi="Arial" w:cs="Arial" w:eastAsia="Arial"/>
          <w:sz w:val="22"/>
          <w:szCs w:val="22"/>
        </w:rPr>
        <w:tab/>
      </w:r>
      <w:r>
        <w:rPr>
          <w:b/>
        </w:rPr>
        <w:t>TELEFONE:</w:t>
      </w:r>
      <w:r>
        <w:t xml:space="preserve"> </w:t>
      </w:r>
      <w:r>
        <w:t>(55) 11 9999-8888</w:t>
      </w:r>
    </w:p>
    <w:p>
      <w:pPr>
        <w:jc w:val="both"/>
        <w:spacing w:after="240" w:before="240" w:line="360"/>
      </w:pPr>
      <w:r>
        <w:rPr>
          <w:lang w:val="pt-BR"/>
          <w:rFonts w:ascii="Arial" w:hAnsi="Arial" w:cs="Arial" w:eastAsia="Arial"/>
          <w:sz w:val="22"/>
          <w:szCs w:val="22"/>
        </w:rPr>
        <w:tab/>
      </w:r>
      <w:r>
        <w:rPr>
          <w:b/>
        </w:rPr>
        <w:t>E-MAIL:</w:t>
      </w:r>
      <w:r>
        <w:t xml:space="preserve"> </w:t>
      </w:r>
      <w:r>
        <w:t>caropreso@somewhere.com</w:t>
      </w:r>
    </w:p>
    <w:p>
      <w:pPr>
        <w:jc w:val="both"/>
        <w:spacing w:after="240" w:before="240" w:line="360"/>
      </w:pPr>
      <w:r>
        <w:rPr>
          <w:b/>
        </w:rPr>
        <w:t>12 - ALCANCE DO PROJETO:</w:t>
      </w:r>
    </w:p>
    <w:p>
      <w:pPr>
        <w:jc w:val="both"/>
        <w:spacing w:after="240" w:before="240" w:line="360"/>
      </w:pPr>
      <w:r>
        <w:rPr>
          <w:lang w:val="pt-BR"/>
          <w:rFonts w:ascii="Arial" w:hAnsi="Arial" w:cs="Arial" w:eastAsia="Arial"/>
          <w:sz w:val="22"/>
          <w:szCs w:val="22"/>
        </w:rPr>
        <w:tab/>
      </w:r>
      <w:r>
        <w:t>Pode selecionar mais de uma opção:</w:t>
      </w:r>
    </w:p>
    <w:tbl>
      <w:tblPr>
        <w:tblStyle w:val="TableGrid"/>
        <w:tblW w:w="5005" w:type="dxa"/>
        <w:tblLayout w:type="fixed"/>
        <w:tblLook w:val="04A0"/>
        <w:jc w:val="left"/>
      </w:tblPr>
      <w:tblGrid>
        <w:gridCol w:w="455"/>
        <w:gridCol w:w="4550"/>
      </w:tblGrid>
      <w:tr>
        <w:tc>
          <w:tcPr/>
          <w:p>
            <w:pPr/>
            <w:r>
              <w:t>X</w:t>
            </w:r>
          </w:p>
        </w:tc>
        <w:tc>
          <w:tcPr>
            <w:tcBorders>
              <w:bottom w:val="none" w:sz="2" w:space="0" w:color="FFFFFF"/>
              <w:top w:val="none" w:sz="2" w:space="0" w:color="FFFFFF"/>
              <w:right w:val="none" w:sz="2" w:space="0" w:color="FFFFFF"/>
            </w:tcBorders>
          </w:tcPr>
          <w:p>
            <w:pPr/>
            <w:r>
              <w:t>Na Instituição</w:t>
            </w:r>
          </w:p>
        </w:tc>
      </w:tr>
      <w:tr>
        <w:tc>
          <w:tcPr/>
          <w:p>
            <w:pPr/>
            <w:r>
              <w:t>X</w:t>
            </w:r>
          </w:p>
        </w:tc>
        <w:tc>
          <w:tcPr>
            <w:tcBorders>
              <w:bottom w:val="none" w:sz="2" w:space="0" w:color="FFFFFF"/>
              <w:top w:val="none" w:sz="2" w:space="0" w:color="FFFFFF"/>
              <w:right w:val="none" w:sz="2" w:space="0" w:color="FFFFFF"/>
            </w:tcBorders>
          </w:tcPr>
          <w:p>
            <w:pPr/>
            <w:r>
              <w:t>Na Empresa</w:t>
            </w:r>
          </w:p>
        </w:tc>
      </w:tr>
      <w:tr>
        <w:tc>
          <w:tcPr/>
          <w:p>
            <w:pPr/>
            <w:r>
              <w:t>X</w:t>
            </w:r>
          </w:p>
        </w:tc>
        <w:tc>
          <w:tcPr>
            <w:tcBorders>
              <w:bottom w:val="none" w:sz="2" w:space="0" w:color="FFFFFF"/>
              <w:top w:val="none" w:sz="2" w:space="0" w:color="FFFFFF"/>
              <w:right w:val="none" w:sz="2" w:space="0" w:color="FFFFFF"/>
            </w:tcBorders>
          </w:tcPr>
          <w:p>
            <w:pPr/>
            <w:r>
              <w:t>No Mercado Interno</w:t>
            </w:r>
          </w:p>
        </w:tc>
      </w:tr>
      <w:tr>
        <w:tc>
          <w:tcPr/>
          <w:p>
            <w:pPr/>
          </w:p>
        </w:tc>
        <w:tc>
          <w:tcPr>
            <w:tcBorders>
              <w:bottom w:val="none" w:sz="2" w:space="0" w:color="FFFFFF"/>
              <w:top w:val="none" w:sz="2" w:space="0" w:color="FFFFFF"/>
              <w:right w:val="none" w:sz="2" w:space="0" w:color="FFFFFF"/>
            </w:tcBorders>
          </w:tcPr>
          <w:p>
            <w:pPr/>
            <w:r>
              <w:t>Exportação</w:t>
            </w:r>
          </w:p>
        </w:tc>
      </w:tr>
      <w:tr>
        <w:tc>
          <w:tcPr/>
          <w:p>
            <w:pPr/>
            <w:r>
              <w:t>X</w:t>
            </w:r>
          </w:p>
        </w:tc>
        <w:tc>
          <w:tcPr>
            <w:tcBorders>
              <w:bottom w:val="none" w:sz="2" w:space="0" w:color="FFFFFF"/>
              <w:top w:val="none" w:sz="2" w:space="0" w:color="FFFFFF"/>
              <w:right w:val="none" w:sz="2" w:space="0" w:color="FFFFFF"/>
            </w:tcBorders>
          </w:tcPr>
          <w:p>
            <w:pPr/>
            <w:r>
              <w:t>Uso em Empresa do Grupo no Exterior</w:t>
            </w:r>
          </w:p>
        </w:tc>
      </w:tr>
      <w:tr>
        <w:tc>
          <w:tcPr/>
          <w:p>
            <w:pPr/>
          </w:p>
        </w:tc>
        <w:tc>
          <w:tcPr>
            <w:tcBorders>
              <w:bottom w:val="none" w:sz="2" w:space="0" w:color="FFFFFF"/>
              <w:top w:val="none" w:sz="2" w:space="0" w:color="FFFFFF"/>
              <w:right w:val="none" w:sz="2" w:space="0" w:color="FFFFFF"/>
            </w:tcBorders>
          </w:tcPr>
          <w:p>
            <w:pPr/>
            <w:r>
              <w:t>Redução de Importações</w:t>
            </w:r>
          </w:p>
        </w:tc>
      </w:tr>
    </w:tbl>
    <w:p>
      <w:pPr>
        <w:jc w:val="both"/>
        <w:spacing w:after="240" w:before="240" w:line="360"/>
      </w:pPr>
      <w:r>
        <w:rPr>
          <w:b/>
        </w:rPr>
        <w:t>13 - GRAU DE INOVAÇÃO:</w:t>
      </w:r>
    </w:p>
    <w:p>
      <w:pPr>
        <w:jc w:val="both"/>
        <w:spacing w:after="240" w:before="240" w:line="360"/>
      </w:pPr>
      <w:r>
        <w:rPr>
          <w:lang w:val="pt-BR"/>
          <w:rFonts w:ascii="Arial" w:hAnsi="Arial" w:cs="Arial" w:eastAsia="Arial"/>
          <w:sz w:val="22"/>
          <w:szCs w:val="22"/>
        </w:rPr>
        <w:tab/>
      </w:r>
      <w:r>
        <w:rPr>
          <w:b/>
        </w:rPr>
        <w:t>ABRANGÊNCIA</w:t>
      </w:r>
    </w:p>
    <w:tbl>
      <w:tblPr>
        <w:tblStyle w:val="TableGrid"/>
        <w:tblW w:w="7280" w:type="dxa"/>
        <w:tblLayout w:type="fixed"/>
        <w:tblLook w:val="04A0"/>
        <w:jc w:val="left"/>
      </w:tblPr>
      <w:tblGrid>
        <w:gridCol w:w="455"/>
        <w:gridCol w:w="6825"/>
      </w:tblGrid>
      <w:tr>
        <w:tc>
          <w:tcPr/>
          <w:p>
            <w:pPr/>
            <w:r>
              <w:t>X</w:t>
            </w:r>
          </w:p>
        </w:tc>
        <w:tc>
          <w:tcPr>
            <w:tcBorders>
              <w:bottom w:val="none" w:sz="2" w:space="0" w:color="FFFFFF"/>
              <w:top w:val="none" w:sz="2" w:space="0" w:color="FFFFFF"/>
              <w:right w:val="none" w:sz="2" w:space="0" w:color="FFFFFF"/>
            </w:tcBorders>
          </w:tcPr>
          <w:p>
            <w:pPr/>
            <w:r>
              <w:t>Novo para a empresa, mas existente no mercado nacional</w:t>
            </w:r>
          </w:p>
        </w:tc>
      </w:tr>
      <w:tr>
        <w:tc>
          <w:tcPr/>
          <w:p>
            <w:pPr/>
          </w:p>
        </w:tc>
        <w:tc>
          <w:tcPr>
            <w:tcBorders>
              <w:bottom w:val="none" w:sz="2" w:space="0" w:color="FFFFFF"/>
              <w:top w:val="none" w:sz="2" w:space="0" w:color="FFFFFF"/>
              <w:right w:val="none" w:sz="2" w:space="0" w:color="FFFFFF"/>
            </w:tcBorders>
          </w:tcPr>
          <w:p>
            <w:pPr/>
            <w:r>
              <w:t>Novo no mercado nacional, mas já existente no mercado mundial</w:t>
            </w:r>
          </w:p>
        </w:tc>
      </w:tr>
      <w:tr>
        <w:tc>
          <w:tcPr/>
          <w:p>
            <w:pPr/>
          </w:p>
        </w:tc>
        <w:tc>
          <w:tcPr>
            <w:tcBorders>
              <w:bottom w:val="none" w:sz="2" w:space="0" w:color="FFFFFF"/>
              <w:top w:val="none" w:sz="2" w:space="0" w:color="FFFFFF"/>
              <w:right w:val="none" w:sz="2" w:space="0" w:color="FFFFFF"/>
            </w:tcBorders>
          </w:tcPr>
          <w:p>
            <w:pPr/>
            <w:r>
              <w:t>Novo no mercado mundial</w:t>
            </w:r>
          </w:p>
        </w:tc>
      </w:tr>
    </w:tbl>
    <w:p>
      <w:pPr>
        <w:jc w:val="both"/>
        <w:spacing w:after="240" w:before="240" w:line="360"/>
      </w:pPr>
      <w:r>
        <w:rPr>
          <w:lang w:val="pt-BR"/>
          <w:rFonts w:ascii="Arial" w:hAnsi="Arial" w:cs="Arial" w:eastAsia="Arial"/>
          <w:sz w:val="22"/>
          <w:szCs w:val="22"/>
        </w:rPr>
        <w:tab/>
      </w:r>
      <w:r>
        <w:rPr>
          <w:b/>
        </w:rPr>
        <w:t>DESENVOLVIMENTO</w:t>
      </w:r>
    </w:p>
    <w:tbl>
      <w:tblPr>
        <w:tblStyle w:val="TableGrid"/>
        <w:tblW w:w="5005" w:type="dxa"/>
        <w:tblLayout w:type="fixed"/>
        <w:tblLook w:val="04A0"/>
        <w:jc w:val="left"/>
      </w:tblPr>
      <w:tblGrid>
        <w:gridCol w:w="455"/>
        <w:gridCol w:w="4550"/>
      </w:tblGrid>
      <w:tr>
        <w:tc>
          <w:tcPr/>
          <w:p>
            <w:pPr/>
            <w:r>
              <w:t>X</w:t>
            </w:r>
          </w:p>
        </w:tc>
        <w:tc>
          <w:tcPr>
            <w:tcBorders>
              <w:bottom w:val="none" w:sz="2" w:space="0" w:color="FFFFFF"/>
              <w:top w:val="none" w:sz="2" w:space="0" w:color="FFFFFF"/>
              <w:right w:val="none" w:sz="2" w:space="0" w:color="FFFFFF"/>
            </w:tcBorders>
          </w:tcPr>
          <w:p>
            <w:pPr/>
            <w:r>
              <w:t>Aprimoramento a partir de algo existente</w:t>
            </w:r>
          </w:p>
        </w:tc>
      </w:tr>
      <w:tr>
        <w:tc>
          <w:tcPr/>
          <w:p>
            <w:pPr/>
          </w:p>
        </w:tc>
        <w:tc>
          <w:tcPr>
            <w:tcBorders>
              <w:bottom w:val="none" w:sz="2" w:space="0" w:color="FFFFFF"/>
              <w:top w:val="none" w:sz="2" w:space="0" w:color="FFFFFF"/>
              <w:right w:val="none" w:sz="2" w:space="0" w:color="FFFFFF"/>
            </w:tcBorders>
          </w:tcPr>
          <w:p>
            <w:pPr/>
            <w:r>
              <w:t>Desenvolvimento de algo novo</w:t>
            </w:r>
          </w:p>
        </w:tc>
      </w:tr>
    </w:tbl>
    <w:p>
      <w:pPr>
        <w:jc w:val="both"/>
        <w:spacing w:after="240" w:before="240" w:line="360"/>
      </w:pPr>
      <w:r>
        <w:rPr>
          <w:b/>
        </w:rPr>
        <w:t>14 - AREA DE APLICAÇÃO DO PROJETO:</w:t>
      </w:r>
    </w:p>
    <w:p>
      <w:pPr>
        <w:jc w:val="both"/>
        <w:spacing w:after="240" w:before="240" w:line="360"/>
      </w:pPr>
      <w:r>
        <w:rPr>
          <w:lang w:val="pt-BR"/>
          <w:rFonts w:ascii="Arial" w:hAnsi="Arial" w:cs="Arial" w:eastAsia="Arial"/>
          <w:sz w:val="22"/>
          <w:szCs w:val="22"/>
        </w:rPr>
        <w:tab/>
      </w:r>
      <w:r>
        <w:rPr>
          <w:b/>
        </w:rPr>
        <w:t>ATIVIDADE ECONÔMICA:</w:t>
      </w:r>
    </w:p>
    <w:p>
      <w:pPr>
        <w:jc w:val="both"/>
        <w:spacing w:after="240" w:before="240" w:line="360"/>
      </w:pPr>
      <w:r>
        <w:rPr>
          <w:lang w:val="pt-BR"/>
          <w:rFonts w:ascii="Arial" w:hAnsi="Arial" w:cs="Arial" w:eastAsia="Arial"/>
          <w:sz w:val="22"/>
          <w:szCs w:val="22"/>
        </w:rPr>
        <w:tab/>
      </w:r>
      <w:r>
        <w:t>TEM QUE DEFINIR QUE CÓDIGO VAI AQUI</w:t>
      </w:r>
    </w:p>
    <w:p>
      <w:pPr>
        <w:jc w:val="both"/>
        <w:spacing w:after="240" w:before="240" w:line="360"/>
      </w:pPr>
      <w:r>
        <w:rPr>
          <w:b/>
        </w:rPr>
        <w:t>15 - ESTE PROJETO GEROU PROPRIEDADE INTELECTUAL?</w:t>
      </w:r>
    </w:p>
    <w:tbl>
      <w:tblPr>
        <w:tblStyle w:val="TableGrid"/>
        <w:tblW w:w="5005" w:type="dxa"/>
        <w:tblLayout w:type="fixed"/>
        <w:tblLook w:val="04A0"/>
        <w:jc w:val="left"/>
      </w:tblPr>
      <w:tblGrid>
        <w:gridCol w:w="455"/>
        <w:gridCol w:w="4550"/>
      </w:tblGrid>
      <w:tr>
        <w:tc>
          <w:tcPr/>
          <w:p>
            <w:pPr/>
            <w:r>
              <w:t>X</w:t>
            </w:r>
          </w:p>
        </w:tc>
        <w:tc>
          <w:tcPr>
            <w:tcBorders>
              <w:bottom w:val="none" w:sz="2" w:space="0" w:color="FFFFFF"/>
              <w:top w:val="none" w:sz="2" w:space="0" w:color="FFFFFF"/>
              <w:right w:val="none" w:sz="2" w:space="0" w:color="FFFFFF"/>
            </w:tcBorders>
          </w:tcPr>
          <w:p>
            <w:pPr/>
            <w:r>
              <w:t>Sim</w:t>
            </w:r>
          </w:p>
        </w:tc>
      </w:tr>
      <w:tr>
        <w:tc>
          <w:tcPr/>
          <w:p>
            <w:pPr/>
          </w:p>
        </w:tc>
        <w:tc>
          <w:tcPr>
            <w:tcBorders>
              <w:bottom w:val="none" w:sz="2" w:space="0" w:color="FFFFFF"/>
              <w:top w:val="none" w:sz="2" w:space="0" w:color="FFFFFF"/>
              <w:right w:val="none" w:sz="2" w:space="0" w:color="FFFFFF"/>
            </w:tcBorders>
          </w:tcPr>
          <w:p>
            <w:pPr/>
            <w:r>
              <w:t>Não</w:t>
            </w:r>
          </w:p>
        </w:tc>
      </w:tr>
    </w:tbl>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p>
    <w:tbl>
      <w:tblPr>
        <w:tblStyle w:val="TableGrid"/>
        <w:tblW w:w="9100" w:type="dxa"/>
        <w:tblLayout w:type="fixed"/>
        <w:tblLook w:val="04A0"/>
        <w:jc w:val="left"/>
      </w:tblPr>
      <w:tblGrid>
        <w:gridCol w:w="1820"/>
        <w:gridCol w:w="1820"/>
        <w:gridCol w:w="1820"/>
        <w:gridCol w:w="1820"/>
        <w:gridCol w:w="1820"/>
      </w:tblGrid>
      <w:tr>
        <w:tc>
          <w:tcPr/>
          <w:p>
            <w:pPr/>
            <w:r>
              <w:t>IDF-XXXX: A new method for yyyy</w:t>
            </w:r>
          </w:p>
        </w:tc>
        <w:tc>
          <w:tcPr/>
          <w:p>
            <w:pPr/>
            <w:r>
              <w:t>Inovation</w:t>
            </w:r>
          </w:p>
        </w:tc>
        <w:tc>
          <w:tcPr/>
          <w:p>
            <w:pPr/>
            <w:r>
              <w:t>05/06/2019 (aceita)</w:t>
            </w:r>
          </w:p>
        </w:tc>
        <w:tc>
          <w:tcPr/>
          <w:p>
            <w:pPr/>
            <w:r>
              <w:t>18/08/2019 (pedido)</w:t>
            </w:r>
          </w:p>
        </w:tc>
        <w:tc>
          <w:tcPr/>
          <w:p>
            <w:pPr/>
            <w:r>
              <w:t>EUA</w:t>
            </w:r>
          </w:p>
        </w:tc>
      </w:tr>
    </w:tbl>
    <w:p>
      <w:pPr>
        <w:jc w:val="both"/>
        <w:spacing w:after="240" w:before="240" w:line="360"/>
      </w:pPr>
      <w:r>
        <w:rPr>
          <w:b/>
        </w:rPr>
        <w:t>16 - QUANTIDADE DE PUBLICAÇÕES:</w:t>
      </w:r>
    </w:p>
    <w:p>
      <w:pPr>
        <w:jc w:val="both"/>
        <w:spacing w:after="240" w:before="240" w:line="360"/>
      </w:pPr>
      <w:r>
        <w:rPr>
          <w:lang w:val="pt-BR"/>
          <w:rFonts w:ascii="Arial" w:hAnsi="Arial" w:cs="Arial" w:eastAsia="Arial"/>
          <w:sz w:val="22"/>
          <w:szCs w:val="22"/>
        </w:rPr>
        <w:tab/>
      </w:r>
      <w:r>
        <w:t>0</w:t>
      </w:r>
    </w:p>
    <w:p>
      <w:pPr>
        <w:jc w:val="both"/>
        <w:spacing w:after="240" w:before="240" w:line="360"/>
      </w:pPr>
      <w:r>
        <w:rPr>
          <w:b/>
        </w:rPr>
        <w:t>17 - ATIVIDADE CONFORME ART. 24:</w:t>
      </w:r>
    </w:p>
    <w:tbl>
      <w:tblPr>
        <w:tblStyle w:val="TableGrid"/>
        <w:tblW w:w="5005" w:type="dxa"/>
        <w:tblLayout w:type="fixed"/>
        <w:tblLook w:val="04A0"/>
        <w:jc w:val="left"/>
      </w:tblPr>
      <w:tblGrid>
        <w:gridCol w:w="455"/>
        <w:gridCol w:w="4550"/>
      </w:tblGrid>
      <w:tr>
        <w:tc>
          <w:tcPr/>
          <w:p>
            <w:pPr/>
          </w:p>
        </w:tc>
        <w:tc>
          <w:tcPr>
            <w:tcBorders>
              <w:bottom w:val="none" w:sz="2" w:space="0" w:color="FFFFFF"/>
              <w:top w:val="none" w:sz="2" w:space="0" w:color="FFFFFF"/>
              <w:right w:val="none" w:sz="2" w:space="0" w:color="FFFFFF"/>
            </w:tcBorders>
          </w:tcPr>
          <w:p>
            <w:pPr/>
            <w:r>
              <w:t>I</w:t>
            </w:r>
          </w:p>
        </w:tc>
      </w:tr>
      <w:tr>
        <w:tc>
          <w:tcPr/>
          <w:p>
            <w:pPr/>
            <w:r>
              <w:t>X</w:t>
            </w:r>
          </w:p>
        </w:tc>
        <w:tc>
          <w:tcPr>
            <w:tcBorders>
              <w:bottom w:val="none" w:sz="2" w:space="0" w:color="FFFFFF"/>
              <w:top w:val="none" w:sz="2" w:space="0" w:color="FFFFFF"/>
              <w:right w:val="none" w:sz="2" w:space="0" w:color="FFFFFF"/>
            </w:tcBorders>
          </w:tcPr>
          <w:p>
            <w:pPr/>
            <w:r>
              <w:t>II</w:t>
            </w:r>
          </w:p>
        </w:tc>
      </w:tr>
      <w:tr>
        <w:tc>
          <w:tcPr/>
          <w:p>
            <w:pPr/>
          </w:p>
        </w:tc>
        <w:tc>
          <w:tcPr>
            <w:tcBorders>
              <w:bottom w:val="none" w:sz="2" w:space="0" w:color="FFFFFF"/>
              <w:top w:val="none" w:sz="2" w:space="0" w:color="FFFFFF"/>
              <w:right w:val="none" w:sz="2" w:space="0" w:color="FFFFFF"/>
            </w:tcBorders>
          </w:tcPr>
          <w:p>
            <w:pPr/>
            <w:r>
              <w:t>III</w:t>
            </w:r>
          </w:p>
        </w:tc>
      </w:tr>
      <w:tr>
        <w:tc>
          <w:tcPr/>
          <w:p>
            <w:pPr/>
          </w:p>
        </w:tc>
        <w:tc>
          <w:tcPr>
            <w:tcBorders>
              <w:bottom w:val="none" w:sz="2" w:space="0" w:color="FFFFFF"/>
              <w:top w:val="none" w:sz="2" w:space="0" w:color="FFFFFF"/>
              <w:right w:val="none" w:sz="2" w:space="0" w:color="FFFFFF"/>
            </w:tcBorders>
          </w:tcPr>
          <w:p>
            <w:pPr/>
            <w:r>
              <w:t>IV-A</w:t>
            </w:r>
          </w:p>
        </w:tc>
      </w:tr>
      <w:tr>
        <w:tc>
          <w:tcPr/>
          <w:p>
            <w:pPr/>
          </w:p>
        </w:tc>
        <w:tc>
          <w:tcPr>
            <w:tcBorders>
              <w:bottom w:val="none" w:sz="2" w:space="0" w:color="FFFFFF"/>
              <w:top w:val="none" w:sz="2" w:space="0" w:color="FFFFFF"/>
              <w:right w:val="none" w:sz="2" w:space="0" w:color="FFFFFF"/>
            </w:tcBorders>
          </w:tcPr>
          <w:p>
            <w:pPr/>
            <w:r>
              <w:t>IV-B</w:t>
            </w:r>
          </w:p>
        </w:tc>
      </w:tr>
      <w:tr>
        <w:tc>
          <w:tcPr/>
          <w:p>
            <w:pPr/>
          </w:p>
        </w:tc>
        <w:tc>
          <w:tcPr>
            <w:tcBorders>
              <w:bottom w:val="none" w:sz="2" w:space="0" w:color="FFFFFF"/>
              <w:top w:val="none" w:sz="2" w:space="0" w:color="FFFFFF"/>
              <w:right w:val="none" w:sz="2" w:space="0" w:color="FFFFFF"/>
            </w:tcBorders>
          </w:tcPr>
          <w:p>
            <w:pPr/>
            <w:r>
              <w:t>IV-C</w:t>
            </w:r>
          </w:p>
        </w:tc>
      </w:tr>
      <w:tr>
        <w:tc>
          <w:tcPr/>
          <w:p>
            <w:pPr/>
          </w:p>
        </w:tc>
        <w:tc>
          <w:tcPr>
            <w:tcBorders>
              <w:bottom w:val="none" w:sz="2" w:space="0" w:color="FFFFFF"/>
              <w:top w:val="none" w:sz="2" w:space="0" w:color="FFFFFF"/>
              <w:right w:val="none" w:sz="2" w:space="0" w:color="FFFFFF"/>
            </w:tcBorders>
          </w:tcPr>
          <w:p>
            <w:pPr/>
            <w:r>
              <w:t>§1º</w:t>
            </w:r>
          </w:p>
        </w:tc>
      </w:tr>
    </w:tbl>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Art. 24. Consideram-se atividades de pesquisa e desenvolvimento em tecnologias da informação, para fins do disposto nos arts. 1º e 8º:</w:t>
      </w:r>
    </w:p>
    <w:p>
      <w:pPr>
        <w:jc w:val="both"/>
        <w:spacing w:after="240" w:before="240" w:line="360"/>
      </w:pPr>
      <w:r>
        <w:rPr>
          <w:lang w:val="pt-BR"/>
          <w:rFonts w:ascii="Arial" w:hAnsi="Arial" w:cs="Arial" w:eastAsia="Arial"/>
          <w:sz w:val="22"/>
          <w:szCs w:val="22"/>
        </w:rPr>
        <w:tab/>
      </w:r>
      <w:r>
        <w:t>I - Trabalho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p>
      <w:pPr>
        <w:jc w:val="both"/>
        <w:spacing w:after="240" w:before="240" w:line="360"/>
      </w:pPr>
      <w:r>
        <w:rPr>
          <w:lang w:val="pt-BR"/>
          <w:rFonts w:ascii="Arial" w:hAnsi="Arial" w:cs="Arial" w:eastAsia="Arial"/>
          <w:sz w:val="22"/>
          <w:szCs w:val="22"/>
        </w:rPr>
        <w:tab/>
      </w:r>
      <w:r>
        <w:t>II - Trabalho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p>
      <w:pPr>
        <w:jc w:val="both"/>
        <w:spacing w:after="240" w:before="240" w:line="360"/>
      </w:pPr>
      <w:r>
        <w:rPr>
          <w:lang w:val="pt-BR"/>
          <w:rFonts w:ascii="Arial" w:hAnsi="Arial" w:cs="Arial" w:eastAsia="Arial"/>
          <w:sz w:val="22"/>
          <w:szCs w:val="22"/>
        </w:rPr>
        <w:tab/>
      </w:r>
      <w: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p>
      <w:pPr>
        <w:jc w:val="both"/>
        <w:spacing w:after="240" w:before="240" w:line="360"/>
      </w:pPr>
      <w:r>
        <w:rPr>
          <w:lang w:val="pt-BR"/>
          <w:rFonts w:ascii="Arial" w:hAnsi="Arial" w:cs="Arial" w:eastAsia="Arial"/>
          <w:sz w:val="22"/>
          <w:szCs w:val="22"/>
        </w:rPr>
        <w:tab/>
      </w:r>
      <w:r>
        <w:t>IV - formação ou capacitação profissional de níveis médio e superior:</w:t>
      </w:r>
    </w:p>
    <w:p>
      <w:pPr>
        <w:jc w:val="both"/>
        <w:spacing w:after="240" w:before="240" w:line="360"/>
      </w:pPr>
      <w:r>
        <w:rPr>
          <w:lang w:val="pt-BR"/>
          <w:rFonts w:ascii="Arial" w:hAnsi="Arial" w:cs="Arial" w:eastAsia="Arial"/>
          <w:sz w:val="22"/>
          <w:szCs w:val="22"/>
        </w:rPr>
        <w:tab/>
      </w:r>
      <w:r>
        <w:t>IV - A Para aperfeiçoamento e desenvolvimento de recursos humanos em tecnologias da informação.</w:t>
      </w:r>
    </w:p>
    <w:p>
      <w:pPr>
        <w:jc w:val="both"/>
        <w:spacing w:after="240" w:before="240" w:line="360"/>
      </w:pPr>
      <w:r>
        <w:rPr>
          <w:lang w:val="pt-BR"/>
          <w:rFonts w:ascii="Arial" w:hAnsi="Arial" w:cs="Arial" w:eastAsia="Arial"/>
          <w:sz w:val="22"/>
          <w:szCs w:val="22"/>
        </w:rPr>
        <w:tab/>
      </w:r>
      <w:r>
        <w:t>IV - B Para aperfeiçoamento e desenvolvimento de recursos humanos envolvidos nas atividades de que tratam os incisos de I a III deste artigo.</w:t>
      </w:r>
    </w:p>
    <w:p>
      <w:pPr>
        <w:jc w:val="both"/>
        <w:spacing w:after="240" w:before="240" w:line="360"/>
      </w:pPr>
      <w:r>
        <w:rPr>
          <w:lang w:val="pt-BR"/>
          <w:rFonts w:ascii="Arial" w:hAnsi="Arial" w:cs="Arial" w:eastAsia="Arial"/>
          <w:sz w:val="22"/>
          <w:szCs w:val="22"/>
        </w:rPr>
        <w:tab/>
      </w:r>
      <w:r>
        <w:t>IV - C Em cursos de formação profissional, de nível superior e de pós-graduação, observado o disposto no inciso III do art. 27.</w:t>
      </w:r>
    </w:p>
    <w:p>
      <w:pPr>
        <w:jc w:val="both"/>
        <w:spacing w:after="240" w:before="240" w:line="360"/>
      </w:pPr>
      <w:r>
        <w:rPr>
          <w:lang w:val="pt-BR"/>
          <w:rFonts w:ascii="Arial" w:hAnsi="Arial" w:cs="Arial" w:eastAsia="Arial"/>
          <w:sz w:val="22"/>
          <w:szCs w:val="22"/>
        </w:rPr>
        <w:tab/>
      </w:r>
      <w:r>
        <w:t>§ 1º Admitir-se-á o intercâmbio científico e tecnológico, internacional e inter-regional, como atividade complementar à execução de projeto de pesquisa e desenvolvimento, para fins do disposto no art. 8º.</w:t>
      </w:r>
    </w:p>
    <w:p>
      <w:pPr>
        <w:jc w:val="both"/>
        <w:spacing w:after="240" w:before="240" w:line="360"/>
      </w:pPr>
      <w:r>
        <w:rPr>
          <w:b/>
        </w:rPr>
        <w:t>18 - OBJETIVO DO PROJETO:</w:t>
      </w:r>
    </w:p>
    <w:p>
      <w:pPr>
        <w:jc w:val="both"/>
        <w:spacing w:after="240" w:before="240" w:line="360"/>
      </w:pPr>
      <w:r>
        <w:rPr>
          <w:lang w:val="pt-BR"/>
          <w:rFonts w:ascii="Arial" w:hAnsi="Arial" w:cs="Arial" w:eastAsia="Arial"/>
          <w:sz w:val="22"/>
          <w:szCs w:val="22"/>
        </w:rPr>
        <w:tab/>
      </w:r>
      <w:r>
        <w:rPr>
          <w:b/>
        </w:rPr>
        <w:t>18.1 - INTRODUÇÃO:</w:t>
      </w:r>
    </w:p>
    <w:p>
      <w:pPr>
        <w:jc w:val="both"/>
        <w:spacing w:after="240" w:before="240" w:line="360"/>
      </w:pPr>
      <w:r>
        <w:rPr>
          <w:lang w:val="pt-BR"/>
          <w:rFonts w:ascii="Arial" w:hAnsi="Arial" w:cs="Arial" w:eastAsia="Arial"/>
          <w:sz w:val="22"/>
          <w:szCs w:val="22"/>
        </w:rPr>
        <w:tab/>
      </w:r>
      <w:r>
        <w:rPr>
          <w:lang w:val="pt-BR"/>
          <w:rFonts w:ascii="Arial" w:hAnsi="Arial" w:cs="Arial" w:eastAsia="Arial"/>
          <w:sz w:val="22"/>
          <w:szCs w:val="22"/>
        </w:rPr>
        <w:tab/>
      </w:r>
      <w:r>
        <w:rPr>
          <w:lang w:val="pt-BR"/>
          <w:rFonts w:ascii="Arial" w:hAnsi="Arial" w:cs="Arial" w:eastAsia="Arial"/>
          <w:sz w:val="22"/>
          <w:szCs w:val="22"/>
        </w:rPr>
        <w:t>Texto de introduçao ao cenário e problema técnico-científico a ser resolvido pelo projeto.</w:t>
      </w:r>
    </w:p>
    <w:p>
      <w:pPr>
        <w:jc w:val="both"/>
        <w:spacing w:after="240" w:before="240" w:line="360"/>
      </w:pPr>
      <w:r>
        <w:rPr>
          <w:lang w:val="pt-BR"/>
          <w:rFonts w:ascii="Arial" w:hAnsi="Arial" w:cs="Arial" w:eastAsia="Arial"/>
          <w:sz w:val="22"/>
          <w:szCs w:val="22"/>
        </w:rPr>
        <w:tab/>
      </w:r>
      <w:r>
        <w:rPr>
          <w:b/>
        </w:rPr>
        <w:t>18.2 - MOTIVAÇÕES:</w:t>
      </w:r>
    </w:p>
    <w:p>
      <w:pPr>
        <w:jc w:val="both"/>
        <w:spacing w:after="240" w:before="240" w:line="360"/>
      </w:pPr>
      <w:r>
        <w:rPr>
          <w:lang w:val="pt-BR"/>
          <w:rFonts w:ascii="Arial" w:hAnsi="Arial" w:cs="Arial" w:eastAsia="Arial"/>
          <w:sz w:val="22"/>
          <w:szCs w:val="22"/>
        </w:rPr>
        <w:tab/>
      </w:r>
      <w:r>
        <w:rPr>
          <w:lang w:val="pt-BR"/>
          <w:rFonts w:ascii="Arial" w:hAnsi="Arial" w:cs="Arial" w:eastAsia="Arial"/>
          <w:sz w:val="22"/>
          <w:szCs w:val="22"/>
        </w:rPr>
        <w:tab/>
      </w:r>
      <w:r>
        <w:rPr>
          <w:lang w:val="pt-BR"/>
          <w:rFonts w:ascii="Arial" w:hAnsi="Arial" w:cs="Arial" w:eastAsia="Arial"/>
          <w:sz w:val="22"/>
          <w:szCs w:val="22"/>
        </w:rPr>
        <w:t>Justificativas que fundamentam a necessidade de se resolver o problema técnico-científico</w:t>
      </w:r>
    </w:p>
    <w:p>
      <w:pPr>
        <w:jc w:val="both"/>
        <w:spacing w:after="240" w:before="240" w:line="360"/>
      </w:pPr>
      <w:r>
        <w:rPr>
          <w:lang w:val="pt-BR"/>
          <w:rFonts w:ascii="Arial" w:hAnsi="Arial" w:cs="Arial" w:eastAsia="Arial"/>
          <w:sz w:val="22"/>
          <w:szCs w:val="22"/>
        </w:rPr>
        <w:tab/>
      </w:r>
      <w:r>
        <w:rPr>
          <w:b/>
        </w:rPr>
        <w:t>18.3 - OBJETIVOS:</w:t>
      </w:r>
    </w:p>
    <w:p>
      <w:pPr>
        <w:jc w:val="both"/>
        <w:spacing w:after="240" w:before="240" w:line="360"/>
      </w:pPr>
      <w:r>
        <w:rPr>
          <w:lang w:val="pt-BR"/>
          <w:rFonts w:ascii="Arial" w:hAnsi="Arial" w:cs="Arial" w:eastAsia="Arial"/>
          <w:sz w:val="22"/>
          <w:szCs w:val="22"/>
        </w:rPr>
        <w:tab/>
      </w:r>
      <w:r>
        <w:rPr>
          <w:lang w:val="pt-BR"/>
          <w:rFonts w:ascii="Arial" w:hAnsi="Arial" w:cs="Arial" w:eastAsia="Arial"/>
          <w:sz w:val="22"/>
          <w:szCs w:val="22"/>
        </w:rPr>
        <w:tab/>
      </w:r>
      <w:r>
        <w:rPr>
          <w:lang w:val="pt-BR"/>
          <w:rFonts w:ascii="Arial" w:hAnsi="Arial" w:cs="Arial" w:eastAsia="Arial"/>
          <w:sz w:val="22"/>
          <w:szCs w:val="22"/>
        </w:rPr>
        <w:t>Lista de objetivos gerais e específicos que precisam ser atingidos para que o problema técnico-científico seja resolvido.</w:t>
      </w:r>
    </w:p>
    <w:p>
      <w:pPr>
        <w:jc w:val="both"/>
        <w:spacing w:after="240" w:before="240" w:line="360"/>
      </w:pPr>
      <w:r>
        <w:rPr>
          <w:b/>
        </w:rPr>
        <w:t>19 - DESCRIÇÃO DAS ETAPAS:</w:t>
      </w:r>
    </w:p>
    <w:p>
      <w:pPr>
        <w:jc w:val="both"/>
        <w:spacing w:after="240" w:before="240" w:line="360"/>
      </w:pPr>
      <w:r>
        <w:rPr>
          <w:lang w:val="pt-BR"/>
          <w:rFonts w:ascii="Arial" w:hAnsi="Arial" w:cs="Arial" w:eastAsia="Arial"/>
          <w:sz w:val="22"/>
          <w:szCs w:val="22"/>
        </w:rPr>
        <w:tab/>
      </w:r>
      <w:r>
        <w:t xml:space="preserve">Esta seção descreve as etapas de natureza técnico-científica necessárias para o desenvolvimento deste projeto. </w:t>
      </w:r>
      <w:r>
        <w:br/>
      </w:r>
      <w:r>
        <w:t xml:space="preserve">Foi realizada uma pesquisa no ano base de 2019 ... </w:t>
      </w:r>
      <w:r>
        <w:br/>
      </w:r>
      <w:r>
        <w:t>O projeto foi organizado em 7 etapas desenvolvidas entre 02/01/2020 e 31/12/2020. Estas etapas, por sua vez, foram estruturadas em 35 atividades de caráter tecnológico a saber:</w:t>
      </w:r>
    </w:p>
    <w:p>
      <w:pPr>
        <w:jc w:val="both"/>
        <w:spacing w:after="240" w:before="240" w:line="360"/>
      </w:pPr>
      <w:r>
        <w:rPr>
          <w:lang w:val="pt-BR"/>
          <w:rFonts w:ascii="Arial" w:hAnsi="Arial" w:cs="Arial" w:eastAsia="Arial"/>
          <w:sz w:val="22"/>
          <w:szCs w:val="22"/>
        </w:rPr>
        <w:tab/>
      </w:r>
      <w:r>
        <w:rPr>
          <w:b/>
          <w:u w:val="single" w:color="000000"/>
        </w:rPr>
        <w:t>1 - Planejamento e Gestão Técnica do projeto.</w:t>
      </w:r>
      <w:r>
        <w:t xml:space="preserve"> É a etapa responsável pelo controle e gerenciamento das atividades do projeto. Esta etapa envolveu o planejamento e acompanhamento das atividades e controle do projeto relacionados a aspectos físico-financeiros, de recursos (humanos e materiais), tempo, escopo, riscos, aderência às regras definidas na Lei de Informática estabelecidas pelo MCTI (Ministério da Ciência, Tecnologia e Inovações). Etapa necessária para direcionar esforços e acompanhar a evolução das atividades para garantir o atingimento dos resultados. Esta etapa contemplou as seguintes atividades:</w:t>
      </w:r>
    </w:p>
    <w:p>
      <w:pPr>
        <w:jc w:val="both"/>
        <w:spacing w:after="240" w:before="240" w:line="360"/>
      </w:pPr>
      <w:r>
        <w:rPr>
          <w:lang w:val="pt-BR"/>
          <w:rFonts w:ascii="Arial" w:hAnsi="Arial" w:cs="Arial" w:eastAsia="Arial"/>
          <w:sz w:val="22"/>
          <w:szCs w:val="22"/>
        </w:rPr>
        <w:tab/>
      </w:r>
      <w:r>
        <w:rPr>
          <w:u w:val="single" w:color="000000"/>
        </w:rPr>
        <w:t>1.1 - [AT1] Elaborar toda a documentação de gestão e controle do projeto.</w:t>
      </w:r>
      <w:r>
        <w:t xml:space="preserve"> Esta atividade consistiu em elaborar atas das reuniões técnicas realizadas, as estratégias adotadas para a gestão de riscos, condução da pesquisa proposta, escopo de experimentos de validação para cada PoC.</w:t>
      </w:r>
    </w:p>
    <w:p>
      <w:pPr>
        <w:jc w:val="both"/>
        <w:spacing w:after="240" w:before="240" w:line="360"/>
      </w:pPr>
      <w:r>
        <w:rPr>
          <w:lang w:val="pt-BR"/>
          <w:rFonts w:ascii="Arial" w:hAnsi="Arial" w:cs="Arial" w:eastAsia="Arial"/>
          <w:sz w:val="22"/>
          <w:szCs w:val="22"/>
        </w:rPr>
        <w:tab/>
      </w:r>
      <w:r>
        <w:rPr>
          <w:u w:val="single" w:color="000000"/>
        </w:rPr>
        <w:t>1.2 - [AT2] Gerar relatórios de andamento do projeto.</w:t>
      </w:r>
      <w:r>
        <w:t xml:space="preserve"> Esta atividade consistiu em gerar apresentações técnicas com o andamento do projeto e mapeamento dos riscos inerentes a cada etapa e das necessidades para o bom andamento do cronograma do projeto.</w:t>
      </w:r>
    </w:p>
    <w:p>
      <w:pPr>
        <w:jc w:val="both"/>
        <w:spacing w:after="240" w:before="240" w:line="360"/>
      </w:pPr>
      <w:r>
        <w:rPr>
          <w:lang w:val="pt-BR"/>
          <w:rFonts w:ascii="Arial" w:hAnsi="Arial" w:cs="Arial" w:eastAsia="Arial"/>
          <w:sz w:val="22"/>
          <w:szCs w:val="22"/>
        </w:rPr>
        <w:tab/>
      </w:r>
      <w:r>
        <w:rPr>
          <w:u w:val="single" w:color="000000"/>
        </w:rPr>
        <w:t>1.3 - [AT3] Apresentar controle e execução das tarefas de gestão.</w:t>
      </w:r>
      <w:r>
        <w:t xml:space="preserve"> Esta atividade consistiu em apresentar controle e execução das tarefas de gestão sobre cada etapa do projeto.</w:t>
      </w:r>
    </w:p>
    <w:p>
      <w:pPr>
        <w:jc w:val="both"/>
        <w:spacing w:after="240" w:before="240" w:line="360"/>
      </w:pPr>
      <w:r>
        <w:rPr>
          <w:lang w:val="pt-BR"/>
          <w:rFonts w:ascii="Arial" w:hAnsi="Arial" w:cs="Arial" w:eastAsia="Arial"/>
          <w:sz w:val="22"/>
          <w:szCs w:val="22"/>
        </w:rPr>
        <w:tab/>
      </w:r>
      <w:r>
        <w:rPr>
          <w:u w:val="single" w:color="000000"/>
        </w:rPr>
        <w:t>1.4 - [AT4] Liderança técnica.</w:t>
      </w:r>
      <w:r>
        <w:t xml:space="preserve"> Esta atividade consistiu em orientar o time durante os trabalhos, nas discussões e decisões técnicas acerca das soluções propostas, na validação das entregas especificadas e planejadas para a equipe.</w:t>
      </w:r>
    </w:p>
    <w:p>
      <w:pPr>
        <w:jc w:val="both"/>
        <w:spacing w:after="240" w:before="240" w:line="360"/>
      </w:pPr>
      <w:r>
        <w:rPr>
          <w:lang w:val="pt-BR"/>
          <w:rFonts w:ascii="Arial" w:hAnsi="Arial" w:cs="Arial" w:eastAsia="Arial"/>
          <w:sz w:val="22"/>
          <w:szCs w:val="22"/>
        </w:rPr>
        <w:tab/>
      </w:r>
      <w:r>
        <w:rPr>
          <w:b/>
          <w:u w:val="single" w:color="000000"/>
        </w:rPr>
        <w:t>2 - Investigativa/Pesquisa.</w:t>
      </w:r>
      <w:r>
        <w:t xml:space="preserve"> Etapa responsável pelas atividades de investigação das possíveis abordagens para encontrar soluções para o problema técnico científico do projeto. Compreendeu atividades de análise de soluções existentes no mercado e na indústria para execução remota de diagnósticos de hardware; estudos específicos sobre criação de APIs para comunicação remota e sobre problemas de segurança e vulnerabilidades em comunicação remota em firmwares open-source UEFI. Esta etapa contemplou as seguintes atividades:</w:t>
      </w:r>
    </w:p>
    <w:p>
      <w:pPr>
        <w:jc w:val="both"/>
        <w:spacing w:after="240" w:before="240" w:line="360"/>
      </w:pPr>
      <w:r>
        <w:rPr>
          <w:lang w:val="pt-BR"/>
          <w:rFonts w:ascii="Arial" w:hAnsi="Arial" w:cs="Arial" w:eastAsia="Arial"/>
          <w:sz w:val="22"/>
          <w:szCs w:val="22"/>
        </w:rPr>
        <w:tab/>
      </w:r>
      <w:r>
        <w:rPr>
          <w:u w:val="single" w:color="000000"/>
        </w:rPr>
        <w:t>2.1 - [AT5] Estudo relacionado a gerenciamento e armazenamento de certificados para comunicação segura em ambiente pré-SO.</w:t>
      </w:r>
      <w:r>
        <w:t xml:space="preserve"> Esta atividade consistiu em realizar um estudo relacionado ao armazenamento dos certificados de segurança utilizados para criptografia das informações trafegadas, garantindo assim que a autenticidade dos dados, bem como o envio, ocorresse somente para targets autorizados.</w:t>
      </w:r>
    </w:p>
    <w:p>
      <w:pPr>
        <w:jc w:val="both"/>
        <w:spacing w:after="240" w:before="240" w:line="360"/>
      </w:pPr>
      <w:r>
        <w:rPr>
          <w:lang w:val="pt-BR"/>
          <w:rFonts w:ascii="Arial" w:hAnsi="Arial" w:cs="Arial" w:eastAsia="Arial"/>
          <w:sz w:val="22"/>
          <w:szCs w:val="22"/>
        </w:rPr>
        <w:tab/>
      </w:r>
      <w:r>
        <w:rPr>
          <w:b/>
          <w:u w:val="single" w:color="000000"/>
        </w:rPr>
        <w:t>3 - Gestão Tecnológica.</w:t>
      </w:r>
      <w:r>
        <w:t xml:space="preserve"> Nesta etapa foram realizados o planejamento e controle das atividades relacionadas a aspectos físico-financeiros, recursos (humanos e materiais), tempo, escopo, riscos, aderência às regras definidas na Lei de Informática e inovação. Esta etapa contemplou as seguintes atividades:</w:t>
      </w:r>
    </w:p>
    <w:p>
      <w:pPr>
        <w:jc w:val="both"/>
        <w:spacing w:after="240" w:before="240" w:line="360"/>
      </w:pPr>
      <w:r>
        <w:rPr>
          <w:lang w:val="pt-BR"/>
          <w:rFonts w:ascii="Arial" w:hAnsi="Arial" w:cs="Arial" w:eastAsia="Arial"/>
          <w:sz w:val="22"/>
          <w:szCs w:val="22"/>
        </w:rPr>
        <w:tab/>
      </w:r>
      <w:r>
        <w:rPr>
          <w:u w:val="single" w:color="000000"/>
        </w:rPr>
        <w:t>3.1 - [AT6] Gestão Administrativa e Financeira.</w:t>
      </w:r>
      <w:r>
        <w:t xml:space="preserve"> Os objetivos desta atividade foram: realizar o planejamento e controle financeiro de despesas, compras de equipamentos, serviços externos e demais despesas necessárias para a execução do projeto;  Elaborar relatórios pertinentes ao andamento do projeto, dentre os quais, apresentação do controle e execução das tarefas de gestão, elaboração e demonstração de relatórios mensais de acompanhamento físico-financeiro do projeto; executar a administração de RH e contratação de mão de obra especializada, suporte à gestão do projeto no quesito jurídico, técnico e administrativo</w:t>
      </w:r>
    </w:p>
    <w:p>
      <w:pPr>
        <w:jc w:val="both"/>
        <w:spacing w:after="240" w:before="240" w:line="360"/>
      </w:pPr>
      <w:r>
        <w:rPr>
          <w:lang w:val="pt-BR"/>
          <w:rFonts w:ascii="Arial" w:hAnsi="Arial" w:cs="Arial" w:eastAsia="Arial"/>
          <w:sz w:val="22"/>
          <w:szCs w:val="22"/>
        </w:rPr>
        <w:tab/>
      </w:r>
      <w:r>
        <w:rPr>
          <w:b/>
        </w:rPr>
        <w:t>19.1 - METODOLOGIA:</w:t>
      </w:r>
    </w:p>
    <w:p>
      <w:pPr>
        <w:jc w:val="both"/>
        <w:spacing w:after="240" w:before="240" w:line="360"/>
      </w:pPr>
      <w:r>
        <w:rPr>
          <w:lang w:val="pt-BR"/>
          <w:rFonts w:ascii="Arial" w:hAnsi="Arial" w:cs="Arial" w:eastAsia="Arial"/>
          <w:sz w:val="22"/>
          <w:szCs w:val="22"/>
        </w:rPr>
        <w:tab/>
      </w:r>
      <w:r>
        <w:rPr>
          <w:lang w:val="pt-BR"/>
          <w:rFonts w:ascii="Arial" w:hAnsi="Arial" w:cs="Arial" w:eastAsia="Arial"/>
          <w:sz w:val="22"/>
          <w:szCs w:val="22"/>
        </w:rPr>
        <w:tab/>
      </w:r>
      <w:r>
        <w:rPr>
          <w:lang w:val="pt-BR"/>
          <w:rFonts w:ascii="Arial" w:hAnsi="Arial" w:cs="Arial" w:eastAsia="Arial"/>
          <w:sz w:val="22"/>
          <w:szCs w:val="22"/>
        </w:rPr>
        <w:t xml:space="preserve">Descrição da </w:t>
      </w:r>
      <w:r>
        <w:t xml:space="preserve"> </w:t>
      </w:r>
      <w:r>
        <w:t>metodologia aplicada ao projeto.</w:t>
      </w:r>
    </w:p>
    <w:p>
      <w:pPr>
        <w:jc w:val="both"/>
        <w:spacing w:after="240" w:before="240" w:line="360"/>
      </w:pPr>
      <w:r>
        <w:rPr>
          <w:lang w:val="pt-BR"/>
          <w:rFonts w:ascii="Arial" w:hAnsi="Arial" w:cs="Arial" w:eastAsia="Arial"/>
          <w:sz w:val="22"/>
          <w:szCs w:val="22"/>
        </w:rPr>
        <w:tab/>
      </w:r>
      <w:r>
        <w:rPr>
          <w:b/>
        </w:rPr>
        <w:t>19.2 - ATIVIDADES EXECUTADAS NO ANO BASE:</w:t>
      </w:r>
    </w:p>
    <w:p>
      <w:pPr>
        <w:jc w:val="both"/>
        <w:spacing w:after="240" w:before="240" w:line="360"/>
      </w:pPr>
      <w:r>
        <w:rPr>
          <w:b/>
        </w:rPr>
        <w:t>20 - DESCRIÇÃO DO INVESTIMENTO:</w:t>
      </w:r>
    </w:p>
    <w:p>
      <w:pPr>
        <w:jc w:val="both"/>
        <w:spacing w:after="240" w:before="240" w:line="360"/>
      </w:pPr>
      <w:r>
        <w:rPr>
          <w:lang w:val="pt-BR"/>
          <w:rFonts w:ascii="Arial" w:hAnsi="Arial" w:cs="Arial" w:eastAsia="Arial"/>
          <w:sz w:val="22"/>
          <w:szCs w:val="22"/>
        </w:rPr>
        <w:tab/>
      </w:r>
      <w:r>
        <w:rPr>
          <w:b/>
        </w:rPr>
        <w:t>20.1 - DISPÊNDIO NO ANO BASE:</w:t>
      </w:r>
    </w:p>
    <w:p>
      <w:pPr>
        <w:jc w:val="both"/>
        <w:spacing w:after="240" w:before="240" w:line="360"/>
      </w:pPr>
    </w:p>
    <w:p>
      <w:pPr>
        <w:jc w:val="both"/>
        <w:spacing w:after="240" w:before="240" w:line="360"/>
      </w:pPr>
      <w:r>
        <w:t xml:space="preserve">Total válido para cumprimento de obrigação no ano base: </w:t>
      </w:r>
      <w:r>
        <w:t>R$ 1.500.000,00</w:t>
      </w:r>
    </w:p>
    <w:tbl>
      <w:tblPr>
        <w:tblStyle w:val="TableGrid"/>
        <w:tblW w:w="9100" w:type="dxa"/>
        <w:tblLayout w:type="fixed"/>
        <w:tblLook w:val="04A0"/>
        <w:jc w:val="left"/>
      </w:tblPr>
      <w:tblGrid>
        <w:gridCol w:w="2275"/>
        <w:gridCol w:w="2275"/>
        <w:gridCol w:w="2275"/>
        <w:gridCol w:w="2275"/>
      </w:tblGrid>
      <w:tr>
        <w:tc>
          <w:tcPr/>
          <w:p>
            <w:pPr/>
            <w:r>
              <w:t>DISPÊNDIO NO ANO BASE:</w:t>
            </w:r>
          </w:p>
        </w:tc>
        <w:tc>
          <w:tcPr/>
          <w:p>
            <w:pPr/>
            <w:r>
              <w:t>Obras Civis:</w:t>
            </w:r>
          </w:p>
        </w:tc>
        <w:tc>
          <w:tcPr/>
          <w:p>
            <w:pPr/>
            <w:r>
              <w:t>Viagens:</w:t>
            </w:r>
          </w:p>
        </w:tc>
        <w:tc>
          <w:tcPr/>
          <w:p>
            <w:pPr/>
            <w:r>
              <w:t>Material de Consumo:</w:t>
            </w:r>
          </w:p>
        </w:tc>
      </w:tr>
      <w:tr>
        <w:tc>
          <w:tcPr/>
          <w:p>
            <w:pPr/>
            <w:r>
              <w:t>R$ 20.000,00</w:t>
            </w:r>
          </w:p>
        </w:tc>
        <w:tc>
          <w:tcPr/>
          <w:p>
            <w:pPr/>
            <w:r>
              <w:t>R$ 100.000,00</w:t>
            </w:r>
          </w:p>
        </w:tc>
        <w:tc>
          <w:tcPr/>
          <w:p>
            <w:pPr/>
            <w:r>
              <w:t>R$20.000,00</w:t>
            </w:r>
          </w:p>
        </w:tc>
        <w:tc>
          <w:tcPr/>
          <w:p>
            <w:pPr/>
            <w:r>
              <w:t>R$1.000,00</w:t>
            </w:r>
          </w:p>
        </w:tc>
      </w:tr>
    </w:tbl>
    <w:p>
      <w:pPr>
        <w:jc w:val="both"/>
        <w:spacing w:after="240" w:before="240" w:line="360"/>
      </w:pPr>
    </w:p>
    <w:tbl>
      <w:tblPr>
        <w:tblStyle w:val="TableGrid"/>
        <w:tblW w:w="9100" w:type="dxa"/>
        <w:tblLayout w:type="fixed"/>
        <w:tblLook w:val="04A0"/>
        <w:jc w:val="left"/>
      </w:tblPr>
      <w:tblGrid>
        <w:gridCol w:w="2275"/>
        <w:gridCol w:w="2275"/>
        <w:gridCol w:w="2275"/>
        <w:gridCol w:w="2275"/>
      </w:tblGrid>
      <w:tr>
        <w:tc>
          <w:tcPr/>
          <w:p>
            <w:pPr/>
            <w:r>
              <w:t>Treinamento:</w:t>
            </w:r>
          </w:p>
        </w:tc>
        <w:tc>
          <w:tcPr/>
          <w:p>
            <w:pPr/>
            <w:r>
              <w:t>Livros/Periódicos:</w:t>
            </w:r>
          </w:p>
        </w:tc>
        <w:tc>
          <w:tcPr/>
          <w:p>
            <w:pPr/>
            <w:r>
              <w:t>Serviços Técnicos de Terceiros:</w:t>
            </w:r>
          </w:p>
        </w:tc>
        <w:tc>
          <w:tcPr/>
          <w:p>
            <w:pPr/>
            <w:r>
              <w:t>Outros correlatos:</w:t>
            </w:r>
          </w:p>
        </w:tc>
      </w:tr>
      <w:tr>
        <w:tc>
          <w:tcPr/>
          <w:p>
            <w:pPr/>
            <w:r>
              <w:t>R$ 10.000,00</w:t>
            </w:r>
          </w:p>
        </w:tc>
        <w:tc>
          <w:tcPr/>
          <w:p>
            <w:pPr/>
            <w:r>
              <w:t>R$2.500,00</w:t>
            </w:r>
          </w:p>
        </w:tc>
        <w:tc>
          <w:tcPr/>
          <w:p>
            <w:pPr/>
            <w:r>
              <w:t>R$ 30.000,00</w:t>
            </w:r>
          </w:p>
        </w:tc>
        <w:tc>
          <w:tcPr/>
          <w:p>
            <w:pPr/>
            <w:r>
              <w:t>R$ 150.000,00</w:t>
            </w:r>
          </w:p>
        </w:tc>
      </w:tr>
    </w:tbl>
    <w:p>
      <w:pPr>
        <w:jc w:val="both"/>
        <w:spacing w:after="240" w:before="240" w:line="360"/>
      </w:pPr>
    </w:p>
    <w:tbl>
      <w:tblPr>
        <w:tblStyle w:val="TableGrid"/>
        <w:tblW w:w="4550" w:type="dxa"/>
        <w:tblLayout w:type="fixed"/>
        <w:tblLook w:val="04A0"/>
        <w:jc w:val="left"/>
      </w:tblPr>
      <w:tblGrid>
        <w:gridCol w:w="4550"/>
      </w:tblGrid>
      <w:tr>
        <w:tc>
          <w:tcPr/>
          <w:p>
            <w:pPr/>
            <w:r>
              <w:t>Custos Incorridos pela instituição:</w:t>
            </w:r>
          </w:p>
        </w:tc>
      </w:tr>
      <w:tr>
        <w:tc>
          <w:tcPr/>
          <w:p>
            <w:pPr/>
            <w:r>
              <w:t>R$ 1.250.000</w:t>
            </w:r>
          </w:p>
        </w:tc>
      </w:tr>
    </w:tbl>
    <w:p>
      <w:pPr>
        <w:jc w:val="both"/>
        <w:spacing w:after="240" w:before="240" w:line="360"/>
      </w:pPr>
    </w:p>
    <w:tbl>
      <w:tblPr>
        <w:tblStyle w:val="TableGrid"/>
        <w:tblW w:w="9100" w:type="dxa"/>
        <w:tblLayout w:type="fixed"/>
        <w:tblLook w:val="04A0"/>
        <w:jc w:val="left"/>
      </w:tblPr>
      <w:tblGrid>
        <w:gridCol w:w="2275"/>
        <w:gridCol w:w="6825"/>
      </w:tblGrid>
      <w:tr>
        <w:tc>
          <w:tcPr/>
          <w:p>
            <w:pPr/>
            <w:r>
              <w:t>Total de dispêndios:</w:t>
            </w:r>
          </w:p>
        </w:tc>
        <w:tc>
          <w:tcPr/>
          <w:p>
            <w:pPr/>
            <w:r>
              <w:t>Total de dispêndios (s/ RH):</w:t>
            </w:r>
          </w:p>
        </w:tc>
      </w:tr>
      <w:tr>
        <w:tc>
          <w:tcPr/>
          <w:p>
            <w:pPr/>
            <w:r>
              <w:t>R$ 900.000,00</w:t>
            </w:r>
          </w:p>
        </w:tc>
        <w:tc>
          <w:tcPr/>
          <w:p>
            <w:pPr/>
            <w:r>
              <w:t>R$ 90.000,00</w:t>
            </w:r>
          </w:p>
        </w:tc>
      </w:tr>
    </w:tbl>
    <w:p>
      <w:pPr>
        <w:jc w:val="both"/>
        <w:spacing w:after="240" w:before="240" w:line="360"/>
      </w:pPr>
    </w:p>
    <w:p>
      <w:pPr>
        <w:jc w:val="both"/>
        <w:spacing w:after="240" w:before="240" w:line="360"/>
      </w:pPr>
      <w:r>
        <w:t>Investimento em recursos humanos</w:t>
      </w:r>
    </w:p>
    <w:tbl>
      <w:tblPr>
        <w:tblStyle w:val="TableGrid"/>
        <w:tblW w:w="9100" w:type="dxa"/>
        <w:tblLayout w:type="fixed"/>
        <w:tblLook w:val="04A0"/>
        <w:jc w:val="left"/>
      </w:tblPr>
      <w:tblGrid>
        <w:gridCol w:w="2275"/>
        <w:gridCol w:w="1365"/>
        <w:gridCol w:w="1365"/>
        <w:gridCol w:w="1365"/>
        <w:gridCol w:w="1365"/>
        <w:gridCol w:w="1365"/>
      </w:tblGrid>
      <w:tr>
        <w:tc>
          <w:tcPr/>
          <w:p>
            <w:pPr/>
            <w:r>
              <w:t>Nível</w:t>
            </w:r>
          </w:p>
        </w:tc>
        <w:tc>
          <w:tcPr/>
          <w:p>
            <w:pPr/>
            <w:r>
              <w:t>Superior</w:t>
            </w:r>
          </w:p>
        </w:tc>
        <w:tc>
          <w:tcPr/>
          <w:p>
            <w:pPr/>
            <w:r>
              <w:t>Médio</w:t>
            </w:r>
          </w:p>
        </w:tc>
        <w:tc>
          <w:tcPr/>
          <w:p>
            <w:pPr/>
            <w:r>
              <w:t>Superior</w:t>
            </w:r>
          </w:p>
        </w:tc>
        <w:tc>
          <w:tcPr/>
          <w:p>
            <w:pPr/>
            <w:r>
              <w:t>Médio</w:t>
            </w:r>
          </w:p>
        </w:tc>
        <w:tc>
          <w:tcPr/>
          <w:p>
            <w:pPr/>
            <w:r>
              <w:t>Total</w:t>
            </w:r>
          </w:p>
        </w:tc>
      </w:tr>
      <w:tr>
        <w:tc>
          <w:tcPr/>
          <w:p>
            <w:pPr/>
            <w:r>
              <w:t>Quantidade de Pessoas</w:t>
            </w:r>
          </w:p>
        </w:tc>
        <w:tc>
          <w:tcPr/>
          <w:p>
            <w:pPr/>
            <w:r>
              <w:t>20</w:t>
            </w:r>
          </w:p>
        </w:tc>
        <w:tc>
          <w:tcPr/>
          <w:p>
            <w:pPr/>
            <w:r>
              <w:t>10</w:t>
            </w:r>
          </w:p>
        </w:tc>
        <w:tc>
          <w:tcPr/>
          <w:p>
            <w:pPr/>
            <w:r>
              <w:t>3</w:t>
            </w:r>
          </w:p>
        </w:tc>
        <w:tc>
          <w:tcPr/>
          <w:p>
            <w:pPr/>
            <w:r>
              <w:t>2</w:t>
            </w:r>
          </w:p>
        </w:tc>
        <w:tc>
          <w:tcPr/>
          <w:p>
            <w:pPr/>
            <w:r>
              <w:t>35</w:t>
            </w:r>
          </w:p>
        </w:tc>
      </w:tr>
      <w:tr>
        <w:tc>
          <w:tcPr/>
          <w:p>
            <w:pPr/>
            <w:r>
              <w:t>Valor R$</w:t>
            </w:r>
          </w:p>
        </w:tc>
        <w:tc>
          <w:tcPr/>
          <w:p>
            <w:pPr/>
            <w:r>
              <w:t>100.000,00</w:t>
            </w:r>
          </w:p>
        </w:tc>
        <w:tc>
          <w:tcPr/>
          <w:p>
            <w:pPr/>
            <w:r>
              <w:t>50.000,00</w:t>
            </w:r>
          </w:p>
        </w:tc>
        <w:tc>
          <w:tcPr/>
          <w:p>
            <w:pPr/>
            <w:r>
              <w:t>30.000,00</w:t>
            </w:r>
          </w:p>
        </w:tc>
        <w:tc>
          <w:tcPr/>
          <w:p>
            <w:pPr/>
            <w:r>
              <w:t>20.000,00</w:t>
            </w:r>
          </w:p>
        </w:tc>
        <w:tc>
          <w:tcPr/>
          <w:p>
            <w:pPr/>
            <w:r>
              <w:t>350.000,00</w:t>
            </w:r>
          </w:p>
        </w:tc>
      </w:tr>
      <w:tr>
        <w:tc>
          <w:tcPr/>
          <w:p>
            <w:pPr/>
            <w:r>
              <w:t>Total de horas trabalhadas</w:t>
            </w:r>
          </w:p>
        </w:tc>
        <w:tc>
          <w:tcPr/>
          <w:p>
            <w:pPr/>
            <w:r>
              <w:t>200</w:t>
            </w:r>
          </w:p>
        </w:tc>
        <w:tc>
          <w:tcPr/>
          <w:p>
            <w:pPr/>
            <w:r>
              <w:t>100</w:t>
            </w:r>
          </w:p>
        </w:tc>
        <w:tc>
          <w:tcPr/>
          <w:p>
            <w:pPr/>
            <w:r>
              <w:t>30</w:t>
            </w:r>
          </w:p>
        </w:tc>
        <w:tc>
          <w:tcPr/>
          <w:p>
            <w:pPr/>
            <w:r>
              <w:t>20</w:t>
            </w:r>
          </w:p>
        </w:tc>
        <w:tc>
          <w:tcPr/>
          <w:p>
            <w:pPr/>
            <w:r>
              <w:t>350</w:t>
            </w:r>
          </w:p>
        </w:tc>
      </w:tr>
    </w:tbl>
    <w:p>
      <w:pPr>
        <w:jc w:val="both"/>
        <w:spacing w:after="240" w:before="240" w:line="360"/>
      </w:pPr>
    </w:p>
    <w:tbl>
      <w:tblPr>
        <w:tblStyle w:val="TableGrid"/>
        <w:tblW w:w="9100" w:type="dxa"/>
        <w:tblLayout w:type="fixed"/>
        <w:tblLook w:val="04A0"/>
        <w:jc w:val="left"/>
      </w:tblPr>
      <w:tblGrid>
        <w:gridCol w:w="5460"/>
        <w:gridCol w:w="3640"/>
      </w:tblGrid>
      <w:tr>
        <w:tc>
          <w:tcPr/>
          <w:p>
            <w:pPr/>
            <w:r>
              <w:t>Valor total repassado para a instituição - R$</w:t>
            </w:r>
          </w:p>
        </w:tc>
        <w:tc>
          <w:tcPr/>
          <w:p>
            <w:pPr/>
            <w:r>
              <w:t>500.000,00</w:t>
            </w:r>
          </w:p>
        </w:tc>
      </w:tr>
      <w:tr>
        <w:tc>
          <w:tcPr/>
          <w:p>
            <w:pPr/>
            <w:r>
              <w:t>Valor antecipado para o próximo ano - R$</w:t>
            </w:r>
          </w:p>
        </w:tc>
        <w:tc>
          <w:tcPr/>
          <w:p>
            <w:pPr/>
            <w:r>
              <w:t>500.000,00</w:t>
            </w:r>
          </w:p>
        </w:tc>
      </w:tr>
      <w:tr>
        <w:tc>
          <w:tcPr/>
          <w:p>
            <w:pPr/>
            <w:r>
              <w:t>Valor antecipado do ano anterior - R$</w:t>
            </w:r>
          </w:p>
        </w:tc>
        <w:tc>
          <w:tcPr/>
          <w:p>
            <w:pPr/>
            <w:r>
              <w:t>250.000,00</w:t>
            </w:r>
          </w:p>
        </w:tc>
      </w:tr>
      <w:tr>
        <w:tc>
          <w:tcPr/>
          <w:p>
            <w:pPr/>
            <w:r>
              <w:t>Valor gasto no ano base - R$</w:t>
            </w:r>
          </w:p>
        </w:tc>
        <w:tc>
          <w:tcPr/>
          <w:p>
            <w:pPr/>
            <w:r>
              <w:t>750.000,00</w:t>
            </w:r>
          </w:p>
        </w:tc>
      </w:tr>
      <w:tr>
        <w:tc>
          <w:tcPr/>
          <w:p>
            <w:pPr/>
            <w:r>
              <w:t>Total válido para o cumprimento da obrigação no ano-base</w:t>
            </w:r>
          </w:p>
        </w:tc>
        <w:tc>
          <w:tcPr/>
          <w:p>
            <w:pPr/>
            <w:r>
              <w:t>1250.000,00</w:t>
            </w:r>
          </w:p>
        </w:tc>
      </w:tr>
    </w:tbl>
    <w:p>
      <w:pPr>
        <w:jc w:val="both"/>
        <w:spacing w:after="240" w:before="240" w:line="360"/>
      </w:pPr>
    </w:p>
    <w:tbl>
      <w:tblPr>
        <w:tblStyle w:val="TableGrid"/>
        <w:tblW w:w="9100" w:type="dxa"/>
        <w:tblLayout w:type="fixed"/>
        <w:tblLook w:val="04A0"/>
        <w:jc w:val="left"/>
      </w:tblPr>
      <w:tblGrid>
        <w:gridCol w:w="5460"/>
        <w:gridCol w:w="1820"/>
        <w:gridCol w:w="1820"/>
      </w:tblGrid>
      <w:tr>
        <w:tc>
          <w:tcPr/>
          <w:p>
            <w:pPr/>
            <w:r>
              <w:t>RUBRICA</w:t>
            </w:r>
          </w:p>
        </w:tc>
        <w:tc>
          <w:tcPr/>
          <w:p>
            <w:pPr/>
            <w:r>
              <w:t>TOTAL</w:t>
            </w:r>
          </w:p>
        </w:tc>
        <w:tc>
          <w:tcPr/>
          <w:p>
            <w:pPr/>
            <w:r>
              <w:t>%</w:t>
            </w:r>
          </w:p>
        </w:tc>
      </w:tr>
      <w:tr>
        <w:tc>
          <w:tcPr/>
          <w:p>
            <w:pPr/>
            <w:r>
              <w:t>REPASSES RECEBIDOS NO ANO-BASE</w:t>
            </w:r>
          </w:p>
        </w:tc>
        <w:tc>
          <w:tcPr/>
          <w:p>
            <w:pPr/>
            <w:r>
              <w:t>1000</w:t>
            </w:r>
          </w:p>
        </w:tc>
        <w:tc>
          <w:tcPr/>
          <w:p>
            <w:pPr/>
            <w:r>
              <w:t>5</w:t>
            </w:r>
          </w:p>
        </w:tc>
      </w:tr>
      <w:tr>
        <w:tc>
          <w:tcPr/>
          <w:p>
            <w:pPr/>
            <w:r>
              <w:t>RECURSOS ANTECIPADOS</w:t>
            </w:r>
          </w:p>
        </w:tc>
        <w:tc>
          <w:tcPr/>
          <w:p>
            <w:pPr/>
            <w:r>
              <w:t>1100</w:t>
            </w:r>
          </w:p>
        </w:tc>
        <w:tc>
          <w:tcPr/>
          <w:p>
            <w:pPr/>
            <w:r>
              <w:t>5</w:t>
            </w:r>
          </w:p>
        </w:tc>
      </w:tr>
      <w:tr>
        <w:tc>
          <w:tcPr/>
          <w:p>
            <w:pPr/>
            <w:r>
              <w:t>RH Direto</w:t>
            </w:r>
          </w:p>
        </w:tc>
        <w:tc>
          <w:tcPr/>
          <w:p>
            <w:pPr/>
            <w:r>
              <w:t>1200</w:t>
            </w:r>
          </w:p>
        </w:tc>
        <w:tc>
          <w:tcPr/>
          <w:p>
            <w:pPr/>
            <w:r>
              <w:t>6</w:t>
            </w:r>
          </w:p>
        </w:tc>
      </w:tr>
      <w:tr>
        <w:tc>
          <w:tcPr/>
          <w:p>
            <w:pPr/>
            <w:r>
              <w:t>RH Indireto</w:t>
            </w:r>
          </w:p>
        </w:tc>
        <w:tc>
          <w:tcPr/>
          <w:p>
            <w:pPr/>
            <w:r>
              <w:t>1300</w:t>
            </w:r>
          </w:p>
        </w:tc>
        <w:tc>
          <w:tcPr/>
          <w:p>
            <w:pPr/>
            <w:r>
              <w:t>6</w:t>
            </w:r>
          </w:p>
        </w:tc>
      </w:tr>
      <w:tr>
        <w:tc>
          <w:tcPr/>
          <w:p>
            <w:pPr/>
            <w:r>
              <w:t>Equipamentos e Software</w:t>
            </w:r>
          </w:p>
        </w:tc>
        <w:tc>
          <w:tcPr/>
          <w:p>
            <w:pPr/>
            <w:r>
              <w:t>1400</w:t>
            </w:r>
          </w:p>
        </w:tc>
        <w:tc>
          <w:tcPr/>
          <w:p>
            <w:pPr/>
            <w:r>
              <w:t>7</w:t>
            </w:r>
          </w:p>
        </w:tc>
      </w:tr>
      <w:tr>
        <w:tc>
          <w:tcPr/>
          <w:p>
            <w:pPr/>
            <w:r>
              <w:t>Obras Civis</w:t>
            </w:r>
          </w:p>
        </w:tc>
        <w:tc>
          <w:tcPr/>
          <w:p>
            <w:pPr/>
            <w:r>
              <w:t>1500</w:t>
            </w:r>
          </w:p>
        </w:tc>
        <w:tc>
          <w:tcPr/>
          <w:p>
            <w:pPr/>
            <w:r>
              <w:t>7</w:t>
            </w:r>
          </w:p>
        </w:tc>
      </w:tr>
      <w:tr>
        <w:tc>
          <w:tcPr/>
          <w:p>
            <w:pPr/>
            <w:r>
              <w:t>Viagens</w:t>
            </w:r>
          </w:p>
        </w:tc>
        <w:tc>
          <w:tcPr/>
          <w:p>
            <w:pPr/>
            <w:r>
              <w:t>1600</w:t>
            </w:r>
          </w:p>
        </w:tc>
        <w:tc>
          <w:tcPr/>
          <w:p>
            <w:pPr/>
            <w:r>
              <w:t>8</w:t>
            </w:r>
          </w:p>
        </w:tc>
      </w:tr>
      <w:tr>
        <w:tc>
          <w:tcPr/>
          <w:p>
            <w:pPr/>
            <w:r>
              <w:t>Material de Consumo</w:t>
            </w:r>
          </w:p>
        </w:tc>
        <w:tc>
          <w:tcPr/>
          <w:p>
            <w:pPr/>
            <w:r>
              <w:t>1700</w:t>
            </w:r>
          </w:p>
        </w:tc>
        <w:tc>
          <w:tcPr/>
          <w:p>
            <w:pPr/>
            <w:r>
              <w:t>8</w:t>
            </w:r>
          </w:p>
        </w:tc>
      </w:tr>
      <w:tr>
        <w:tc>
          <w:tcPr/>
          <w:p>
            <w:pPr/>
            <w:r>
              <w:t>Treinamento</w:t>
            </w:r>
          </w:p>
        </w:tc>
        <w:tc>
          <w:tcPr/>
          <w:p>
            <w:pPr/>
            <w:r>
              <w:t>1800</w:t>
            </w:r>
          </w:p>
        </w:tc>
        <w:tc>
          <w:tcPr/>
          <w:p>
            <w:pPr/>
            <w:r>
              <w:t>9</w:t>
            </w:r>
          </w:p>
        </w:tc>
      </w:tr>
      <w:tr>
        <w:tc>
          <w:tcPr/>
          <w:p>
            <w:pPr/>
            <w:r>
              <w:t>Livros/Periódicos</w:t>
            </w:r>
          </w:p>
        </w:tc>
        <w:tc>
          <w:tcPr/>
          <w:p>
            <w:pPr/>
            <w:r>
              <w:t>1900</w:t>
            </w:r>
          </w:p>
        </w:tc>
        <w:tc>
          <w:tcPr/>
          <w:p>
            <w:pPr/>
            <w:r>
              <w:t>9</w:t>
            </w:r>
          </w:p>
        </w:tc>
      </w:tr>
      <w:tr>
        <w:tc>
          <w:tcPr/>
          <w:p>
            <w:pPr/>
            <w:r>
              <w:t>Serviços Técnicos de Terceiros</w:t>
            </w:r>
          </w:p>
        </w:tc>
        <w:tc>
          <w:tcPr/>
          <w:p>
            <w:pPr/>
            <w:r>
              <w:t>2000</w:t>
            </w:r>
          </w:p>
        </w:tc>
        <w:tc>
          <w:tcPr/>
          <w:p>
            <w:pPr/>
            <w:r>
              <w:t>10</w:t>
            </w:r>
          </w:p>
        </w:tc>
      </w:tr>
      <w:tr>
        <w:tc>
          <w:tcPr/>
          <w:p>
            <w:pPr/>
            <w:r>
              <w:t>Outros Correlatos</w:t>
            </w:r>
          </w:p>
        </w:tc>
        <w:tc>
          <w:tcPr/>
          <w:p>
            <w:pPr/>
            <w:r>
              <w:t>2100</w:t>
            </w:r>
          </w:p>
        </w:tc>
        <w:tc>
          <w:tcPr/>
          <w:p>
            <w:pPr/>
            <w:r>
              <w:t>10</w:t>
            </w:r>
          </w:p>
        </w:tc>
      </w:tr>
      <w:tr>
        <w:tc>
          <w:tcPr/>
          <w:p>
            <w:pPr/>
            <w:r>
              <w:t>Custo incorrido pela instituição</w:t>
            </w:r>
          </w:p>
        </w:tc>
        <w:tc>
          <w:tcPr/>
          <w:p>
            <w:pPr/>
            <w:r>
              <w:t>2200</w:t>
            </w:r>
          </w:p>
        </w:tc>
        <w:tc>
          <w:tcPr/>
          <w:p>
            <w:pPr/>
            <w:r>
              <w:t>10</w:t>
            </w:r>
            <w:r>
              <w:br/>
            </w:r>
          </w:p>
        </w:tc>
      </w:tr>
      <w:tr>
        <w:tc>
          <w:tcPr/>
          <w:p>
            <w:pPr/>
            <w:r>
              <w:t>SALDO FINAL</w:t>
            </w:r>
          </w:p>
        </w:tc>
        <w:tc>
          <w:tcPr/>
          <w:p>
            <w:pPr/>
            <w:r>
              <w:t>20800</w:t>
            </w:r>
          </w:p>
        </w:tc>
        <w:tc>
          <w:tcPr/>
          <w:p>
            <w:pPr/>
            <w:r>
              <w:t>100</w:t>
            </w:r>
          </w:p>
        </w:tc>
      </w:tr>
    </w:tbl>
    <w:p>
      <w:pPr>
        <w:jc w:val="both"/>
        <w:spacing w:after="240" w:before="240" w:line="360"/>
      </w:pPr>
    </w:p>
    <w:p>
      <w:pPr>
        <w:jc w:val="both"/>
        <w:spacing w:after="240" w:before="240" w:line="360"/>
      </w:pPr>
      <w:r>
        <w:rPr>
          <w:b/>
        </w:rPr>
        <w:t>21 - DESCRIÇÃO DO INVESTIMENTO:</w:t>
      </w:r>
    </w:p>
    <w:p>
      <w:pPr>
        <w:jc w:val="both"/>
        <w:spacing w:after="240" w:before="240" w:line="360"/>
      </w:pPr>
      <w:r>
        <w:rPr>
          <w:lang w:val="pt-BR"/>
          <w:rFonts w:ascii="Arial" w:hAnsi="Arial" w:cs="Arial" w:eastAsia="Arial"/>
          <w:sz w:val="22"/>
          <w:szCs w:val="22"/>
        </w:rPr>
        <w:tab/>
      </w:r>
      <w:r>
        <w:rPr>
          <w:b/>
        </w:rPr>
        <w:t>21.1 - RECURSOS HUMANOS DIRETOS</w:t>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1. Nome:Manager 1</w:t>
      </w:r>
    </w:p>
    <w:p>
      <w:pPr>
        <w:jc w:val="both"/>
        <w:spacing w:after="240" w:before="240" w:line="360"/>
      </w:pPr>
      <w:r>
        <w:rPr>
          <w:lang w:val="pt-BR"/>
          <w:rFonts w:ascii="Arial" w:hAnsi="Arial" w:cs="Arial" w:eastAsia="Arial"/>
          <w:sz w:val="22"/>
          <w:szCs w:val="22"/>
        </w:rPr>
        <w:tab/>
      </w:r>
      <w:r>
        <w:t>CPF: 123.456.789-11</w:t>
      </w:r>
    </w:p>
    <w:p>
      <w:pPr>
        <w:jc w:val="both"/>
        <w:spacing w:after="240" w:before="240" w:line="360"/>
      </w:pPr>
      <w:r>
        <w:rPr>
          <w:lang w:val="pt-BR"/>
          <w:rFonts w:ascii="Arial" w:hAnsi="Arial" w:cs="Arial" w:eastAsia="Arial"/>
          <w:sz w:val="22"/>
          <w:szCs w:val="22"/>
        </w:rPr>
        <w:tab/>
      </w:r>
      <w:r>
        <w:t>Nível de Escolaridade: Graduação</w:t>
      </w:r>
    </w:p>
    <w:p>
      <w:pPr>
        <w:jc w:val="both"/>
        <w:spacing w:after="240" w:before="240" w:line="360"/>
      </w:pPr>
      <w:r>
        <w:rPr>
          <w:lang w:val="pt-BR"/>
          <w:rFonts w:ascii="Arial" w:hAnsi="Arial" w:cs="Arial" w:eastAsia="Arial"/>
          <w:sz w:val="22"/>
          <w:szCs w:val="22"/>
        </w:rPr>
        <w:tab/>
      </w:r>
      <w:r>
        <w:t>Formação: Graduação em Administração</w:t>
      </w:r>
    </w:p>
    <w:p>
      <w:pPr>
        <w:jc w:val="both"/>
        <w:spacing w:after="240" w:before="240" w:line="360"/>
      </w:pPr>
      <w:r>
        <w:rPr>
          <w:lang w:val="pt-BR"/>
          <w:rFonts w:ascii="Arial" w:hAnsi="Arial" w:cs="Arial" w:eastAsia="Arial"/>
          <w:sz w:val="22"/>
          <w:szCs w:val="22"/>
        </w:rPr>
        <w:tab/>
      </w:r>
      <w:r>
        <w:t>Função no Projeto: Gerente de Projeto</w:t>
      </w:r>
    </w:p>
    <w:p>
      <w:pPr>
        <w:jc w:val="both"/>
        <w:spacing w:after="240" w:before="240" w:line="360"/>
      </w:pPr>
      <w:r>
        <w:rPr>
          <w:lang w:val="pt-BR"/>
          <w:rFonts w:ascii="Arial" w:hAnsi="Arial" w:cs="Arial" w:eastAsia="Arial"/>
          <w:sz w:val="22"/>
          <w:szCs w:val="22"/>
        </w:rPr>
        <w:tab/>
      </w:r>
      <w:r>
        <w:t>Total de Horas: 500</w:t>
      </w:r>
    </w:p>
    <w:p>
      <w:pPr>
        <w:jc w:val="both"/>
        <w:spacing w:after="240" w:before="240" w:line="360"/>
      </w:pPr>
      <w:r>
        <w:rPr>
          <w:lang w:val="pt-BR"/>
          <w:rFonts w:ascii="Arial" w:hAnsi="Arial" w:cs="Arial" w:eastAsia="Arial"/>
          <w:sz w:val="22"/>
          <w:szCs w:val="22"/>
        </w:rPr>
        <w:tab/>
      </w:r>
      <w:r>
        <w:t>Total do dispêndio: R$ 50.000,00</w:t>
      </w:r>
    </w:p>
    <w:p>
      <w:pPr>
        <w:jc w:val="both"/>
        <w:spacing w:after="240" w:before="240" w:line="360"/>
      </w:pPr>
      <w:r>
        <w:rPr>
          <w:lang w:val="pt-BR"/>
          <w:rFonts w:ascii="Arial" w:hAnsi="Arial" w:cs="Arial" w:eastAsia="Arial"/>
          <w:sz w:val="22"/>
          <w:szCs w:val="22"/>
        </w:rPr>
        <w:tab/>
      </w:r>
      <w:r>
        <w:t>Período de atuação: 02/01/2021 a 31/12/2021</w:t>
      </w:r>
    </w:p>
    <w:p>
      <w:pPr>
        <w:jc w:val="both"/>
        <w:spacing w:after="240" w:before="240" w:line="360"/>
      </w:pPr>
      <w:r>
        <w:rPr>
          <w:lang w:val="pt-BR"/>
          <w:rFonts w:ascii="Arial" w:hAnsi="Arial" w:cs="Arial" w:eastAsia="Arial"/>
          <w:sz w:val="22"/>
          <w:szCs w:val="22"/>
        </w:rPr>
        <w:tab/>
      </w:r>
      <w:r>
        <w:t>Atividades realizadas no ano base:</w:t>
      </w:r>
    </w:p>
    <w:p>
      <w:pPr>
        <w:jc w:val="both"/>
        <w:spacing w:after="240" w:before="240" w:line="360"/>
      </w:pPr>
      <w:r>
        <w:rPr>
          <w:lang w:val="pt-BR"/>
          <w:rFonts w:ascii="Arial" w:hAnsi="Arial" w:cs="Arial" w:eastAsia="Arial"/>
          <w:sz w:val="22"/>
          <w:szCs w:val="22"/>
        </w:rPr>
        <w:tab/>
      </w:r>
      <w:r>
        <w:t xml:space="preserve">a) Atividade [AT1]: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 xml:space="preserve">b) Atividade [AT3]: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2. Nome:Dev 1</w:t>
      </w:r>
    </w:p>
    <w:p>
      <w:pPr>
        <w:jc w:val="both"/>
        <w:spacing w:after="240" w:before="240" w:line="360"/>
      </w:pPr>
      <w:r>
        <w:rPr>
          <w:lang w:val="pt-BR"/>
          <w:rFonts w:ascii="Arial" w:hAnsi="Arial" w:cs="Arial" w:eastAsia="Arial"/>
          <w:sz w:val="22"/>
          <w:szCs w:val="22"/>
        </w:rPr>
        <w:tab/>
      </w:r>
      <w:r>
        <w:t>CPF: 123.456.789-12</w:t>
      </w:r>
    </w:p>
    <w:p>
      <w:pPr>
        <w:jc w:val="both"/>
        <w:spacing w:after="240" w:before="240" w:line="360"/>
      </w:pPr>
      <w:r>
        <w:rPr>
          <w:lang w:val="pt-BR"/>
          <w:rFonts w:ascii="Arial" w:hAnsi="Arial" w:cs="Arial" w:eastAsia="Arial"/>
          <w:sz w:val="22"/>
          <w:szCs w:val="22"/>
        </w:rPr>
        <w:tab/>
      </w:r>
      <w:r>
        <w:t>Nível de Escolaridade: Pós-Graduação</w:t>
      </w:r>
    </w:p>
    <w:p>
      <w:pPr>
        <w:jc w:val="both"/>
        <w:spacing w:after="240" w:before="240" w:line="360"/>
      </w:pPr>
      <w:r>
        <w:rPr>
          <w:lang w:val="pt-BR"/>
          <w:rFonts w:ascii="Arial" w:hAnsi="Arial" w:cs="Arial" w:eastAsia="Arial"/>
          <w:sz w:val="22"/>
          <w:szCs w:val="22"/>
        </w:rPr>
        <w:tab/>
      </w:r>
      <w:r>
        <w:t>Formação: Graduação em Software</w:t>
      </w:r>
    </w:p>
    <w:p>
      <w:pPr>
        <w:jc w:val="both"/>
        <w:spacing w:after="240" w:before="240" w:line="360"/>
      </w:pPr>
      <w:r>
        <w:rPr>
          <w:lang w:val="pt-BR"/>
          <w:rFonts w:ascii="Arial" w:hAnsi="Arial" w:cs="Arial" w:eastAsia="Arial"/>
          <w:sz w:val="22"/>
          <w:szCs w:val="22"/>
        </w:rPr>
        <w:tab/>
      </w:r>
      <w:r>
        <w:t>Função no Projeto: Analista de Desenvolvimento de Software</w:t>
      </w:r>
    </w:p>
    <w:p>
      <w:pPr>
        <w:jc w:val="both"/>
        <w:spacing w:after="240" w:before="240" w:line="360"/>
      </w:pPr>
      <w:r>
        <w:rPr>
          <w:lang w:val="pt-BR"/>
          <w:rFonts w:ascii="Arial" w:hAnsi="Arial" w:cs="Arial" w:eastAsia="Arial"/>
          <w:sz w:val="22"/>
          <w:szCs w:val="22"/>
        </w:rPr>
        <w:tab/>
      </w:r>
      <w:r>
        <w:t>Total de Horas: 1500</w:t>
      </w:r>
    </w:p>
    <w:p>
      <w:pPr>
        <w:jc w:val="both"/>
        <w:spacing w:after="240" w:before="240" w:line="360"/>
      </w:pPr>
      <w:r>
        <w:rPr>
          <w:lang w:val="pt-BR"/>
          <w:rFonts w:ascii="Arial" w:hAnsi="Arial" w:cs="Arial" w:eastAsia="Arial"/>
          <w:sz w:val="22"/>
          <w:szCs w:val="22"/>
        </w:rPr>
        <w:tab/>
      </w:r>
      <w:r>
        <w:t>Total do dispêndio: R$ 75.000,00</w:t>
      </w:r>
    </w:p>
    <w:p>
      <w:pPr>
        <w:jc w:val="both"/>
        <w:spacing w:after="240" w:before="240" w:line="360"/>
      </w:pPr>
      <w:r>
        <w:rPr>
          <w:lang w:val="pt-BR"/>
          <w:rFonts w:ascii="Arial" w:hAnsi="Arial" w:cs="Arial" w:eastAsia="Arial"/>
          <w:sz w:val="22"/>
          <w:szCs w:val="22"/>
        </w:rPr>
        <w:tab/>
      </w:r>
      <w:r>
        <w:t>Período de atuação: 01/02/2021 a 31/12/2021</w:t>
      </w:r>
    </w:p>
    <w:p>
      <w:pPr>
        <w:jc w:val="both"/>
        <w:spacing w:after="240" w:before="240" w:line="360"/>
      </w:pPr>
      <w:r>
        <w:rPr>
          <w:lang w:val="pt-BR"/>
          <w:rFonts w:ascii="Arial" w:hAnsi="Arial" w:cs="Arial" w:eastAsia="Arial"/>
          <w:sz w:val="22"/>
          <w:szCs w:val="22"/>
        </w:rPr>
        <w:tab/>
      </w:r>
      <w:r>
        <w:t>Atividades realizadas no ano base:</w:t>
      </w:r>
    </w:p>
    <w:p>
      <w:pPr>
        <w:jc w:val="both"/>
        <w:spacing w:after="240" w:before="240" w:line="360"/>
      </w:pPr>
      <w:r>
        <w:rPr>
          <w:lang w:val="pt-BR"/>
          <w:rFonts w:ascii="Arial" w:hAnsi="Arial" w:cs="Arial" w:eastAsia="Arial"/>
          <w:sz w:val="22"/>
          <w:szCs w:val="22"/>
        </w:rPr>
        <w:tab/>
      </w:r>
      <w:r>
        <w:t xml:space="preserve">a) Atividade [AT5]: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 xml:space="preserve">b) Atividade [AT6]: </w:t>
      </w:r>
      <w:r>
        <w:t>xxxxxxxxx</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3. Nome:Lead 1</w:t>
      </w:r>
    </w:p>
    <w:p>
      <w:pPr>
        <w:jc w:val="both"/>
        <w:spacing w:after="240" w:before="240" w:line="360"/>
      </w:pPr>
      <w:r>
        <w:rPr>
          <w:lang w:val="pt-BR"/>
          <w:rFonts w:ascii="Arial" w:hAnsi="Arial" w:cs="Arial" w:eastAsia="Arial"/>
          <w:sz w:val="22"/>
          <w:szCs w:val="22"/>
        </w:rPr>
        <w:tab/>
      </w:r>
      <w:r>
        <w:t>CPF: 123.456.789-13</w:t>
      </w:r>
    </w:p>
    <w:p>
      <w:pPr>
        <w:jc w:val="both"/>
        <w:spacing w:after="240" w:before="240" w:line="360"/>
      </w:pPr>
      <w:r>
        <w:rPr>
          <w:lang w:val="pt-BR"/>
          <w:rFonts w:ascii="Arial" w:hAnsi="Arial" w:cs="Arial" w:eastAsia="Arial"/>
          <w:sz w:val="22"/>
          <w:szCs w:val="22"/>
        </w:rPr>
        <w:tab/>
      </w:r>
      <w:r>
        <w:t>Nível de Escolaridade: Mestrado</w:t>
      </w:r>
    </w:p>
    <w:p>
      <w:pPr>
        <w:jc w:val="both"/>
        <w:spacing w:after="240" w:before="240" w:line="360"/>
      </w:pPr>
      <w:r>
        <w:rPr>
          <w:lang w:val="pt-BR"/>
          <w:rFonts w:ascii="Arial" w:hAnsi="Arial" w:cs="Arial" w:eastAsia="Arial"/>
          <w:sz w:val="22"/>
          <w:szCs w:val="22"/>
        </w:rPr>
        <w:tab/>
      </w:r>
      <w:r>
        <w:t>Formação: Graduação em Desenvolvimento de Sistemas</w:t>
      </w:r>
    </w:p>
    <w:p>
      <w:pPr>
        <w:jc w:val="both"/>
        <w:spacing w:after="240" w:before="240" w:line="360"/>
      </w:pPr>
      <w:r>
        <w:rPr>
          <w:lang w:val="pt-BR"/>
          <w:rFonts w:ascii="Arial" w:hAnsi="Arial" w:cs="Arial" w:eastAsia="Arial"/>
          <w:sz w:val="22"/>
          <w:szCs w:val="22"/>
        </w:rPr>
        <w:tab/>
      </w:r>
      <w:r>
        <w:t>Função no Projeto: Lider Tecnico</w:t>
      </w:r>
    </w:p>
    <w:p>
      <w:pPr>
        <w:jc w:val="both"/>
        <w:spacing w:after="240" w:before="240" w:line="360"/>
      </w:pPr>
      <w:r>
        <w:rPr>
          <w:lang w:val="pt-BR"/>
          <w:rFonts w:ascii="Arial" w:hAnsi="Arial" w:cs="Arial" w:eastAsia="Arial"/>
          <w:sz w:val="22"/>
          <w:szCs w:val="22"/>
        </w:rPr>
        <w:tab/>
      </w:r>
      <w:r>
        <w:t>Total de Horas: 1000</w:t>
      </w:r>
    </w:p>
    <w:p>
      <w:pPr>
        <w:jc w:val="both"/>
        <w:spacing w:after="240" w:before="240" w:line="360"/>
      </w:pPr>
      <w:r>
        <w:rPr>
          <w:lang w:val="pt-BR"/>
          <w:rFonts w:ascii="Arial" w:hAnsi="Arial" w:cs="Arial" w:eastAsia="Arial"/>
          <w:sz w:val="22"/>
          <w:szCs w:val="22"/>
        </w:rPr>
        <w:tab/>
      </w:r>
      <w:r>
        <w:t>Total do dispêndio: R$ 100.000,00</w:t>
      </w:r>
    </w:p>
    <w:p>
      <w:pPr>
        <w:jc w:val="both"/>
        <w:spacing w:after="240" w:before="240" w:line="360"/>
      </w:pPr>
      <w:r>
        <w:rPr>
          <w:lang w:val="pt-BR"/>
          <w:rFonts w:ascii="Arial" w:hAnsi="Arial" w:cs="Arial" w:eastAsia="Arial"/>
          <w:sz w:val="22"/>
          <w:szCs w:val="22"/>
        </w:rPr>
        <w:tab/>
      </w:r>
      <w:r>
        <w:t>Período de atuação: 10/01/2021 a 31/12/2021</w:t>
      </w:r>
    </w:p>
    <w:p>
      <w:pPr>
        <w:jc w:val="both"/>
        <w:spacing w:after="240" w:before="240" w:line="360"/>
      </w:pPr>
      <w:r>
        <w:rPr>
          <w:lang w:val="pt-BR"/>
          <w:rFonts w:ascii="Arial" w:hAnsi="Arial" w:cs="Arial" w:eastAsia="Arial"/>
          <w:sz w:val="22"/>
          <w:szCs w:val="22"/>
        </w:rPr>
        <w:tab/>
      </w:r>
      <w:r>
        <w:t>Atividades realizadas no ano base:</w:t>
      </w:r>
    </w:p>
    <w:p>
      <w:pPr>
        <w:jc w:val="both"/>
        <w:spacing w:after="240" w:before="240" w:line="360"/>
      </w:pPr>
      <w:r>
        <w:rPr>
          <w:lang w:val="pt-BR"/>
          <w:rFonts w:ascii="Arial" w:hAnsi="Arial" w:cs="Arial" w:eastAsia="Arial"/>
          <w:sz w:val="22"/>
          <w:szCs w:val="22"/>
        </w:rPr>
        <w:tab/>
      </w:r>
      <w:r>
        <w:t xml:space="preserve">a) Atividade [AT3]: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 xml:space="preserve">b) Atividade [AT4]: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4. Nome:Test 1</w:t>
      </w:r>
    </w:p>
    <w:p>
      <w:pPr>
        <w:jc w:val="both"/>
        <w:spacing w:after="240" w:before="240" w:line="360"/>
      </w:pPr>
      <w:r>
        <w:rPr>
          <w:lang w:val="pt-BR"/>
          <w:rFonts w:ascii="Arial" w:hAnsi="Arial" w:cs="Arial" w:eastAsia="Arial"/>
          <w:sz w:val="22"/>
          <w:szCs w:val="22"/>
        </w:rPr>
        <w:tab/>
      </w:r>
      <w:r>
        <w:t>CPF: 123.456.789-14</w:t>
      </w:r>
    </w:p>
    <w:p>
      <w:pPr>
        <w:jc w:val="both"/>
        <w:spacing w:after="240" w:before="240" w:line="360"/>
      </w:pPr>
      <w:r>
        <w:rPr>
          <w:lang w:val="pt-BR"/>
          <w:rFonts w:ascii="Arial" w:hAnsi="Arial" w:cs="Arial" w:eastAsia="Arial"/>
          <w:sz w:val="22"/>
          <w:szCs w:val="22"/>
        </w:rPr>
        <w:tab/>
      </w:r>
      <w:r>
        <w:t>Nível de Escolaridade: Graduação</w:t>
      </w:r>
    </w:p>
    <w:p>
      <w:pPr>
        <w:jc w:val="both"/>
        <w:spacing w:after="240" w:before="240" w:line="360"/>
      </w:pPr>
      <w:r>
        <w:rPr>
          <w:lang w:val="pt-BR"/>
          <w:rFonts w:ascii="Arial" w:hAnsi="Arial" w:cs="Arial" w:eastAsia="Arial"/>
          <w:sz w:val="22"/>
          <w:szCs w:val="22"/>
        </w:rPr>
        <w:tab/>
      </w:r>
      <w:r>
        <w:t>Formação: Graduação em Desenvolvimento de Sistemas</w:t>
      </w:r>
    </w:p>
    <w:p>
      <w:pPr>
        <w:jc w:val="both"/>
        <w:spacing w:after="240" w:before="240" w:line="360"/>
      </w:pPr>
      <w:r>
        <w:rPr>
          <w:lang w:val="pt-BR"/>
          <w:rFonts w:ascii="Arial" w:hAnsi="Arial" w:cs="Arial" w:eastAsia="Arial"/>
          <w:sz w:val="22"/>
          <w:szCs w:val="22"/>
        </w:rPr>
        <w:tab/>
      </w:r>
      <w:r>
        <w:t>Função no Projeto: Analista de Testes</w:t>
      </w:r>
    </w:p>
    <w:p>
      <w:pPr>
        <w:jc w:val="both"/>
        <w:spacing w:after="240" w:before="240" w:line="360"/>
      </w:pPr>
      <w:r>
        <w:rPr>
          <w:lang w:val="pt-BR"/>
          <w:rFonts w:ascii="Arial" w:hAnsi="Arial" w:cs="Arial" w:eastAsia="Arial"/>
          <w:sz w:val="22"/>
          <w:szCs w:val="22"/>
        </w:rPr>
        <w:tab/>
      </w:r>
      <w:r>
        <w:t>Total de Horas: 1250</w:t>
      </w:r>
    </w:p>
    <w:p>
      <w:pPr>
        <w:jc w:val="both"/>
        <w:spacing w:after="240" w:before="240" w:line="360"/>
      </w:pPr>
      <w:r>
        <w:rPr>
          <w:lang w:val="pt-BR"/>
          <w:rFonts w:ascii="Arial" w:hAnsi="Arial" w:cs="Arial" w:eastAsia="Arial"/>
          <w:sz w:val="22"/>
          <w:szCs w:val="22"/>
        </w:rPr>
        <w:tab/>
      </w:r>
      <w:r>
        <w:t>Total do dispêndio: R$ 65.000,00</w:t>
      </w:r>
    </w:p>
    <w:p>
      <w:pPr>
        <w:jc w:val="both"/>
        <w:spacing w:after="240" w:before="240" w:line="360"/>
      </w:pPr>
      <w:r>
        <w:rPr>
          <w:lang w:val="pt-BR"/>
          <w:rFonts w:ascii="Arial" w:hAnsi="Arial" w:cs="Arial" w:eastAsia="Arial"/>
          <w:sz w:val="22"/>
          <w:szCs w:val="22"/>
        </w:rPr>
        <w:tab/>
      </w:r>
      <w:r>
        <w:t>Período de atuação: 10/03/2021 a 31/12/2021</w:t>
      </w:r>
    </w:p>
    <w:p>
      <w:pPr>
        <w:jc w:val="both"/>
        <w:spacing w:after="240" w:before="240" w:line="360"/>
      </w:pPr>
      <w:r>
        <w:rPr>
          <w:lang w:val="pt-BR"/>
          <w:rFonts w:ascii="Arial" w:hAnsi="Arial" w:cs="Arial" w:eastAsia="Arial"/>
          <w:sz w:val="22"/>
          <w:szCs w:val="22"/>
        </w:rPr>
        <w:tab/>
      </w:r>
      <w:r>
        <w:t>Atividades realizadas no ano base:</w:t>
      </w:r>
    </w:p>
    <w:p>
      <w:pPr>
        <w:jc w:val="both"/>
        <w:spacing w:after="240" w:before="240" w:line="360"/>
      </w:pPr>
      <w:r>
        <w:rPr>
          <w:lang w:val="pt-BR"/>
          <w:rFonts w:ascii="Arial" w:hAnsi="Arial" w:cs="Arial" w:eastAsia="Arial"/>
          <w:sz w:val="22"/>
          <w:szCs w:val="22"/>
        </w:rPr>
        <w:tab/>
      </w:r>
      <w:r>
        <w:t xml:space="preserve">a) Atividade [AT3]: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 xml:space="preserve">b) Atividade [AT6]: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rPr>
          <w:b/>
        </w:rPr>
        <w:t>21.2 - RECURSOS HUMANOS INDIRETOS</w:t>
      </w:r>
    </w:p>
    <w:p>
      <w:pPr>
        <w:jc w:val="both"/>
        <w:spacing w:after="240" w:before="240" w:line="360"/>
      </w:pPr>
      <w:r>
        <w:rPr>
          <w:lang w:val="pt-BR"/>
          <w:rFonts w:ascii="Arial" w:hAnsi="Arial" w:cs="Arial" w:eastAsia="Arial"/>
          <w:sz w:val="22"/>
          <w:szCs w:val="22"/>
        </w:rPr>
        <w:tab/>
      </w:r>
    </w:p>
    <w:p>
      <w:pPr>
        <w:jc w:val="both"/>
        <w:spacing w:after="240" w:before="240" w:line="360"/>
      </w:pPr>
      <w:r>
        <w:rPr>
          <w:lang w:val="pt-BR"/>
          <w:rFonts w:ascii="Arial" w:hAnsi="Arial" w:cs="Arial" w:eastAsia="Arial"/>
          <w:sz w:val="22"/>
          <w:szCs w:val="22"/>
        </w:rPr>
        <w:tab/>
      </w:r>
      <w:r>
        <w:t>1. Nome:Adm 1</w:t>
      </w:r>
    </w:p>
    <w:p>
      <w:pPr>
        <w:jc w:val="both"/>
        <w:spacing w:after="240" w:before="240" w:line="360"/>
      </w:pPr>
      <w:r>
        <w:rPr>
          <w:lang w:val="pt-BR"/>
          <w:rFonts w:ascii="Arial" w:hAnsi="Arial" w:cs="Arial" w:eastAsia="Arial"/>
          <w:sz w:val="22"/>
          <w:szCs w:val="22"/>
        </w:rPr>
        <w:tab/>
      </w:r>
      <w:r>
        <w:t>CPF: 123.456.789-15</w:t>
      </w:r>
    </w:p>
    <w:p>
      <w:pPr>
        <w:jc w:val="both"/>
        <w:spacing w:after="240" w:before="240" w:line="360"/>
      </w:pPr>
      <w:r>
        <w:rPr>
          <w:lang w:val="pt-BR"/>
          <w:rFonts w:ascii="Arial" w:hAnsi="Arial" w:cs="Arial" w:eastAsia="Arial"/>
          <w:sz w:val="22"/>
          <w:szCs w:val="22"/>
        </w:rPr>
        <w:tab/>
      </w:r>
      <w:r>
        <w:t>Nível de Escolaridade: Graduação</w:t>
      </w:r>
    </w:p>
    <w:p>
      <w:pPr>
        <w:jc w:val="both"/>
        <w:spacing w:after="240" w:before="240" w:line="360"/>
      </w:pPr>
      <w:r>
        <w:rPr>
          <w:lang w:val="pt-BR"/>
          <w:rFonts w:ascii="Arial" w:hAnsi="Arial" w:cs="Arial" w:eastAsia="Arial"/>
          <w:sz w:val="22"/>
          <w:szCs w:val="22"/>
        </w:rPr>
        <w:tab/>
      </w:r>
      <w:r>
        <w:t>Formação: Graduação em Economia</w:t>
      </w:r>
    </w:p>
    <w:p>
      <w:pPr>
        <w:jc w:val="both"/>
        <w:spacing w:after="240" w:before="240" w:line="360"/>
      </w:pPr>
      <w:r>
        <w:rPr>
          <w:lang w:val="pt-BR"/>
          <w:rFonts w:ascii="Arial" w:hAnsi="Arial" w:cs="Arial" w:eastAsia="Arial"/>
          <w:sz w:val="22"/>
          <w:szCs w:val="22"/>
        </w:rPr>
        <w:tab/>
      </w:r>
      <w:r>
        <w:t>Função no Projeto: Administração Financeira</w:t>
      </w:r>
    </w:p>
    <w:p>
      <w:pPr>
        <w:jc w:val="both"/>
        <w:spacing w:after="240" w:before="240" w:line="360"/>
      </w:pPr>
      <w:r>
        <w:rPr>
          <w:lang w:val="pt-BR"/>
          <w:rFonts w:ascii="Arial" w:hAnsi="Arial" w:cs="Arial" w:eastAsia="Arial"/>
          <w:sz w:val="22"/>
          <w:szCs w:val="22"/>
        </w:rPr>
        <w:tab/>
      </w:r>
      <w:r>
        <w:t>Total de Horas: 1250</w:t>
      </w:r>
    </w:p>
    <w:p>
      <w:pPr>
        <w:jc w:val="both"/>
        <w:spacing w:after="240" w:before="240" w:line="360"/>
      </w:pPr>
      <w:r>
        <w:rPr>
          <w:lang w:val="pt-BR"/>
          <w:rFonts w:ascii="Arial" w:hAnsi="Arial" w:cs="Arial" w:eastAsia="Arial"/>
          <w:sz w:val="22"/>
          <w:szCs w:val="22"/>
        </w:rPr>
        <w:tab/>
      </w:r>
      <w:r>
        <w:t>Total do dispêndio: R$ 35.000,00</w:t>
      </w:r>
    </w:p>
    <w:p>
      <w:pPr>
        <w:jc w:val="both"/>
        <w:spacing w:after="240" w:before="240" w:line="360"/>
      </w:pPr>
      <w:r>
        <w:rPr>
          <w:lang w:val="pt-BR"/>
          <w:rFonts w:ascii="Arial" w:hAnsi="Arial" w:cs="Arial" w:eastAsia="Arial"/>
          <w:sz w:val="22"/>
          <w:szCs w:val="22"/>
        </w:rPr>
        <w:tab/>
      </w:r>
      <w:r>
        <w:t>Período de atuação: 10/03/2021 a 31/12/2021</w:t>
      </w:r>
    </w:p>
    <w:p>
      <w:pPr>
        <w:jc w:val="both"/>
        <w:spacing w:after="240" w:before="240" w:line="360"/>
      </w:pPr>
      <w:r>
        <w:rPr>
          <w:lang w:val="pt-BR"/>
          <w:rFonts w:ascii="Arial" w:hAnsi="Arial" w:cs="Arial" w:eastAsia="Arial"/>
          <w:sz w:val="22"/>
          <w:szCs w:val="22"/>
        </w:rPr>
        <w:tab/>
      </w:r>
      <w:r>
        <w:t>Atividades realizadas no ano base:</w:t>
      </w:r>
    </w:p>
    <w:p>
      <w:pPr>
        <w:jc w:val="both"/>
        <w:spacing w:after="240" w:before="240" w:line="360"/>
      </w:pPr>
      <w:r>
        <w:rPr>
          <w:lang w:val="pt-BR"/>
          <w:rFonts w:ascii="Arial" w:hAnsi="Arial" w:cs="Arial" w:eastAsia="Arial"/>
          <w:sz w:val="22"/>
          <w:szCs w:val="22"/>
        </w:rPr>
        <w:tab/>
      </w:r>
      <w:r>
        <w:t xml:space="preserve">a) Atividade [AT6]: </w:t>
      </w:r>
      <w:r>
        <w:t>Descrição de uma atividade realizada pelo RH para o ano base</w:t>
      </w:r>
      <w:r>
        <w:br/>
      </w:r>
    </w:p>
    <w:p>
      <w:pPr>
        <w:jc w:val="both"/>
        <w:spacing w:after="240" w:before="240" w:line="360"/>
      </w:pPr>
      <w:r>
        <w:rPr>
          <w:lang w:val="pt-BR"/>
          <w:rFonts w:ascii="Arial" w:hAnsi="Arial" w:cs="Arial" w:eastAsia="Arial"/>
          <w:sz w:val="22"/>
          <w:szCs w:val="22"/>
        </w:rPr>
        <w:tab/>
      </w:r>
    </w:p>
    <w:p>
      <w:pPr>
        <w:jc w:val="both"/>
        <w:spacing w:after="240" w:before="240" w:line="360"/>
      </w:pPr>
      <w:r>
        <w:rPr>
          <w:b/>
        </w:rPr>
        <w:t>22 - CRONOGRAMA DE ATIVIDADES EXECUTADAS NO ANO BASE</w:t>
      </w:r>
    </w:p>
    <w:p>
      <w:pPr>
        <w:jc w:val="both"/>
        <w:spacing w:after="240" w:before="240" w:line="360"/>
      </w:pPr>
      <w:r>
        <w:rPr>
          <w:lang w:val="pt-BR"/>
          <w:rFonts w:ascii="Arial" w:hAnsi="Arial" w:cs="Arial" w:eastAsia="Arial"/>
          <w:sz w:val="22"/>
          <w:szCs w:val="22"/>
        </w:rPr>
        <w:tab/>
      </w:r>
    </w:p>
    <w:tbl>
      <w:tblPr>
        <w:tblStyle w:val="TableGrid"/>
        <w:tblW w:w="9100" w:type="dxa"/>
        <w:tblLayout w:type="fixed"/>
        <w:tblLook w:val="04A0"/>
        <w:jc w:val="left"/>
      </w:tblPr>
      <w:tblGrid>
        <w:gridCol w:w="455"/>
        <w:gridCol w:w="5915"/>
        <w:gridCol w:w="2730"/>
      </w:tblGrid>
      <w:tr>
        <w:tc>
          <w:tcPr/>
          <w:p>
            <w:pPr/>
            <w:r>
              <w:t>#</w:t>
            </w:r>
          </w:p>
        </w:tc>
        <w:tc>
          <w:tcPr/>
          <w:p>
            <w:pPr/>
            <w:r>
              <w:t>Descrição das Etapas/ Atividades</w:t>
            </w:r>
          </w:p>
        </w:tc>
        <w:tc>
          <w:tcPr/>
          <w:p>
            <w:pPr/>
            <w:r>
              <w:t>Período de Execução</w:t>
            </w:r>
          </w:p>
        </w:tc>
      </w:tr>
      <w:tr>
        <w:tc>
          <w:tcPr/>
          <w:p>
            <w:pPr/>
            <w:r>
              <w:t>1</w:t>
            </w:r>
          </w:p>
        </w:tc>
        <w:tc>
          <w:tcPr/>
          <w:p>
            <w:pPr/>
            <w:r>
              <w:t>Atividade: Elaborar toda a documentação de gestão e controle do projeto</w:t>
            </w:r>
          </w:p>
        </w:tc>
        <w:tc>
          <w:tcPr/>
          <w:p>
            <w:pPr/>
            <w:r>
              <w:t>06/01/2022 a 06/01/2022</w:t>
            </w:r>
          </w:p>
        </w:tc>
      </w:tr>
      <w:tr>
        <w:tc>
          <w:tcPr/>
          <w:p>
            <w:pPr/>
            <w:r>
              <w:t>2</w:t>
            </w:r>
          </w:p>
        </w:tc>
        <w:tc>
          <w:tcPr/>
          <w:p>
            <w:pPr/>
            <w:r>
              <w:t>Atividade: Gerar relatórios de andamento do projeto</w:t>
            </w:r>
          </w:p>
        </w:tc>
        <w:tc>
          <w:tcPr/>
          <w:p>
            <w:pPr/>
            <w:r>
              <w:t>06/01/2022 a 06/01/2022</w:t>
            </w:r>
          </w:p>
        </w:tc>
      </w:tr>
      <w:tr>
        <w:tc>
          <w:tcPr/>
          <w:p>
            <w:pPr/>
            <w:r>
              <w:t>3</w:t>
            </w:r>
          </w:p>
        </w:tc>
        <w:tc>
          <w:tcPr/>
          <w:p>
            <w:pPr/>
            <w:r>
              <w:t>Atividade: Apresentar controle e execução das tarefas de gestão</w:t>
            </w:r>
          </w:p>
        </w:tc>
        <w:tc>
          <w:tcPr/>
          <w:p>
            <w:pPr/>
            <w:r>
              <w:t>06/01/2022 a 06/01/2022</w:t>
            </w:r>
          </w:p>
        </w:tc>
      </w:tr>
      <w:tr>
        <w:tc>
          <w:tcPr/>
          <w:p>
            <w:pPr/>
            <w:r>
              <w:t>4</w:t>
            </w:r>
          </w:p>
        </w:tc>
        <w:tc>
          <w:tcPr/>
          <w:p>
            <w:pPr/>
            <w:r>
              <w:t>Atividade: Liderança técnica</w:t>
            </w:r>
          </w:p>
        </w:tc>
        <w:tc>
          <w:tcPr/>
          <w:p>
            <w:pPr/>
            <w:r>
              <w:t>06/01/2022 a 06/01/2022</w:t>
            </w:r>
          </w:p>
        </w:tc>
      </w:tr>
      <w:tr>
        <w:tc>
          <w:tcPr/>
          <w:p>
            <w:pPr/>
          </w:p>
        </w:tc>
        <w:tc>
          <w:tcPr/>
          <w:p>
            <w:pPr/>
            <w:r>
              <w:t>Etapa: Investigativa/Pesquisa</w:t>
            </w:r>
          </w:p>
        </w:tc>
        <w:tc>
          <w:tcPr/>
          <w:p>
            <w:pPr/>
            <w:r>
              <w:t>06/01/2022 a 06/01/2022</w:t>
            </w:r>
          </w:p>
        </w:tc>
      </w:tr>
      <w:tr>
        <w:tc>
          <w:tcPr/>
          <w:p>
            <w:pPr/>
            <w:r>
              <w:t>5</w:t>
            </w:r>
          </w:p>
        </w:tc>
        <w:tc>
          <w:tcPr/>
          <w:p>
            <w:pPr/>
            <w:r>
              <w:t>Atividade: Estudo relacionado a gerenciamento e armazenamento de certificados para comunicação segura em ambiente pré-SO</w:t>
            </w:r>
          </w:p>
        </w:tc>
        <w:tc>
          <w:tcPr/>
          <w:p>
            <w:pPr/>
            <w:r>
              <w:t>06/01/2022 a 06/01/2022</w:t>
            </w:r>
          </w:p>
        </w:tc>
      </w:tr>
      <w:tr>
        <w:tc>
          <w:tcPr/>
          <w:p>
            <w:pPr/>
          </w:p>
        </w:tc>
        <w:tc>
          <w:tcPr/>
          <w:p>
            <w:pPr/>
            <w:r>
              <w:t>Etapa: Gestão Tecnológica</w:t>
            </w:r>
          </w:p>
        </w:tc>
        <w:tc>
          <w:tcPr/>
          <w:p>
            <w:pPr/>
            <w:r>
              <w:t>06/01/2022 a 06/01/2022</w:t>
            </w:r>
          </w:p>
        </w:tc>
      </w:tr>
      <w:tr>
        <w:tc>
          <w:tcPr/>
          <w:p>
            <w:pPr/>
            <w:r>
              <w:t>6</w:t>
            </w:r>
          </w:p>
        </w:tc>
        <w:tc>
          <w:tcPr/>
          <w:p>
            <w:pPr/>
            <w:r>
              <w:t>Atividade: Gestão Administrativa e Financeira</w:t>
            </w:r>
          </w:p>
        </w:tc>
        <w:tc>
          <w:tcPr/>
          <w:p>
            <w:pPr/>
            <w:r>
              <w:t>06/01/2022 a 06/01/2022</w:t>
            </w:r>
          </w:p>
        </w:tc>
      </w:tr>
      <w:tr>
        <w:tc>
          <w:tcPr/>
          <w:p>
            <w:pPr/>
          </w:p>
        </w:tc>
        <w:tc>
          <w:tcPr/>
          <w:p>
            <w:pPr/>
          </w:p>
        </w:tc>
        <w:tc>
          <w:tcPr/>
          <w:p>
            <w:pPr/>
          </w:p>
        </w:tc>
      </w:tr>
    </w:tbl>
    <w:p>
      <w:pPr>
        <w:jc w:val="both"/>
        <w:spacing w:after="240" w:before="240" w:line="360"/>
      </w:pPr>
      <w:r>
        <w:rPr>
          <w:lang w:val="pt-BR"/>
          <w:rFonts w:ascii="Arial" w:hAnsi="Arial" w:cs="Arial" w:eastAsia="Arial"/>
          <w:sz w:val="22"/>
          <w:szCs w:val="22"/>
        </w:rPr>
        <w:tab/>
      </w:r>
    </w:p>
    <w:sectPr w:rsidR="00DE34DD" w:rsidRPr="0026497D" w:rsidSect="00CD3027">
      <w:headerReference w:type="default" r:id="rId8"/>
      <w:footerReference w:type="default" r:id="rId9"/>
      <w:pgSz w:w="11907" w:h="16840" w:code="9"/>
      <w:pgMar w:top="1080" w:right="1417" w:bottom="1418" w:left="1418" w:header="70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1361F" w14:textId="77777777" w:rsidR="00FA386F" w:rsidRDefault="00FA386F" w:rsidP="0026497D">
      <w:r>
        <w:separator/>
      </w:r>
    </w:p>
  </w:endnote>
  <w:endnote w:type="continuationSeparator" w:id="0">
    <w:p w14:paraId="4470E90A" w14:textId="77777777" w:rsidR="00FA386F" w:rsidRDefault="00FA386F" w:rsidP="0026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9CD4F" w14:textId="01BB69FD" w:rsidR="00BF454B" w:rsidRDefault="00BF454B" w:rsidP="0026497D">
    <w:pPr>
      <w:pStyle w:val="Rodap"/>
    </w:pPr>
    <w:r>
      <w:fldChar w:fldCharType="begin"/>
    </w:r>
    <w:r>
      <w:instrText>PAGE   \* MERGEFORMAT</w:instrText>
    </w:r>
    <w:r>
      <w:fldChar w:fldCharType="separate"/>
    </w:r>
    <w:r>
      <w:rPr>
        <w:noProof/>
      </w:rPr>
      <w:t>27</w:t>
    </w:r>
    <w:r>
      <w:fldChar w:fldCharType="end"/>
    </w:r>
  </w:p>
  <w:p w14:paraId="68F61874" w14:textId="77777777" w:rsidR="00BF454B" w:rsidRPr="00802EC2" w:rsidRDefault="00BF454B" w:rsidP="002649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03811" w14:textId="77777777" w:rsidR="00FA386F" w:rsidRDefault="00FA386F" w:rsidP="0026497D">
      <w:r>
        <w:separator/>
      </w:r>
    </w:p>
  </w:footnote>
  <w:footnote w:type="continuationSeparator" w:id="0">
    <w:p w14:paraId="6819987F" w14:textId="77777777" w:rsidR="00FA386F" w:rsidRDefault="00FA386F" w:rsidP="00264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ayout w:type="fixed"/>
      <w:tblLook w:val="0000" w:firstRow="0" w:lastRow="0" w:firstColumn="0" w:lastColumn="0" w:noHBand="0" w:noVBand="0"/>
    </w:tblPr>
    <w:tblGrid>
      <w:gridCol w:w="1560"/>
      <w:gridCol w:w="7512"/>
    </w:tblGrid>
    <w:tr w:rsidR="00BF454B" w14:paraId="6FA52DA1" w14:textId="77777777" w:rsidTr="006A550C">
      <w:trPr>
        <w:trHeight w:val="1129"/>
      </w:trPr>
      <w:tc>
        <w:tcPr>
          <w:tcW w:w="1560" w:type="dxa"/>
          <w:vAlign w:val="center"/>
        </w:tcPr>
        <w:p w14:paraId="64A978EC" w14:textId="77777777" w:rsidR="00BF454B" w:rsidRDefault="00BF454B" w:rsidP="0026497D">
          <w:r>
            <w:rPr>
              <w:noProof/>
              <w:lang w:eastAsia="pt-BR"/>
            </w:rPr>
            <w:drawing>
              <wp:inline distT="0" distB="0" distL="0" distR="0" wp14:anchorId="78366D10" wp14:editId="5B02EE3B">
                <wp:extent cx="9144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solidFill>
                          <a:srgbClr val="FFFFFF">
                            <a:alpha val="0"/>
                          </a:srgbClr>
                        </a:solidFill>
                        <a:ln>
                          <a:noFill/>
                        </a:ln>
                      </pic:spPr>
                    </pic:pic>
                  </a:graphicData>
                </a:graphic>
              </wp:inline>
            </w:drawing>
          </w:r>
        </w:p>
        <w:p w14:paraId="5490E753" w14:textId="77777777" w:rsidR="00BF454B" w:rsidRPr="006A550C" w:rsidRDefault="00BF454B" w:rsidP="0026497D"/>
      </w:tc>
      <w:tc>
        <w:tcPr>
          <w:tcW w:w="7512" w:type="dxa"/>
        </w:tcPr>
        <w:p w14:paraId="56074314" w14:textId="77777777" w:rsidR="00BF454B" w:rsidRDefault="00BF454B" w:rsidP="0026497D">
          <w:pPr>
            <w:pStyle w:val="Cabealho"/>
          </w:pPr>
          <w:r>
            <w:rPr>
              <w:noProof/>
              <w:lang w:eastAsia="pt-BR"/>
            </w:rPr>
            <mc:AlternateContent>
              <mc:Choice Requires="wps">
                <w:drawing>
                  <wp:anchor distT="0" distB="0" distL="114300" distR="114300" simplePos="0" relativeHeight="251657728" behindDoc="0" locked="0" layoutInCell="1" allowOverlap="1" wp14:anchorId="1A7A2B2C" wp14:editId="3AB4B101">
                    <wp:simplePos x="0" y="0"/>
                    <wp:positionH relativeFrom="column">
                      <wp:posOffset>94615</wp:posOffset>
                    </wp:positionH>
                    <wp:positionV relativeFrom="paragraph">
                      <wp:posOffset>0</wp:posOffset>
                    </wp:positionV>
                    <wp:extent cx="4190365" cy="699135"/>
                    <wp:effectExtent l="0" t="0" r="635" b="5715"/>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0365" cy="699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39326" w14:textId="77777777" w:rsidR="00BF454B" w:rsidRPr="0036519A" w:rsidRDefault="00BF454B" w:rsidP="0026497D">
                                <w:pPr>
                                  <w:pStyle w:val="Ttulo1"/>
                                </w:pPr>
                                <w:r w:rsidRPr="0036519A">
                                  <w:t>RELATÓRIO DEMONSTRATIVO</w:t>
                                </w:r>
                              </w:p>
                              <w:p w14:paraId="1B70FA84" w14:textId="6ED36637" w:rsidR="00BF454B" w:rsidRPr="0036519A" w:rsidRDefault="00BF454B" w:rsidP="0026497D">
                                <w:pPr>
                                  <w:pStyle w:val="Ttulo1"/>
                                </w:pPr>
                                <w:r w:rsidRPr="0036519A">
                                  <w:t xml:space="preserve">Ano Base </w:t>
                                </w:r>
                                <w:r>
                                  <w:t>2020</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A2B2C" id="_x0000_t202" coordsize="21600,21600" o:spt="202" path="m,l,21600r21600,l21600,xe">
                    <v:stroke joinstyle="miter"/>
                    <v:path gradientshapeok="t" o:connecttype="rect"/>
                  </v:shapetype>
                  <v:shape id="Text Box 1" o:spid="_x0000_s1026" type="#_x0000_t202" style="position:absolute;left:0;text-align:left;margin-left:7.45pt;margin-top:0;width:329.95pt;height:5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" filled="f" stroked="f">
                    <v:textbox inset=".5mm,.5mm,.5mm,.5mm">
                      <w:txbxContent>
                        <w:p w14:paraId="60439326" w14:textId="77777777" w:rsidR="00BF454B" w:rsidRPr="0036519A" w:rsidRDefault="00BF454B" w:rsidP="0026497D">
                          <w:pPr>
                            <w:pStyle w:val="Ttulo1"/>
                          </w:pPr>
                          <w:r w:rsidRPr="0036519A">
                            <w:t>RELATÓRIO DEMONSTRATIVO</w:t>
                          </w:r>
                        </w:p>
                        <w:p w14:paraId="1B70FA84" w14:textId="6ED36637" w:rsidR="00BF454B" w:rsidRPr="0036519A" w:rsidRDefault="00BF454B" w:rsidP="0026497D">
                          <w:pPr>
                            <w:pStyle w:val="Ttulo1"/>
                          </w:pPr>
                          <w:r w:rsidRPr="0036519A">
                            <w:t xml:space="preserve">Ano Base </w:t>
                          </w:r>
                          <w:r>
                            <w:t>2020</w:t>
                          </w:r>
                        </w:p>
                      </w:txbxContent>
                    </v:textbox>
                    <w10:wrap type="topAndBottom"/>
                  </v:shape>
                </w:pict>
              </mc:Fallback>
            </mc:AlternateContent>
          </w:r>
        </w:p>
      </w:tc>
    </w:tr>
  </w:tbl>
  <w:p w14:paraId="2ED471C0" w14:textId="77777777" w:rsidR="00BF454B" w:rsidRDefault="00BF454B" w:rsidP="002649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rPr>
        <w:rFonts w:eastAsia="SimSun" w:cs="Arial" w:hint="default"/>
        <w:b/>
        <w:i w:val="0"/>
        <w:color w:val="auto"/>
        <w:lang w:eastAsia="zh-CN"/>
      </w:rPr>
    </w:lvl>
  </w:abstractNum>
  <w:abstractNum w:abstractNumId="1" w15:restartNumberingAfterBreak="0">
    <w:nsid w:val="00000003"/>
    <w:multiLevelType w:val="singleLevel"/>
    <w:tmpl w:val="BC8281AE"/>
    <w:name w:val="WW8Num3"/>
    <w:lvl w:ilvl="0">
      <w:start w:val="1"/>
      <w:numFmt w:val="decimal"/>
      <w:lvlText w:val="%1."/>
      <w:lvlJc w:val="left"/>
      <w:pPr>
        <w:tabs>
          <w:tab w:val="num" w:pos="720"/>
        </w:tabs>
        <w:ind w:left="720" w:hanging="360"/>
      </w:pPr>
      <w:rPr>
        <w:rFonts w:eastAsia="Times New Roman" w:cs="Arial"/>
        <w:b/>
        <w:i/>
        <w:color w:val="auto"/>
        <w:sz w:val="22"/>
        <w:szCs w:val="20"/>
        <w:lang w:val="pt-BR" w:bidi="ar-SA"/>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1080" w:hanging="360"/>
      </w:pPr>
      <w:rPr>
        <w:rFonts w:ascii="Symbol" w:hAnsi="Symbol" w:cs="Symbol" w:hint="default"/>
        <w:color w:val="000000"/>
      </w:r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1428" w:hanging="360"/>
      </w:pPr>
      <w:rPr>
        <w:rFonts w:ascii="Symbol" w:hAnsi="Symbol" w:cs="Symbol" w:hint="default"/>
        <w:color w:val="000000"/>
        <w:sz w:val="22"/>
        <w:highlight w:val="yellow"/>
      </w:rPr>
    </w:lvl>
    <w:lvl w:ilvl="1">
      <w:start w:val="1"/>
      <w:numFmt w:val="bullet"/>
      <w:lvlText w:val="o"/>
      <w:lvlJc w:val="left"/>
      <w:pPr>
        <w:tabs>
          <w:tab w:val="num" w:pos="0"/>
        </w:tabs>
        <w:ind w:left="2148" w:hanging="360"/>
      </w:pPr>
      <w:rPr>
        <w:rFonts w:ascii="Courier New" w:hAnsi="Courier New" w:cs="Courier New" w:hint="default"/>
        <w:color w:val="000000"/>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color w:val="000000"/>
        <w:sz w:val="22"/>
        <w:highlight w:val="yellow"/>
      </w:rPr>
    </w:lvl>
    <w:lvl w:ilvl="4">
      <w:start w:val="1"/>
      <w:numFmt w:val="bullet"/>
      <w:lvlText w:val="o"/>
      <w:lvlJc w:val="left"/>
      <w:pPr>
        <w:tabs>
          <w:tab w:val="num" w:pos="0"/>
        </w:tabs>
        <w:ind w:left="4308" w:hanging="360"/>
      </w:pPr>
      <w:rPr>
        <w:rFonts w:ascii="Courier New" w:hAnsi="Courier New" w:cs="Courier New" w:hint="default"/>
        <w:color w:val="000000"/>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color w:val="000000"/>
        <w:sz w:val="22"/>
        <w:highlight w:val="yellow"/>
      </w:rPr>
    </w:lvl>
    <w:lvl w:ilvl="7">
      <w:start w:val="1"/>
      <w:numFmt w:val="bullet"/>
      <w:lvlText w:val="o"/>
      <w:lvlJc w:val="left"/>
      <w:pPr>
        <w:tabs>
          <w:tab w:val="num" w:pos="0"/>
        </w:tabs>
        <w:ind w:left="6468" w:hanging="360"/>
      </w:pPr>
      <w:rPr>
        <w:rFonts w:ascii="Courier New" w:hAnsi="Courier New" w:cs="Courier New" w:hint="default"/>
        <w:color w:val="000000"/>
      </w:rPr>
    </w:lvl>
    <w:lvl w:ilvl="8">
      <w:start w:val="1"/>
      <w:numFmt w:val="bullet"/>
      <w:lvlText w:val=""/>
      <w:lvlJc w:val="left"/>
      <w:pPr>
        <w:tabs>
          <w:tab w:val="num" w:pos="0"/>
        </w:tabs>
        <w:ind w:left="7188" w:hanging="360"/>
      </w:pPr>
      <w:rPr>
        <w:rFonts w:ascii="Wingdings" w:hAnsi="Wingdings" w:cs="Wingdings" w:hint="default"/>
      </w:rPr>
    </w:lvl>
  </w:abstractNum>
  <w:abstractNum w:abstractNumId="4" w15:restartNumberingAfterBreak="0">
    <w:nsid w:val="00000006"/>
    <w:multiLevelType w:val="singleLevel"/>
    <w:tmpl w:val="00000006"/>
    <w:name w:val="WW8Num6"/>
    <w:lvl w:ilvl="0">
      <w:start w:val="1"/>
      <w:numFmt w:val="decimal"/>
      <w:lvlText w:val="%1."/>
      <w:lvlJc w:val="left"/>
      <w:pPr>
        <w:tabs>
          <w:tab w:val="num" w:pos="720"/>
        </w:tabs>
        <w:ind w:left="720" w:hanging="360"/>
      </w:pPr>
      <w:rPr>
        <w:rFonts w:cs="Arial"/>
        <w:b/>
        <w:i/>
      </w:rPr>
    </w:lvl>
  </w:abstractNum>
  <w:abstractNum w:abstractNumId="5" w15:restartNumberingAfterBreak="0">
    <w:nsid w:val="00000007"/>
    <w:multiLevelType w:val="singleLevel"/>
    <w:tmpl w:val="00000007"/>
    <w:name w:val="WW8Num7"/>
    <w:lvl w:ilvl="0">
      <w:start w:val="1"/>
      <w:numFmt w:val="upperRoman"/>
      <w:lvlText w:val="%1."/>
      <w:lvlJc w:val="left"/>
      <w:pPr>
        <w:tabs>
          <w:tab w:val="num" w:pos="0"/>
        </w:tabs>
        <w:ind w:left="1146" w:hanging="720"/>
      </w:pPr>
      <w:rPr>
        <w:rFonts w:hint="default"/>
      </w:rPr>
    </w:lvl>
  </w:abstractNum>
  <w:abstractNum w:abstractNumId="6" w15:restartNumberingAfterBreak="0">
    <w:nsid w:val="03CC5369"/>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075D2BA4"/>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08751ACE"/>
    <w:multiLevelType w:val="hybridMultilevel"/>
    <w:tmpl w:val="579C6C76"/>
    <w:lvl w:ilvl="0" w:tplc="94C6FCD2">
      <w:start w:val="1"/>
      <w:numFmt w:val="decimal"/>
      <w:pStyle w:val="Ttulo2"/>
      <w:lvlText w:val="%1."/>
      <w:lvlJc w:val="left"/>
      <w:pPr>
        <w:tabs>
          <w:tab w:val="num" w:pos="360"/>
        </w:tabs>
        <w:ind w:left="360" w:hanging="360"/>
      </w:pPr>
      <w:rPr>
        <w:rFonts w:hint="default"/>
        <w:b/>
        <w:i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b/>
        <w:i w:val="0"/>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A4E799E"/>
    <w:multiLevelType w:val="hybridMultilevel"/>
    <w:tmpl w:val="EA682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BE7500E"/>
    <w:multiLevelType w:val="hybridMultilevel"/>
    <w:tmpl w:val="2CA29C84"/>
    <w:lvl w:ilvl="0" w:tplc="986848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0BEA41CA"/>
    <w:multiLevelType w:val="hybridMultilevel"/>
    <w:tmpl w:val="F6D282FC"/>
    <w:lvl w:ilvl="0" w:tplc="4CB6442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0D6352BA"/>
    <w:multiLevelType w:val="hybridMultilevel"/>
    <w:tmpl w:val="2E4CA9A2"/>
    <w:lvl w:ilvl="0" w:tplc="319A723E">
      <w:start w:val="1"/>
      <w:numFmt w:val="lowerLetter"/>
      <w:lvlText w:val="%1)"/>
      <w:lvlJc w:val="left"/>
      <w:pPr>
        <w:ind w:left="1080" w:hanging="360"/>
      </w:pPr>
      <w:rPr>
        <w:rFonts w:cs="Arial"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0D884E44"/>
    <w:multiLevelType w:val="multilevel"/>
    <w:tmpl w:val="8A6E3F7A"/>
    <w:lvl w:ilvl="0">
      <w:start w:val="1"/>
      <w:numFmt w:val="decimal"/>
      <w:lvlText w:val="%1."/>
      <w:lvlJc w:val="left"/>
      <w:pPr>
        <w:ind w:left="720" w:hanging="360"/>
      </w:pPr>
      <w:rPr>
        <w:rFonts w:hint="default"/>
      </w:rPr>
    </w:lvl>
    <w:lvl w:ilvl="1">
      <w:start w:val="1"/>
      <w:numFmt w:val="bullet"/>
      <w:pStyle w:val="Ttulo3"/>
      <w:lvlText w:val=""/>
      <w:lvlJc w:val="left"/>
      <w:pPr>
        <w:ind w:left="1152" w:hanging="432"/>
      </w:pPr>
      <w:rPr>
        <w:rFonts w:ascii="Symbol" w:hAnsi="Symbol"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0E770E90"/>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0F17054D"/>
    <w:multiLevelType w:val="hybridMultilevel"/>
    <w:tmpl w:val="6958EBA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16EB68B2"/>
    <w:multiLevelType w:val="hybridMultilevel"/>
    <w:tmpl w:val="672C9BF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178463AB"/>
    <w:multiLevelType w:val="hybridMultilevel"/>
    <w:tmpl w:val="ABDCBD2E"/>
    <w:lvl w:ilvl="0" w:tplc="A3F6C67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1C581462"/>
    <w:multiLevelType w:val="hybridMultilevel"/>
    <w:tmpl w:val="FA763D8C"/>
    <w:lvl w:ilvl="0" w:tplc="04160001">
      <w:start w:val="1"/>
      <w:numFmt w:val="bullet"/>
      <w:lvlText w:val=""/>
      <w:lvlJc w:val="left"/>
      <w:pPr>
        <w:ind w:left="720" w:hanging="360"/>
      </w:pPr>
      <w:rPr>
        <w:rFonts w:ascii="Symbol" w:hAnsi="Symbol" w:hint="default"/>
      </w:rPr>
    </w:lvl>
    <w:lvl w:ilvl="1" w:tplc="185AACFC">
      <w:numFmt w:val="bullet"/>
      <w:lvlText w:val="•"/>
      <w:lvlJc w:val="left"/>
      <w:pPr>
        <w:ind w:left="1800" w:hanging="720"/>
      </w:pPr>
      <w:rPr>
        <w:rFonts w:ascii="Arial" w:eastAsia="Arial"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1C592B7D"/>
    <w:multiLevelType w:val="hybridMultilevel"/>
    <w:tmpl w:val="4BE2789A"/>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1CE35BCE"/>
    <w:multiLevelType w:val="hybridMultilevel"/>
    <w:tmpl w:val="4D1A61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 w15:restartNumberingAfterBreak="0">
    <w:nsid w:val="210F721B"/>
    <w:multiLevelType w:val="hybridMultilevel"/>
    <w:tmpl w:val="E0E681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90723EA"/>
    <w:multiLevelType w:val="hybridMultilevel"/>
    <w:tmpl w:val="5D9819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C9F0B0E"/>
    <w:multiLevelType w:val="hybridMultilevel"/>
    <w:tmpl w:val="65F4DC92"/>
    <w:lvl w:ilvl="0" w:tplc="AF68A82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2CA3361F"/>
    <w:multiLevelType w:val="hybridMultilevel"/>
    <w:tmpl w:val="ABDCBD2E"/>
    <w:lvl w:ilvl="0" w:tplc="A3F6C67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2E702E78"/>
    <w:multiLevelType w:val="hybridMultilevel"/>
    <w:tmpl w:val="65F4DC92"/>
    <w:lvl w:ilvl="0" w:tplc="AF68A82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2FD41461"/>
    <w:multiLevelType w:val="hybridMultilevel"/>
    <w:tmpl w:val="F06E5D7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327C766D"/>
    <w:multiLevelType w:val="hybridMultilevel"/>
    <w:tmpl w:val="E0E681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5E40C7"/>
    <w:multiLevelType w:val="hybridMultilevel"/>
    <w:tmpl w:val="E0E681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9DC73AA"/>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3A5F7FBF"/>
    <w:multiLevelType w:val="hybridMultilevel"/>
    <w:tmpl w:val="E0E681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B561D6F"/>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3C4264CC"/>
    <w:multiLevelType w:val="hybridMultilevel"/>
    <w:tmpl w:val="5D9819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DC50264"/>
    <w:multiLevelType w:val="hybridMultilevel"/>
    <w:tmpl w:val="C9AC5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3F7E172B"/>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5" w15:restartNumberingAfterBreak="0">
    <w:nsid w:val="47FE1388"/>
    <w:multiLevelType w:val="hybridMultilevel"/>
    <w:tmpl w:val="602E61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A3612D"/>
    <w:multiLevelType w:val="hybridMultilevel"/>
    <w:tmpl w:val="4CEA3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A8763E0"/>
    <w:multiLevelType w:val="hybridMultilevel"/>
    <w:tmpl w:val="B178FC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F2C0EC0"/>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5A2E4E42"/>
    <w:multiLevelType w:val="hybridMultilevel"/>
    <w:tmpl w:val="FDBE127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0" w15:restartNumberingAfterBreak="0">
    <w:nsid w:val="5B645C0A"/>
    <w:multiLevelType w:val="multilevel"/>
    <w:tmpl w:val="A70E5FC6"/>
    <w:lvl w:ilvl="0">
      <w:start w:val="1"/>
      <w:numFmt w:val="decimal"/>
      <w:pStyle w:val="NomedePessoa"/>
      <w:lvlText w:val="%1."/>
      <w:lvlJc w:val="left"/>
      <w:pPr>
        <w:ind w:left="927" w:hanging="360"/>
      </w:pPr>
      <w:rPr>
        <w:rFonts w:hint="default"/>
        <w:i w:val="0"/>
        <w:iCs w:val="0"/>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1" w15:restartNumberingAfterBreak="0">
    <w:nsid w:val="60916616"/>
    <w:multiLevelType w:val="hybridMultilevel"/>
    <w:tmpl w:val="5D9819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191F1E"/>
    <w:multiLevelType w:val="multilevel"/>
    <w:tmpl w:val="3E1AD3BE"/>
    <w:lvl w:ilvl="0">
      <w:start w:val="1"/>
      <w:numFmt w:val="decimal"/>
      <w:pStyle w:val="Etapa"/>
      <w:lvlText w:val="%1."/>
      <w:lvlJc w:val="left"/>
      <w:pPr>
        <w:ind w:left="360" w:hanging="360"/>
      </w:pPr>
      <w:rPr>
        <w:rFonts w:hint="default"/>
        <w:i w:val="0"/>
        <w:iCs w:val="0"/>
      </w:rPr>
    </w:lvl>
    <w:lvl w:ilvl="1">
      <w:start w:val="1"/>
      <w:numFmt w:val="decimal"/>
      <w:pStyle w:val="Atividade"/>
      <w:lvlText w:val="%1.%2."/>
      <w:lvlJc w:val="left"/>
      <w:pPr>
        <w:ind w:left="792" w:hanging="432"/>
      </w:pPr>
      <w:rPr>
        <w:rFonts w:hint="default"/>
        <w:i w:val="0"/>
        <w:iCs w:val="0"/>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569391D"/>
    <w:multiLevelType w:val="hybridMultilevel"/>
    <w:tmpl w:val="CF744F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4" w15:restartNumberingAfterBreak="0">
    <w:nsid w:val="68BB2207"/>
    <w:multiLevelType w:val="hybridMultilevel"/>
    <w:tmpl w:val="E0E681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A4B7FC5"/>
    <w:multiLevelType w:val="hybridMultilevel"/>
    <w:tmpl w:val="02386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6E987E71"/>
    <w:multiLevelType w:val="hybridMultilevel"/>
    <w:tmpl w:val="6EE4A286"/>
    <w:lvl w:ilvl="0" w:tplc="3D926ED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7" w15:restartNumberingAfterBreak="0">
    <w:nsid w:val="79383052"/>
    <w:multiLevelType w:val="hybridMultilevel"/>
    <w:tmpl w:val="535EB38E"/>
    <w:lvl w:ilvl="0" w:tplc="0416000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7B6A5AE1"/>
    <w:multiLevelType w:val="hybridMultilevel"/>
    <w:tmpl w:val="E0E681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BBE6BB8"/>
    <w:multiLevelType w:val="hybridMultilevel"/>
    <w:tmpl w:val="84345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7C8134D4"/>
    <w:multiLevelType w:val="hybridMultilevel"/>
    <w:tmpl w:val="C56C5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7C9E080A"/>
    <w:multiLevelType w:val="hybridMultilevel"/>
    <w:tmpl w:val="1DF6EB64"/>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2" w15:restartNumberingAfterBreak="0">
    <w:nsid w:val="7FFE7B1B"/>
    <w:multiLevelType w:val="hybridMultilevel"/>
    <w:tmpl w:val="83EEBB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5"/>
  </w:num>
  <w:num w:numId="3">
    <w:abstractNumId w:val="47"/>
  </w:num>
  <w:num w:numId="4">
    <w:abstractNumId w:val="10"/>
  </w:num>
  <w:num w:numId="5">
    <w:abstractNumId w:val="44"/>
  </w:num>
  <w:num w:numId="6">
    <w:abstractNumId w:val="13"/>
  </w:num>
  <w:num w:numId="7">
    <w:abstractNumId w:val="6"/>
  </w:num>
  <w:num w:numId="8">
    <w:abstractNumId w:val="40"/>
  </w:num>
  <w:num w:numId="9">
    <w:abstractNumId w:val="51"/>
  </w:num>
  <w:num w:numId="10">
    <w:abstractNumId w:val="25"/>
  </w:num>
  <w:num w:numId="11">
    <w:abstractNumId w:val="39"/>
  </w:num>
  <w:num w:numId="12">
    <w:abstractNumId w:val="19"/>
  </w:num>
  <w:num w:numId="13">
    <w:abstractNumId w:val="15"/>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num>
  <w:num w:numId="16">
    <w:abstractNumId w:val="18"/>
  </w:num>
  <w:num w:numId="17">
    <w:abstractNumId w:val="20"/>
  </w:num>
  <w:num w:numId="18">
    <w:abstractNumId w:val="30"/>
  </w:num>
  <w:num w:numId="19">
    <w:abstractNumId w:val="41"/>
  </w:num>
  <w:num w:numId="20">
    <w:abstractNumId w:val="32"/>
  </w:num>
  <w:num w:numId="21">
    <w:abstractNumId w:val="9"/>
  </w:num>
  <w:num w:numId="22">
    <w:abstractNumId w:val="36"/>
  </w:num>
  <w:num w:numId="23">
    <w:abstractNumId w:val="52"/>
  </w:num>
  <w:num w:numId="24">
    <w:abstractNumId w:val="49"/>
  </w:num>
  <w:num w:numId="25">
    <w:abstractNumId w:val="37"/>
  </w:num>
  <w:num w:numId="26">
    <w:abstractNumId w:val="26"/>
  </w:num>
  <w:num w:numId="27">
    <w:abstractNumId w:val="16"/>
  </w:num>
  <w:num w:numId="28">
    <w:abstractNumId w:val="27"/>
  </w:num>
  <w:num w:numId="29">
    <w:abstractNumId w:val="21"/>
  </w:num>
  <w:num w:numId="30">
    <w:abstractNumId w:val="28"/>
  </w:num>
  <w:num w:numId="31">
    <w:abstractNumId w:val="48"/>
  </w:num>
  <w:num w:numId="32">
    <w:abstractNumId w:val="22"/>
  </w:num>
  <w:num w:numId="33">
    <w:abstractNumId w:val="45"/>
  </w:num>
  <w:num w:numId="34">
    <w:abstractNumId w:val="12"/>
  </w:num>
  <w:num w:numId="35">
    <w:abstractNumId w:val="46"/>
  </w:num>
  <w:num w:numId="36">
    <w:abstractNumId w:val="11"/>
  </w:num>
  <w:num w:numId="37">
    <w:abstractNumId w:val="24"/>
  </w:num>
  <w:num w:numId="38">
    <w:abstractNumId w:val="50"/>
  </w:num>
  <w:num w:numId="39">
    <w:abstractNumId w:val="33"/>
  </w:num>
  <w:num w:numId="40">
    <w:abstractNumId w:val="52"/>
  </w:num>
  <w:num w:numId="41">
    <w:abstractNumId w:val="17"/>
  </w:num>
  <w:num w:numId="42">
    <w:abstractNumId w:val="43"/>
  </w:num>
  <w:num w:numId="43">
    <w:abstractNumId w:val="34"/>
  </w:num>
  <w:num w:numId="44">
    <w:abstractNumId w:val="14"/>
  </w:num>
  <w:num w:numId="45">
    <w:abstractNumId w:val="38"/>
  </w:num>
  <w:num w:numId="46">
    <w:abstractNumId w:val="7"/>
  </w:num>
  <w:num w:numId="47">
    <w:abstractNumId w:val="29"/>
  </w:num>
  <w:num w:numId="48">
    <w:abstractNumId w:val="31"/>
  </w:num>
  <w:num w:numId="49">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133"/>
    <w:rsid w:val="00001B4B"/>
    <w:rsid w:val="000025A2"/>
    <w:rsid w:val="00002D35"/>
    <w:rsid w:val="00002EF8"/>
    <w:rsid w:val="00003525"/>
    <w:rsid w:val="000052AA"/>
    <w:rsid w:val="000057BB"/>
    <w:rsid w:val="00006C2F"/>
    <w:rsid w:val="00006FE1"/>
    <w:rsid w:val="00007B5A"/>
    <w:rsid w:val="0001228F"/>
    <w:rsid w:val="000133AE"/>
    <w:rsid w:val="00014AC2"/>
    <w:rsid w:val="00015E4A"/>
    <w:rsid w:val="000176C7"/>
    <w:rsid w:val="000202C2"/>
    <w:rsid w:val="00022F9E"/>
    <w:rsid w:val="000237B6"/>
    <w:rsid w:val="000244FB"/>
    <w:rsid w:val="000247F5"/>
    <w:rsid w:val="000254BE"/>
    <w:rsid w:val="0002585B"/>
    <w:rsid w:val="00026C08"/>
    <w:rsid w:val="00026D75"/>
    <w:rsid w:val="00026E88"/>
    <w:rsid w:val="0002767A"/>
    <w:rsid w:val="00027D4F"/>
    <w:rsid w:val="00030876"/>
    <w:rsid w:val="00030D7D"/>
    <w:rsid w:val="00031A56"/>
    <w:rsid w:val="000324BD"/>
    <w:rsid w:val="00032B8A"/>
    <w:rsid w:val="00032F7A"/>
    <w:rsid w:val="00033469"/>
    <w:rsid w:val="000352A1"/>
    <w:rsid w:val="000358B4"/>
    <w:rsid w:val="00035C3E"/>
    <w:rsid w:val="0003684D"/>
    <w:rsid w:val="00036DB4"/>
    <w:rsid w:val="00037A57"/>
    <w:rsid w:val="00041000"/>
    <w:rsid w:val="00041383"/>
    <w:rsid w:val="00042962"/>
    <w:rsid w:val="000433B0"/>
    <w:rsid w:val="00043AC4"/>
    <w:rsid w:val="000452E8"/>
    <w:rsid w:val="00045A46"/>
    <w:rsid w:val="00045D3E"/>
    <w:rsid w:val="00045DF6"/>
    <w:rsid w:val="00046C39"/>
    <w:rsid w:val="0005042C"/>
    <w:rsid w:val="00051296"/>
    <w:rsid w:val="00052CD5"/>
    <w:rsid w:val="00053120"/>
    <w:rsid w:val="00055F1F"/>
    <w:rsid w:val="00056AAA"/>
    <w:rsid w:val="00056D2E"/>
    <w:rsid w:val="000602FE"/>
    <w:rsid w:val="00060A0B"/>
    <w:rsid w:val="00060C76"/>
    <w:rsid w:val="00061B7C"/>
    <w:rsid w:val="0006477E"/>
    <w:rsid w:val="00065CC5"/>
    <w:rsid w:val="000666DC"/>
    <w:rsid w:val="0006764E"/>
    <w:rsid w:val="00070929"/>
    <w:rsid w:val="00070CAD"/>
    <w:rsid w:val="00071299"/>
    <w:rsid w:val="000740B3"/>
    <w:rsid w:val="00074458"/>
    <w:rsid w:val="000749F0"/>
    <w:rsid w:val="000757A6"/>
    <w:rsid w:val="000759F5"/>
    <w:rsid w:val="00077055"/>
    <w:rsid w:val="000770AB"/>
    <w:rsid w:val="00077562"/>
    <w:rsid w:val="0008097A"/>
    <w:rsid w:val="000813E7"/>
    <w:rsid w:val="00083513"/>
    <w:rsid w:val="000841A9"/>
    <w:rsid w:val="00084D76"/>
    <w:rsid w:val="00086DAC"/>
    <w:rsid w:val="00090ED3"/>
    <w:rsid w:val="00091334"/>
    <w:rsid w:val="00091379"/>
    <w:rsid w:val="00091AB1"/>
    <w:rsid w:val="00092207"/>
    <w:rsid w:val="00092D30"/>
    <w:rsid w:val="0009393B"/>
    <w:rsid w:val="0009457B"/>
    <w:rsid w:val="00094949"/>
    <w:rsid w:val="0009598E"/>
    <w:rsid w:val="00095D88"/>
    <w:rsid w:val="00096608"/>
    <w:rsid w:val="00096974"/>
    <w:rsid w:val="00096EE4"/>
    <w:rsid w:val="000A3098"/>
    <w:rsid w:val="000A4E77"/>
    <w:rsid w:val="000A6F08"/>
    <w:rsid w:val="000A77D6"/>
    <w:rsid w:val="000A7E62"/>
    <w:rsid w:val="000B0852"/>
    <w:rsid w:val="000B0C3D"/>
    <w:rsid w:val="000B0D0B"/>
    <w:rsid w:val="000B3A3D"/>
    <w:rsid w:val="000B3A4F"/>
    <w:rsid w:val="000B59B2"/>
    <w:rsid w:val="000B6322"/>
    <w:rsid w:val="000C067E"/>
    <w:rsid w:val="000C1EE5"/>
    <w:rsid w:val="000C2251"/>
    <w:rsid w:val="000C2FF3"/>
    <w:rsid w:val="000C36D8"/>
    <w:rsid w:val="000C4A51"/>
    <w:rsid w:val="000C7084"/>
    <w:rsid w:val="000C7A2B"/>
    <w:rsid w:val="000C7B15"/>
    <w:rsid w:val="000D1DE8"/>
    <w:rsid w:val="000D3F80"/>
    <w:rsid w:val="000D521A"/>
    <w:rsid w:val="000D7720"/>
    <w:rsid w:val="000D79E7"/>
    <w:rsid w:val="000E03B0"/>
    <w:rsid w:val="000E08A2"/>
    <w:rsid w:val="000E1E7E"/>
    <w:rsid w:val="000E2954"/>
    <w:rsid w:val="000E318F"/>
    <w:rsid w:val="000E4CC6"/>
    <w:rsid w:val="000E5C66"/>
    <w:rsid w:val="000F07B1"/>
    <w:rsid w:val="000F1E57"/>
    <w:rsid w:val="000F35D9"/>
    <w:rsid w:val="000F48EF"/>
    <w:rsid w:val="000F54EB"/>
    <w:rsid w:val="000F57C9"/>
    <w:rsid w:val="000F6B63"/>
    <w:rsid w:val="000F6F3C"/>
    <w:rsid w:val="001000F3"/>
    <w:rsid w:val="00100EEC"/>
    <w:rsid w:val="00102F3A"/>
    <w:rsid w:val="0010330D"/>
    <w:rsid w:val="00103B18"/>
    <w:rsid w:val="00103E75"/>
    <w:rsid w:val="00105E6B"/>
    <w:rsid w:val="001078D3"/>
    <w:rsid w:val="001079F4"/>
    <w:rsid w:val="00107DCC"/>
    <w:rsid w:val="001102A9"/>
    <w:rsid w:val="001102AF"/>
    <w:rsid w:val="00110402"/>
    <w:rsid w:val="00110D7B"/>
    <w:rsid w:val="0011241B"/>
    <w:rsid w:val="00112EAB"/>
    <w:rsid w:val="00112F5E"/>
    <w:rsid w:val="0011461B"/>
    <w:rsid w:val="00114BA0"/>
    <w:rsid w:val="0011751D"/>
    <w:rsid w:val="00120A3C"/>
    <w:rsid w:val="00121075"/>
    <w:rsid w:val="00121941"/>
    <w:rsid w:val="00121CDC"/>
    <w:rsid w:val="001237D6"/>
    <w:rsid w:val="00124CF7"/>
    <w:rsid w:val="00125232"/>
    <w:rsid w:val="00125E41"/>
    <w:rsid w:val="00125E6D"/>
    <w:rsid w:val="0012786B"/>
    <w:rsid w:val="00130F57"/>
    <w:rsid w:val="0013176E"/>
    <w:rsid w:val="00131950"/>
    <w:rsid w:val="001323ED"/>
    <w:rsid w:val="0013265B"/>
    <w:rsid w:val="00135B4E"/>
    <w:rsid w:val="0014043C"/>
    <w:rsid w:val="00141CA8"/>
    <w:rsid w:val="00141CB2"/>
    <w:rsid w:val="0014240C"/>
    <w:rsid w:val="001430B9"/>
    <w:rsid w:val="0014329C"/>
    <w:rsid w:val="0014357D"/>
    <w:rsid w:val="00143B48"/>
    <w:rsid w:val="00144542"/>
    <w:rsid w:val="00144661"/>
    <w:rsid w:val="00144F10"/>
    <w:rsid w:val="001457D9"/>
    <w:rsid w:val="00145CD1"/>
    <w:rsid w:val="00147FE5"/>
    <w:rsid w:val="00150E33"/>
    <w:rsid w:val="00151103"/>
    <w:rsid w:val="0015128E"/>
    <w:rsid w:val="0015166E"/>
    <w:rsid w:val="0015171F"/>
    <w:rsid w:val="001519FB"/>
    <w:rsid w:val="0015342D"/>
    <w:rsid w:val="001549D0"/>
    <w:rsid w:val="00155146"/>
    <w:rsid w:val="00155899"/>
    <w:rsid w:val="00156165"/>
    <w:rsid w:val="001573C6"/>
    <w:rsid w:val="001608C9"/>
    <w:rsid w:val="00160C57"/>
    <w:rsid w:val="001620A1"/>
    <w:rsid w:val="001626FA"/>
    <w:rsid w:val="00166562"/>
    <w:rsid w:val="00166857"/>
    <w:rsid w:val="00166DEC"/>
    <w:rsid w:val="00167619"/>
    <w:rsid w:val="0016791E"/>
    <w:rsid w:val="001726C6"/>
    <w:rsid w:val="00173995"/>
    <w:rsid w:val="00173B0C"/>
    <w:rsid w:val="00174042"/>
    <w:rsid w:val="00174A8C"/>
    <w:rsid w:val="00175778"/>
    <w:rsid w:val="00176178"/>
    <w:rsid w:val="00177D4A"/>
    <w:rsid w:val="00182B1F"/>
    <w:rsid w:val="00183EE4"/>
    <w:rsid w:val="00184E9B"/>
    <w:rsid w:val="00186531"/>
    <w:rsid w:val="001871C6"/>
    <w:rsid w:val="001872CE"/>
    <w:rsid w:val="00191C60"/>
    <w:rsid w:val="001923F6"/>
    <w:rsid w:val="00193DAD"/>
    <w:rsid w:val="0019647D"/>
    <w:rsid w:val="00196572"/>
    <w:rsid w:val="001967DC"/>
    <w:rsid w:val="00197707"/>
    <w:rsid w:val="001A0A01"/>
    <w:rsid w:val="001A0F18"/>
    <w:rsid w:val="001A21B8"/>
    <w:rsid w:val="001A2811"/>
    <w:rsid w:val="001A4ACC"/>
    <w:rsid w:val="001A62DB"/>
    <w:rsid w:val="001B0813"/>
    <w:rsid w:val="001B180D"/>
    <w:rsid w:val="001B30A8"/>
    <w:rsid w:val="001B4E8D"/>
    <w:rsid w:val="001B4F13"/>
    <w:rsid w:val="001B50DA"/>
    <w:rsid w:val="001B6E10"/>
    <w:rsid w:val="001B7B48"/>
    <w:rsid w:val="001C3A4E"/>
    <w:rsid w:val="001C410C"/>
    <w:rsid w:val="001C5B63"/>
    <w:rsid w:val="001C5CC4"/>
    <w:rsid w:val="001C63A8"/>
    <w:rsid w:val="001C7884"/>
    <w:rsid w:val="001C7BF9"/>
    <w:rsid w:val="001C7FF1"/>
    <w:rsid w:val="001D013A"/>
    <w:rsid w:val="001D0CC1"/>
    <w:rsid w:val="001D1246"/>
    <w:rsid w:val="001D26E7"/>
    <w:rsid w:val="001D2DA3"/>
    <w:rsid w:val="001D33CD"/>
    <w:rsid w:val="001D35E4"/>
    <w:rsid w:val="001D48C2"/>
    <w:rsid w:val="001D52D3"/>
    <w:rsid w:val="001D53EE"/>
    <w:rsid w:val="001D634F"/>
    <w:rsid w:val="001D7409"/>
    <w:rsid w:val="001D748E"/>
    <w:rsid w:val="001D77B2"/>
    <w:rsid w:val="001D7DA9"/>
    <w:rsid w:val="001E02EB"/>
    <w:rsid w:val="001E0E2B"/>
    <w:rsid w:val="001E15F6"/>
    <w:rsid w:val="001E1773"/>
    <w:rsid w:val="001E4B2A"/>
    <w:rsid w:val="001E4E08"/>
    <w:rsid w:val="001E53C2"/>
    <w:rsid w:val="001E5C78"/>
    <w:rsid w:val="001E6C21"/>
    <w:rsid w:val="001E6F28"/>
    <w:rsid w:val="001E730B"/>
    <w:rsid w:val="001E79C7"/>
    <w:rsid w:val="001F06C8"/>
    <w:rsid w:val="001F0FA4"/>
    <w:rsid w:val="001F1511"/>
    <w:rsid w:val="001F20D3"/>
    <w:rsid w:val="001F2E4B"/>
    <w:rsid w:val="001F3193"/>
    <w:rsid w:val="001F4276"/>
    <w:rsid w:val="001F4F12"/>
    <w:rsid w:val="001F51B7"/>
    <w:rsid w:val="001F52D5"/>
    <w:rsid w:val="001F6D21"/>
    <w:rsid w:val="001F783F"/>
    <w:rsid w:val="002013BE"/>
    <w:rsid w:val="002015FD"/>
    <w:rsid w:val="00202293"/>
    <w:rsid w:val="0020250C"/>
    <w:rsid w:val="002044D0"/>
    <w:rsid w:val="0020502B"/>
    <w:rsid w:val="00205435"/>
    <w:rsid w:val="00205F8C"/>
    <w:rsid w:val="00206E0D"/>
    <w:rsid w:val="002103AD"/>
    <w:rsid w:val="0021050B"/>
    <w:rsid w:val="0021222C"/>
    <w:rsid w:val="00213957"/>
    <w:rsid w:val="00214DB7"/>
    <w:rsid w:val="00214F90"/>
    <w:rsid w:val="002156D5"/>
    <w:rsid w:val="00216F0D"/>
    <w:rsid w:val="002217CF"/>
    <w:rsid w:val="002239D9"/>
    <w:rsid w:val="00224AEE"/>
    <w:rsid w:val="00225B16"/>
    <w:rsid w:val="00225B5E"/>
    <w:rsid w:val="002269F4"/>
    <w:rsid w:val="00226B07"/>
    <w:rsid w:val="00226FEB"/>
    <w:rsid w:val="0022724D"/>
    <w:rsid w:val="00227558"/>
    <w:rsid w:val="00227ECE"/>
    <w:rsid w:val="0023113C"/>
    <w:rsid w:val="0023198A"/>
    <w:rsid w:val="00231D89"/>
    <w:rsid w:val="002324FF"/>
    <w:rsid w:val="00232A95"/>
    <w:rsid w:val="002337A5"/>
    <w:rsid w:val="00233B48"/>
    <w:rsid w:val="00235304"/>
    <w:rsid w:val="00235DF2"/>
    <w:rsid w:val="00236D71"/>
    <w:rsid w:val="00236E99"/>
    <w:rsid w:val="00237DB3"/>
    <w:rsid w:val="00240082"/>
    <w:rsid w:val="002407F8"/>
    <w:rsid w:val="00240CFF"/>
    <w:rsid w:val="00241ACA"/>
    <w:rsid w:val="0024414D"/>
    <w:rsid w:val="002446CC"/>
    <w:rsid w:val="00247814"/>
    <w:rsid w:val="00251044"/>
    <w:rsid w:val="00252F36"/>
    <w:rsid w:val="0025363A"/>
    <w:rsid w:val="00253DF4"/>
    <w:rsid w:val="00254717"/>
    <w:rsid w:val="00254EF6"/>
    <w:rsid w:val="00255054"/>
    <w:rsid w:val="0025545E"/>
    <w:rsid w:val="00255E79"/>
    <w:rsid w:val="00256E7F"/>
    <w:rsid w:val="002571D4"/>
    <w:rsid w:val="00257B37"/>
    <w:rsid w:val="00257FC5"/>
    <w:rsid w:val="00260ECF"/>
    <w:rsid w:val="00260F2C"/>
    <w:rsid w:val="0026148B"/>
    <w:rsid w:val="00261F78"/>
    <w:rsid w:val="0026294A"/>
    <w:rsid w:val="00262EBD"/>
    <w:rsid w:val="00263229"/>
    <w:rsid w:val="0026497D"/>
    <w:rsid w:val="002665CF"/>
    <w:rsid w:val="00266DA7"/>
    <w:rsid w:val="00272368"/>
    <w:rsid w:val="00273DAF"/>
    <w:rsid w:val="002743DC"/>
    <w:rsid w:val="00274BED"/>
    <w:rsid w:val="00277CDB"/>
    <w:rsid w:val="002805F9"/>
    <w:rsid w:val="0028076A"/>
    <w:rsid w:val="0028084D"/>
    <w:rsid w:val="00280930"/>
    <w:rsid w:val="00281F8E"/>
    <w:rsid w:val="002828C5"/>
    <w:rsid w:val="00282CAC"/>
    <w:rsid w:val="00283966"/>
    <w:rsid w:val="00283B27"/>
    <w:rsid w:val="00285135"/>
    <w:rsid w:val="00285D71"/>
    <w:rsid w:val="002863AC"/>
    <w:rsid w:val="002864CD"/>
    <w:rsid w:val="00287400"/>
    <w:rsid w:val="00287742"/>
    <w:rsid w:val="00287BC3"/>
    <w:rsid w:val="00290B61"/>
    <w:rsid w:val="00290D91"/>
    <w:rsid w:val="00293560"/>
    <w:rsid w:val="0029394B"/>
    <w:rsid w:val="002946F2"/>
    <w:rsid w:val="002954B4"/>
    <w:rsid w:val="00295660"/>
    <w:rsid w:val="0029577A"/>
    <w:rsid w:val="00295D81"/>
    <w:rsid w:val="002A0E31"/>
    <w:rsid w:val="002A129B"/>
    <w:rsid w:val="002A3290"/>
    <w:rsid w:val="002A37CA"/>
    <w:rsid w:val="002A3F6D"/>
    <w:rsid w:val="002A439C"/>
    <w:rsid w:val="002A4656"/>
    <w:rsid w:val="002A570B"/>
    <w:rsid w:val="002A64CA"/>
    <w:rsid w:val="002A778A"/>
    <w:rsid w:val="002B2FC4"/>
    <w:rsid w:val="002B3858"/>
    <w:rsid w:val="002B4651"/>
    <w:rsid w:val="002B4D1F"/>
    <w:rsid w:val="002B5C19"/>
    <w:rsid w:val="002B68D9"/>
    <w:rsid w:val="002B71F1"/>
    <w:rsid w:val="002C00F1"/>
    <w:rsid w:val="002C01DC"/>
    <w:rsid w:val="002C1727"/>
    <w:rsid w:val="002C225D"/>
    <w:rsid w:val="002C3133"/>
    <w:rsid w:val="002C31F9"/>
    <w:rsid w:val="002C6390"/>
    <w:rsid w:val="002C6AE8"/>
    <w:rsid w:val="002C720D"/>
    <w:rsid w:val="002D020B"/>
    <w:rsid w:val="002D02C7"/>
    <w:rsid w:val="002D058E"/>
    <w:rsid w:val="002D0877"/>
    <w:rsid w:val="002D1494"/>
    <w:rsid w:val="002D21F2"/>
    <w:rsid w:val="002D2622"/>
    <w:rsid w:val="002D3697"/>
    <w:rsid w:val="002D3BCC"/>
    <w:rsid w:val="002D4587"/>
    <w:rsid w:val="002D7353"/>
    <w:rsid w:val="002D7C0F"/>
    <w:rsid w:val="002D7F85"/>
    <w:rsid w:val="002E0F40"/>
    <w:rsid w:val="002E18C0"/>
    <w:rsid w:val="002E1AB5"/>
    <w:rsid w:val="002E22A0"/>
    <w:rsid w:val="002E4A13"/>
    <w:rsid w:val="002E4AD0"/>
    <w:rsid w:val="002E4D8C"/>
    <w:rsid w:val="002E6403"/>
    <w:rsid w:val="002E67D0"/>
    <w:rsid w:val="002E6DEC"/>
    <w:rsid w:val="002E7636"/>
    <w:rsid w:val="002F25D6"/>
    <w:rsid w:val="002F2C85"/>
    <w:rsid w:val="002F4788"/>
    <w:rsid w:val="002F53F9"/>
    <w:rsid w:val="002F5825"/>
    <w:rsid w:val="002F5F52"/>
    <w:rsid w:val="002F5FD9"/>
    <w:rsid w:val="002F69BC"/>
    <w:rsid w:val="00301264"/>
    <w:rsid w:val="003023EA"/>
    <w:rsid w:val="00302C9E"/>
    <w:rsid w:val="00304AC1"/>
    <w:rsid w:val="00304E60"/>
    <w:rsid w:val="00306567"/>
    <w:rsid w:val="00310119"/>
    <w:rsid w:val="003116C6"/>
    <w:rsid w:val="00311D0B"/>
    <w:rsid w:val="00311EEE"/>
    <w:rsid w:val="00312696"/>
    <w:rsid w:val="00312FB1"/>
    <w:rsid w:val="0031582C"/>
    <w:rsid w:val="0032031E"/>
    <w:rsid w:val="00320B80"/>
    <w:rsid w:val="0032131A"/>
    <w:rsid w:val="003224F8"/>
    <w:rsid w:val="003229AE"/>
    <w:rsid w:val="003232C3"/>
    <w:rsid w:val="00324069"/>
    <w:rsid w:val="00324718"/>
    <w:rsid w:val="003249AB"/>
    <w:rsid w:val="00325715"/>
    <w:rsid w:val="00326000"/>
    <w:rsid w:val="003260DD"/>
    <w:rsid w:val="00326B17"/>
    <w:rsid w:val="0033036D"/>
    <w:rsid w:val="003305C1"/>
    <w:rsid w:val="0033142A"/>
    <w:rsid w:val="003315B8"/>
    <w:rsid w:val="00331786"/>
    <w:rsid w:val="00331C29"/>
    <w:rsid w:val="00331F9B"/>
    <w:rsid w:val="00334907"/>
    <w:rsid w:val="00334F30"/>
    <w:rsid w:val="0033587A"/>
    <w:rsid w:val="00336FDE"/>
    <w:rsid w:val="00340188"/>
    <w:rsid w:val="003407EE"/>
    <w:rsid w:val="00342ACD"/>
    <w:rsid w:val="00344586"/>
    <w:rsid w:val="0034527C"/>
    <w:rsid w:val="0034578F"/>
    <w:rsid w:val="00345D71"/>
    <w:rsid w:val="00346013"/>
    <w:rsid w:val="00346404"/>
    <w:rsid w:val="00346912"/>
    <w:rsid w:val="0034691E"/>
    <w:rsid w:val="00352409"/>
    <w:rsid w:val="003524DC"/>
    <w:rsid w:val="00352669"/>
    <w:rsid w:val="003532FC"/>
    <w:rsid w:val="00353F29"/>
    <w:rsid w:val="00354CB4"/>
    <w:rsid w:val="0035584A"/>
    <w:rsid w:val="0036182E"/>
    <w:rsid w:val="003629AE"/>
    <w:rsid w:val="00363900"/>
    <w:rsid w:val="00363D1B"/>
    <w:rsid w:val="00363F9F"/>
    <w:rsid w:val="00364BC4"/>
    <w:rsid w:val="0036519A"/>
    <w:rsid w:val="003651F9"/>
    <w:rsid w:val="003656D0"/>
    <w:rsid w:val="003667C6"/>
    <w:rsid w:val="00366B46"/>
    <w:rsid w:val="00366E7B"/>
    <w:rsid w:val="00370240"/>
    <w:rsid w:val="00370C55"/>
    <w:rsid w:val="003719BE"/>
    <w:rsid w:val="00372AC0"/>
    <w:rsid w:val="0037307D"/>
    <w:rsid w:val="0037312D"/>
    <w:rsid w:val="003733B6"/>
    <w:rsid w:val="003751DA"/>
    <w:rsid w:val="00375BBE"/>
    <w:rsid w:val="00376585"/>
    <w:rsid w:val="00377189"/>
    <w:rsid w:val="0037720D"/>
    <w:rsid w:val="003801BF"/>
    <w:rsid w:val="0038041A"/>
    <w:rsid w:val="00381F89"/>
    <w:rsid w:val="00382E23"/>
    <w:rsid w:val="003851B0"/>
    <w:rsid w:val="00386915"/>
    <w:rsid w:val="00386D2B"/>
    <w:rsid w:val="00390276"/>
    <w:rsid w:val="003912A5"/>
    <w:rsid w:val="003915F4"/>
    <w:rsid w:val="0039233D"/>
    <w:rsid w:val="003923DA"/>
    <w:rsid w:val="00393B73"/>
    <w:rsid w:val="00394A38"/>
    <w:rsid w:val="00396329"/>
    <w:rsid w:val="003974E8"/>
    <w:rsid w:val="003978DA"/>
    <w:rsid w:val="00397CED"/>
    <w:rsid w:val="003A096E"/>
    <w:rsid w:val="003A1334"/>
    <w:rsid w:val="003A19C3"/>
    <w:rsid w:val="003A2EAF"/>
    <w:rsid w:val="003A366B"/>
    <w:rsid w:val="003A3AEE"/>
    <w:rsid w:val="003A42C4"/>
    <w:rsid w:val="003A44F0"/>
    <w:rsid w:val="003A6782"/>
    <w:rsid w:val="003A6A15"/>
    <w:rsid w:val="003A6F7B"/>
    <w:rsid w:val="003A7CA6"/>
    <w:rsid w:val="003B12F4"/>
    <w:rsid w:val="003B2F58"/>
    <w:rsid w:val="003B4652"/>
    <w:rsid w:val="003B6D87"/>
    <w:rsid w:val="003B72E9"/>
    <w:rsid w:val="003C09EF"/>
    <w:rsid w:val="003C1457"/>
    <w:rsid w:val="003C1A1A"/>
    <w:rsid w:val="003C1DA7"/>
    <w:rsid w:val="003C24D2"/>
    <w:rsid w:val="003C250F"/>
    <w:rsid w:val="003C2EC7"/>
    <w:rsid w:val="003C3540"/>
    <w:rsid w:val="003C44AC"/>
    <w:rsid w:val="003C5223"/>
    <w:rsid w:val="003C5C8C"/>
    <w:rsid w:val="003C67F1"/>
    <w:rsid w:val="003D123D"/>
    <w:rsid w:val="003D1B6D"/>
    <w:rsid w:val="003D3260"/>
    <w:rsid w:val="003D3EE9"/>
    <w:rsid w:val="003D43D3"/>
    <w:rsid w:val="003D4CDF"/>
    <w:rsid w:val="003D4D2E"/>
    <w:rsid w:val="003D50D8"/>
    <w:rsid w:val="003D5793"/>
    <w:rsid w:val="003D57F1"/>
    <w:rsid w:val="003D5AAA"/>
    <w:rsid w:val="003D5F25"/>
    <w:rsid w:val="003D6CB2"/>
    <w:rsid w:val="003D7AB5"/>
    <w:rsid w:val="003E0640"/>
    <w:rsid w:val="003E0807"/>
    <w:rsid w:val="003E24EB"/>
    <w:rsid w:val="003E35E4"/>
    <w:rsid w:val="003E37D2"/>
    <w:rsid w:val="003E3C87"/>
    <w:rsid w:val="003E5273"/>
    <w:rsid w:val="003E65A6"/>
    <w:rsid w:val="003E6626"/>
    <w:rsid w:val="003E67B2"/>
    <w:rsid w:val="003E6D44"/>
    <w:rsid w:val="003E6EA5"/>
    <w:rsid w:val="003E75E5"/>
    <w:rsid w:val="003E78AB"/>
    <w:rsid w:val="003F2BB5"/>
    <w:rsid w:val="003F2FFF"/>
    <w:rsid w:val="003F3A02"/>
    <w:rsid w:val="003F47D3"/>
    <w:rsid w:val="003F4BAF"/>
    <w:rsid w:val="003F5930"/>
    <w:rsid w:val="003F659B"/>
    <w:rsid w:val="003F6EB4"/>
    <w:rsid w:val="00401093"/>
    <w:rsid w:val="004029DB"/>
    <w:rsid w:val="0040446F"/>
    <w:rsid w:val="00404C21"/>
    <w:rsid w:val="0040740B"/>
    <w:rsid w:val="00407D5F"/>
    <w:rsid w:val="00410A76"/>
    <w:rsid w:val="00410E8F"/>
    <w:rsid w:val="00410E9D"/>
    <w:rsid w:val="004114D2"/>
    <w:rsid w:val="00413112"/>
    <w:rsid w:val="00413DA6"/>
    <w:rsid w:val="00414BE6"/>
    <w:rsid w:val="004152F0"/>
    <w:rsid w:val="00415F50"/>
    <w:rsid w:val="00416C87"/>
    <w:rsid w:val="00416D09"/>
    <w:rsid w:val="00417DF0"/>
    <w:rsid w:val="00420891"/>
    <w:rsid w:val="00420A39"/>
    <w:rsid w:val="00420AC7"/>
    <w:rsid w:val="004258CB"/>
    <w:rsid w:val="00425D79"/>
    <w:rsid w:val="004266A5"/>
    <w:rsid w:val="00426FF7"/>
    <w:rsid w:val="0042710A"/>
    <w:rsid w:val="00430FD6"/>
    <w:rsid w:val="00433311"/>
    <w:rsid w:val="00434671"/>
    <w:rsid w:val="00434DA3"/>
    <w:rsid w:val="00435225"/>
    <w:rsid w:val="004362C4"/>
    <w:rsid w:val="00440398"/>
    <w:rsid w:val="00440CF6"/>
    <w:rsid w:val="00441329"/>
    <w:rsid w:val="004425A3"/>
    <w:rsid w:val="0044265A"/>
    <w:rsid w:val="00443123"/>
    <w:rsid w:val="00443134"/>
    <w:rsid w:val="00444EF2"/>
    <w:rsid w:val="00445084"/>
    <w:rsid w:val="00445183"/>
    <w:rsid w:val="00446467"/>
    <w:rsid w:val="0044769C"/>
    <w:rsid w:val="0045226F"/>
    <w:rsid w:val="00452453"/>
    <w:rsid w:val="00452812"/>
    <w:rsid w:val="004546AE"/>
    <w:rsid w:val="0045686A"/>
    <w:rsid w:val="00456B0B"/>
    <w:rsid w:val="00460033"/>
    <w:rsid w:val="00465A5B"/>
    <w:rsid w:val="004666AC"/>
    <w:rsid w:val="004668D0"/>
    <w:rsid w:val="00466C5B"/>
    <w:rsid w:val="00467272"/>
    <w:rsid w:val="0047031A"/>
    <w:rsid w:val="004703A3"/>
    <w:rsid w:val="00470963"/>
    <w:rsid w:val="00473725"/>
    <w:rsid w:val="004742B7"/>
    <w:rsid w:val="004759B2"/>
    <w:rsid w:val="00477B60"/>
    <w:rsid w:val="00480736"/>
    <w:rsid w:val="00480CC5"/>
    <w:rsid w:val="00481C99"/>
    <w:rsid w:val="0048275A"/>
    <w:rsid w:val="00482FDB"/>
    <w:rsid w:val="0048312B"/>
    <w:rsid w:val="004839CA"/>
    <w:rsid w:val="00485095"/>
    <w:rsid w:val="0048573F"/>
    <w:rsid w:val="00490A63"/>
    <w:rsid w:val="00490B80"/>
    <w:rsid w:val="00490D87"/>
    <w:rsid w:val="00490DC6"/>
    <w:rsid w:val="00491B51"/>
    <w:rsid w:val="004920E0"/>
    <w:rsid w:val="00492CB9"/>
    <w:rsid w:val="00493BED"/>
    <w:rsid w:val="004948B4"/>
    <w:rsid w:val="00495BD9"/>
    <w:rsid w:val="00496550"/>
    <w:rsid w:val="0049668C"/>
    <w:rsid w:val="004A0B56"/>
    <w:rsid w:val="004A21A9"/>
    <w:rsid w:val="004A4282"/>
    <w:rsid w:val="004A4BF5"/>
    <w:rsid w:val="004A4FAF"/>
    <w:rsid w:val="004A638A"/>
    <w:rsid w:val="004A731C"/>
    <w:rsid w:val="004B34B4"/>
    <w:rsid w:val="004B5608"/>
    <w:rsid w:val="004B5D16"/>
    <w:rsid w:val="004B6087"/>
    <w:rsid w:val="004B62C4"/>
    <w:rsid w:val="004B6323"/>
    <w:rsid w:val="004B7170"/>
    <w:rsid w:val="004C0722"/>
    <w:rsid w:val="004C1134"/>
    <w:rsid w:val="004C1606"/>
    <w:rsid w:val="004C370B"/>
    <w:rsid w:val="004C55FA"/>
    <w:rsid w:val="004C59F3"/>
    <w:rsid w:val="004C5C28"/>
    <w:rsid w:val="004C7213"/>
    <w:rsid w:val="004C7837"/>
    <w:rsid w:val="004C7DF8"/>
    <w:rsid w:val="004D02E4"/>
    <w:rsid w:val="004D0D5C"/>
    <w:rsid w:val="004D0E60"/>
    <w:rsid w:val="004D1085"/>
    <w:rsid w:val="004D3ADB"/>
    <w:rsid w:val="004D4121"/>
    <w:rsid w:val="004D5669"/>
    <w:rsid w:val="004D67A6"/>
    <w:rsid w:val="004D6BEF"/>
    <w:rsid w:val="004D7727"/>
    <w:rsid w:val="004E01D8"/>
    <w:rsid w:val="004E31E5"/>
    <w:rsid w:val="004E3412"/>
    <w:rsid w:val="004E3BB4"/>
    <w:rsid w:val="004E577C"/>
    <w:rsid w:val="004E6BF5"/>
    <w:rsid w:val="004E7589"/>
    <w:rsid w:val="004F0419"/>
    <w:rsid w:val="004F2229"/>
    <w:rsid w:val="004F2BB8"/>
    <w:rsid w:val="004F3E13"/>
    <w:rsid w:val="004F4BCE"/>
    <w:rsid w:val="004F50F2"/>
    <w:rsid w:val="004F6B26"/>
    <w:rsid w:val="004F73FB"/>
    <w:rsid w:val="00500E0F"/>
    <w:rsid w:val="00501B7A"/>
    <w:rsid w:val="00501C97"/>
    <w:rsid w:val="005026CD"/>
    <w:rsid w:val="00502F23"/>
    <w:rsid w:val="005053B0"/>
    <w:rsid w:val="0050649C"/>
    <w:rsid w:val="00506ABF"/>
    <w:rsid w:val="00506CDB"/>
    <w:rsid w:val="00506EF7"/>
    <w:rsid w:val="0050761E"/>
    <w:rsid w:val="00507B0F"/>
    <w:rsid w:val="00510528"/>
    <w:rsid w:val="0051066E"/>
    <w:rsid w:val="0051095C"/>
    <w:rsid w:val="00510E59"/>
    <w:rsid w:val="005111CC"/>
    <w:rsid w:val="00512094"/>
    <w:rsid w:val="00512904"/>
    <w:rsid w:val="00513971"/>
    <w:rsid w:val="00514759"/>
    <w:rsid w:val="00514E5B"/>
    <w:rsid w:val="0051566D"/>
    <w:rsid w:val="00515885"/>
    <w:rsid w:val="00515E9F"/>
    <w:rsid w:val="00516584"/>
    <w:rsid w:val="00517D40"/>
    <w:rsid w:val="00520048"/>
    <w:rsid w:val="005207D5"/>
    <w:rsid w:val="00521343"/>
    <w:rsid w:val="0052150B"/>
    <w:rsid w:val="0052196D"/>
    <w:rsid w:val="005223A5"/>
    <w:rsid w:val="0052352A"/>
    <w:rsid w:val="00523E81"/>
    <w:rsid w:val="005242C5"/>
    <w:rsid w:val="00524888"/>
    <w:rsid w:val="0053017F"/>
    <w:rsid w:val="00530937"/>
    <w:rsid w:val="00530A32"/>
    <w:rsid w:val="00530A92"/>
    <w:rsid w:val="005318BF"/>
    <w:rsid w:val="00531A42"/>
    <w:rsid w:val="00532CC4"/>
    <w:rsid w:val="00533249"/>
    <w:rsid w:val="00533FE7"/>
    <w:rsid w:val="005347A4"/>
    <w:rsid w:val="00535352"/>
    <w:rsid w:val="00535454"/>
    <w:rsid w:val="00536D6F"/>
    <w:rsid w:val="005401BF"/>
    <w:rsid w:val="00540341"/>
    <w:rsid w:val="00541832"/>
    <w:rsid w:val="0054206D"/>
    <w:rsid w:val="00542821"/>
    <w:rsid w:val="00544132"/>
    <w:rsid w:val="00545695"/>
    <w:rsid w:val="005460BC"/>
    <w:rsid w:val="0054732D"/>
    <w:rsid w:val="005503AB"/>
    <w:rsid w:val="00550B8B"/>
    <w:rsid w:val="00550D75"/>
    <w:rsid w:val="005513C7"/>
    <w:rsid w:val="0055197F"/>
    <w:rsid w:val="0055205C"/>
    <w:rsid w:val="00553BB9"/>
    <w:rsid w:val="00555257"/>
    <w:rsid w:val="005553DE"/>
    <w:rsid w:val="00555409"/>
    <w:rsid w:val="005554B3"/>
    <w:rsid w:val="00555757"/>
    <w:rsid w:val="00556BF3"/>
    <w:rsid w:val="0056055D"/>
    <w:rsid w:val="005606E3"/>
    <w:rsid w:val="00560723"/>
    <w:rsid w:val="00561844"/>
    <w:rsid w:val="005625F1"/>
    <w:rsid w:val="005629C5"/>
    <w:rsid w:val="005659BC"/>
    <w:rsid w:val="005661B1"/>
    <w:rsid w:val="00570117"/>
    <w:rsid w:val="00571BD6"/>
    <w:rsid w:val="00572CC5"/>
    <w:rsid w:val="00572DE5"/>
    <w:rsid w:val="005733D3"/>
    <w:rsid w:val="0057388C"/>
    <w:rsid w:val="0057410A"/>
    <w:rsid w:val="0057691E"/>
    <w:rsid w:val="00583A3A"/>
    <w:rsid w:val="00584D1C"/>
    <w:rsid w:val="00585533"/>
    <w:rsid w:val="00585923"/>
    <w:rsid w:val="005878F9"/>
    <w:rsid w:val="00587F9C"/>
    <w:rsid w:val="0059105B"/>
    <w:rsid w:val="005915A7"/>
    <w:rsid w:val="005917EE"/>
    <w:rsid w:val="005940FB"/>
    <w:rsid w:val="00595670"/>
    <w:rsid w:val="005958E4"/>
    <w:rsid w:val="00595DE3"/>
    <w:rsid w:val="005967AA"/>
    <w:rsid w:val="00596816"/>
    <w:rsid w:val="00597DF7"/>
    <w:rsid w:val="00597F47"/>
    <w:rsid w:val="005A0796"/>
    <w:rsid w:val="005A1147"/>
    <w:rsid w:val="005A19A1"/>
    <w:rsid w:val="005A1ED7"/>
    <w:rsid w:val="005A3ABD"/>
    <w:rsid w:val="005A3C4F"/>
    <w:rsid w:val="005A5052"/>
    <w:rsid w:val="005A6146"/>
    <w:rsid w:val="005A6320"/>
    <w:rsid w:val="005A6807"/>
    <w:rsid w:val="005A6CBE"/>
    <w:rsid w:val="005A7FCA"/>
    <w:rsid w:val="005B0182"/>
    <w:rsid w:val="005B19B1"/>
    <w:rsid w:val="005B392E"/>
    <w:rsid w:val="005B5A64"/>
    <w:rsid w:val="005B7719"/>
    <w:rsid w:val="005C0699"/>
    <w:rsid w:val="005C1FB8"/>
    <w:rsid w:val="005C2E58"/>
    <w:rsid w:val="005C39B7"/>
    <w:rsid w:val="005C49DE"/>
    <w:rsid w:val="005C4D3C"/>
    <w:rsid w:val="005C7B27"/>
    <w:rsid w:val="005D0AAD"/>
    <w:rsid w:val="005D2E6A"/>
    <w:rsid w:val="005D3053"/>
    <w:rsid w:val="005D4DA7"/>
    <w:rsid w:val="005D7492"/>
    <w:rsid w:val="005E04D5"/>
    <w:rsid w:val="005E2D4C"/>
    <w:rsid w:val="005E3D46"/>
    <w:rsid w:val="005E6179"/>
    <w:rsid w:val="005E7D90"/>
    <w:rsid w:val="005E7F31"/>
    <w:rsid w:val="005F0F3E"/>
    <w:rsid w:val="005F14EC"/>
    <w:rsid w:val="005F211A"/>
    <w:rsid w:val="005F2721"/>
    <w:rsid w:val="005F3F82"/>
    <w:rsid w:val="005F5186"/>
    <w:rsid w:val="005F548E"/>
    <w:rsid w:val="005F5AD0"/>
    <w:rsid w:val="005F7274"/>
    <w:rsid w:val="005F7A23"/>
    <w:rsid w:val="005F7BE6"/>
    <w:rsid w:val="00600D29"/>
    <w:rsid w:val="00601F3D"/>
    <w:rsid w:val="006027BE"/>
    <w:rsid w:val="006033E8"/>
    <w:rsid w:val="00604403"/>
    <w:rsid w:val="00605700"/>
    <w:rsid w:val="006057DC"/>
    <w:rsid w:val="006058A0"/>
    <w:rsid w:val="00606B8F"/>
    <w:rsid w:val="00607AF1"/>
    <w:rsid w:val="0061130E"/>
    <w:rsid w:val="00611627"/>
    <w:rsid w:val="00611DD9"/>
    <w:rsid w:val="006129FC"/>
    <w:rsid w:val="006133B0"/>
    <w:rsid w:val="00613820"/>
    <w:rsid w:val="00613B95"/>
    <w:rsid w:val="00613C93"/>
    <w:rsid w:val="006144AF"/>
    <w:rsid w:val="006146D0"/>
    <w:rsid w:val="006146E9"/>
    <w:rsid w:val="00615F0B"/>
    <w:rsid w:val="00617094"/>
    <w:rsid w:val="0061769B"/>
    <w:rsid w:val="0062019C"/>
    <w:rsid w:val="00620A73"/>
    <w:rsid w:val="00622D6F"/>
    <w:rsid w:val="00626D72"/>
    <w:rsid w:val="00630423"/>
    <w:rsid w:val="006306D5"/>
    <w:rsid w:val="006306EF"/>
    <w:rsid w:val="006322D0"/>
    <w:rsid w:val="00633641"/>
    <w:rsid w:val="00635223"/>
    <w:rsid w:val="00635FC2"/>
    <w:rsid w:val="00635FE8"/>
    <w:rsid w:val="006371D5"/>
    <w:rsid w:val="00637795"/>
    <w:rsid w:val="00642918"/>
    <w:rsid w:val="006429E3"/>
    <w:rsid w:val="0064349F"/>
    <w:rsid w:val="0064444A"/>
    <w:rsid w:val="00644CD2"/>
    <w:rsid w:val="0064565A"/>
    <w:rsid w:val="0065039E"/>
    <w:rsid w:val="006505B2"/>
    <w:rsid w:val="00651854"/>
    <w:rsid w:val="00651FD3"/>
    <w:rsid w:val="0065253A"/>
    <w:rsid w:val="0065262E"/>
    <w:rsid w:val="00652749"/>
    <w:rsid w:val="00652B03"/>
    <w:rsid w:val="0065376C"/>
    <w:rsid w:val="0065417E"/>
    <w:rsid w:val="00654F9F"/>
    <w:rsid w:val="006551EA"/>
    <w:rsid w:val="006554C1"/>
    <w:rsid w:val="00656452"/>
    <w:rsid w:val="00657872"/>
    <w:rsid w:val="0066051C"/>
    <w:rsid w:val="00664CA0"/>
    <w:rsid w:val="00665209"/>
    <w:rsid w:val="0066521D"/>
    <w:rsid w:val="006675B7"/>
    <w:rsid w:val="00670077"/>
    <w:rsid w:val="00670E71"/>
    <w:rsid w:val="00672295"/>
    <w:rsid w:val="006732E7"/>
    <w:rsid w:val="00673FE0"/>
    <w:rsid w:val="00674472"/>
    <w:rsid w:val="0067466F"/>
    <w:rsid w:val="0067523E"/>
    <w:rsid w:val="006756B2"/>
    <w:rsid w:val="00676787"/>
    <w:rsid w:val="00677B0B"/>
    <w:rsid w:val="00682546"/>
    <w:rsid w:val="0068348E"/>
    <w:rsid w:val="00684951"/>
    <w:rsid w:val="0068646B"/>
    <w:rsid w:val="006868B5"/>
    <w:rsid w:val="00686BF4"/>
    <w:rsid w:val="00690003"/>
    <w:rsid w:val="006905F3"/>
    <w:rsid w:val="0069075D"/>
    <w:rsid w:val="006909BC"/>
    <w:rsid w:val="00690CBB"/>
    <w:rsid w:val="0069103C"/>
    <w:rsid w:val="00692AE8"/>
    <w:rsid w:val="00693EAB"/>
    <w:rsid w:val="00694140"/>
    <w:rsid w:val="00694156"/>
    <w:rsid w:val="0069423C"/>
    <w:rsid w:val="00694ABA"/>
    <w:rsid w:val="00694BD9"/>
    <w:rsid w:val="006953DA"/>
    <w:rsid w:val="00696034"/>
    <w:rsid w:val="00697AD4"/>
    <w:rsid w:val="006A2FCA"/>
    <w:rsid w:val="006A44A3"/>
    <w:rsid w:val="006A550C"/>
    <w:rsid w:val="006A580F"/>
    <w:rsid w:val="006A60C2"/>
    <w:rsid w:val="006A6D16"/>
    <w:rsid w:val="006A72D9"/>
    <w:rsid w:val="006A780F"/>
    <w:rsid w:val="006A7BB9"/>
    <w:rsid w:val="006A7BC6"/>
    <w:rsid w:val="006B11D9"/>
    <w:rsid w:val="006B3852"/>
    <w:rsid w:val="006B3FB1"/>
    <w:rsid w:val="006C0A60"/>
    <w:rsid w:val="006C0C04"/>
    <w:rsid w:val="006C0D88"/>
    <w:rsid w:val="006C10F3"/>
    <w:rsid w:val="006C13B4"/>
    <w:rsid w:val="006C3B13"/>
    <w:rsid w:val="006C3D0C"/>
    <w:rsid w:val="006C5624"/>
    <w:rsid w:val="006C5C26"/>
    <w:rsid w:val="006C6928"/>
    <w:rsid w:val="006C7117"/>
    <w:rsid w:val="006C7F39"/>
    <w:rsid w:val="006D19A0"/>
    <w:rsid w:val="006D1B95"/>
    <w:rsid w:val="006D21F0"/>
    <w:rsid w:val="006D3D18"/>
    <w:rsid w:val="006D4689"/>
    <w:rsid w:val="006D4F66"/>
    <w:rsid w:val="006D5362"/>
    <w:rsid w:val="006D564F"/>
    <w:rsid w:val="006D59BB"/>
    <w:rsid w:val="006D601C"/>
    <w:rsid w:val="006D6EDC"/>
    <w:rsid w:val="006D70C2"/>
    <w:rsid w:val="006E05C8"/>
    <w:rsid w:val="006E16C9"/>
    <w:rsid w:val="006E1B1D"/>
    <w:rsid w:val="006E2854"/>
    <w:rsid w:val="006E2BAD"/>
    <w:rsid w:val="006E66F3"/>
    <w:rsid w:val="006E6EBF"/>
    <w:rsid w:val="006E7629"/>
    <w:rsid w:val="006E7C6D"/>
    <w:rsid w:val="006F0E22"/>
    <w:rsid w:val="006F26A9"/>
    <w:rsid w:val="006F410D"/>
    <w:rsid w:val="006F663E"/>
    <w:rsid w:val="0070013E"/>
    <w:rsid w:val="00701D44"/>
    <w:rsid w:val="00702EFB"/>
    <w:rsid w:val="0070303B"/>
    <w:rsid w:val="00703626"/>
    <w:rsid w:val="00703C4C"/>
    <w:rsid w:val="00704577"/>
    <w:rsid w:val="00704F33"/>
    <w:rsid w:val="0070668E"/>
    <w:rsid w:val="007066B4"/>
    <w:rsid w:val="00706BA5"/>
    <w:rsid w:val="007104C3"/>
    <w:rsid w:val="00710744"/>
    <w:rsid w:val="00710BDE"/>
    <w:rsid w:val="00710D0B"/>
    <w:rsid w:val="00711D34"/>
    <w:rsid w:val="0071257B"/>
    <w:rsid w:val="00712D99"/>
    <w:rsid w:val="00716584"/>
    <w:rsid w:val="0072078C"/>
    <w:rsid w:val="007209C5"/>
    <w:rsid w:val="00721860"/>
    <w:rsid w:val="007223D7"/>
    <w:rsid w:val="0072440D"/>
    <w:rsid w:val="00724EE0"/>
    <w:rsid w:val="00726BFD"/>
    <w:rsid w:val="00727A3C"/>
    <w:rsid w:val="00727F0B"/>
    <w:rsid w:val="007308BA"/>
    <w:rsid w:val="00730B2A"/>
    <w:rsid w:val="00731633"/>
    <w:rsid w:val="0073177F"/>
    <w:rsid w:val="0073183D"/>
    <w:rsid w:val="00732AD1"/>
    <w:rsid w:val="00734986"/>
    <w:rsid w:val="0073674E"/>
    <w:rsid w:val="00737619"/>
    <w:rsid w:val="00737F4C"/>
    <w:rsid w:val="007400AA"/>
    <w:rsid w:val="00740576"/>
    <w:rsid w:val="0074214F"/>
    <w:rsid w:val="007423AE"/>
    <w:rsid w:val="00743C8B"/>
    <w:rsid w:val="00743D2F"/>
    <w:rsid w:val="00744702"/>
    <w:rsid w:val="00744DB6"/>
    <w:rsid w:val="0074535E"/>
    <w:rsid w:val="00747AA8"/>
    <w:rsid w:val="00747E3B"/>
    <w:rsid w:val="007501F7"/>
    <w:rsid w:val="00751F0F"/>
    <w:rsid w:val="00753073"/>
    <w:rsid w:val="00753667"/>
    <w:rsid w:val="00753A70"/>
    <w:rsid w:val="00755348"/>
    <w:rsid w:val="0075600E"/>
    <w:rsid w:val="0075732B"/>
    <w:rsid w:val="007602B3"/>
    <w:rsid w:val="00760F25"/>
    <w:rsid w:val="00761383"/>
    <w:rsid w:val="00763159"/>
    <w:rsid w:val="00764DF9"/>
    <w:rsid w:val="00765911"/>
    <w:rsid w:val="00766621"/>
    <w:rsid w:val="00766C56"/>
    <w:rsid w:val="00770673"/>
    <w:rsid w:val="0077170A"/>
    <w:rsid w:val="00774516"/>
    <w:rsid w:val="007757D0"/>
    <w:rsid w:val="007759EE"/>
    <w:rsid w:val="00777251"/>
    <w:rsid w:val="00777953"/>
    <w:rsid w:val="007817DD"/>
    <w:rsid w:val="00783C83"/>
    <w:rsid w:val="00784C3F"/>
    <w:rsid w:val="00784DC1"/>
    <w:rsid w:val="00786040"/>
    <w:rsid w:val="007869D2"/>
    <w:rsid w:val="00787EB3"/>
    <w:rsid w:val="007900A4"/>
    <w:rsid w:val="00791455"/>
    <w:rsid w:val="00791516"/>
    <w:rsid w:val="00793046"/>
    <w:rsid w:val="0079400E"/>
    <w:rsid w:val="00794396"/>
    <w:rsid w:val="00796769"/>
    <w:rsid w:val="00797097"/>
    <w:rsid w:val="0079739E"/>
    <w:rsid w:val="007974A9"/>
    <w:rsid w:val="00797670"/>
    <w:rsid w:val="00797D5F"/>
    <w:rsid w:val="007A04F8"/>
    <w:rsid w:val="007A1C2D"/>
    <w:rsid w:val="007A2058"/>
    <w:rsid w:val="007A2661"/>
    <w:rsid w:val="007A2EDC"/>
    <w:rsid w:val="007A3482"/>
    <w:rsid w:val="007A5128"/>
    <w:rsid w:val="007A5FF2"/>
    <w:rsid w:val="007A616D"/>
    <w:rsid w:val="007A68AF"/>
    <w:rsid w:val="007A6B88"/>
    <w:rsid w:val="007B0E9F"/>
    <w:rsid w:val="007B1B1A"/>
    <w:rsid w:val="007B2458"/>
    <w:rsid w:val="007B2760"/>
    <w:rsid w:val="007B2B55"/>
    <w:rsid w:val="007B3EFA"/>
    <w:rsid w:val="007B3F4E"/>
    <w:rsid w:val="007B49F1"/>
    <w:rsid w:val="007B4EBF"/>
    <w:rsid w:val="007B5C64"/>
    <w:rsid w:val="007B67A6"/>
    <w:rsid w:val="007B784E"/>
    <w:rsid w:val="007C1FAC"/>
    <w:rsid w:val="007C3409"/>
    <w:rsid w:val="007C341E"/>
    <w:rsid w:val="007C3DCD"/>
    <w:rsid w:val="007C3FB0"/>
    <w:rsid w:val="007C574A"/>
    <w:rsid w:val="007C6600"/>
    <w:rsid w:val="007C6FD5"/>
    <w:rsid w:val="007D1E2A"/>
    <w:rsid w:val="007D1EBB"/>
    <w:rsid w:val="007D3A24"/>
    <w:rsid w:val="007D5AC9"/>
    <w:rsid w:val="007D75B8"/>
    <w:rsid w:val="007E0CDA"/>
    <w:rsid w:val="007E2897"/>
    <w:rsid w:val="007E354D"/>
    <w:rsid w:val="007E405B"/>
    <w:rsid w:val="007E4676"/>
    <w:rsid w:val="007E4F3E"/>
    <w:rsid w:val="007E502A"/>
    <w:rsid w:val="007E6186"/>
    <w:rsid w:val="007E7B79"/>
    <w:rsid w:val="007F19F9"/>
    <w:rsid w:val="007F21EC"/>
    <w:rsid w:val="007F223F"/>
    <w:rsid w:val="007F3142"/>
    <w:rsid w:val="007F47AA"/>
    <w:rsid w:val="007F4C4D"/>
    <w:rsid w:val="007F6275"/>
    <w:rsid w:val="007F6831"/>
    <w:rsid w:val="007F76DF"/>
    <w:rsid w:val="007F7F25"/>
    <w:rsid w:val="0080064E"/>
    <w:rsid w:val="0080137F"/>
    <w:rsid w:val="008015A6"/>
    <w:rsid w:val="008021A5"/>
    <w:rsid w:val="00802EC2"/>
    <w:rsid w:val="00803434"/>
    <w:rsid w:val="00803C97"/>
    <w:rsid w:val="00804A98"/>
    <w:rsid w:val="00804B27"/>
    <w:rsid w:val="00804C47"/>
    <w:rsid w:val="00805366"/>
    <w:rsid w:val="00806396"/>
    <w:rsid w:val="00806821"/>
    <w:rsid w:val="00807D1B"/>
    <w:rsid w:val="00812957"/>
    <w:rsid w:val="00812D7A"/>
    <w:rsid w:val="00813143"/>
    <w:rsid w:val="0081346E"/>
    <w:rsid w:val="0081441A"/>
    <w:rsid w:val="00815459"/>
    <w:rsid w:val="00815493"/>
    <w:rsid w:val="008160F9"/>
    <w:rsid w:val="008172B7"/>
    <w:rsid w:val="00823315"/>
    <w:rsid w:val="0082388D"/>
    <w:rsid w:val="00824457"/>
    <w:rsid w:val="00825689"/>
    <w:rsid w:val="0082628B"/>
    <w:rsid w:val="00827319"/>
    <w:rsid w:val="0083022F"/>
    <w:rsid w:val="0083050B"/>
    <w:rsid w:val="00830C7B"/>
    <w:rsid w:val="00830E0D"/>
    <w:rsid w:val="00831A77"/>
    <w:rsid w:val="00831C90"/>
    <w:rsid w:val="0083398B"/>
    <w:rsid w:val="00834053"/>
    <w:rsid w:val="0083502B"/>
    <w:rsid w:val="008358B6"/>
    <w:rsid w:val="00835F39"/>
    <w:rsid w:val="00837C7B"/>
    <w:rsid w:val="00840A2A"/>
    <w:rsid w:val="00843A2A"/>
    <w:rsid w:val="00844859"/>
    <w:rsid w:val="00846B05"/>
    <w:rsid w:val="008508D9"/>
    <w:rsid w:val="00851E2C"/>
    <w:rsid w:val="008527CA"/>
    <w:rsid w:val="00853AD5"/>
    <w:rsid w:val="008547A3"/>
    <w:rsid w:val="0085491F"/>
    <w:rsid w:val="00855182"/>
    <w:rsid w:val="008552D4"/>
    <w:rsid w:val="00856411"/>
    <w:rsid w:val="00856461"/>
    <w:rsid w:val="0085786E"/>
    <w:rsid w:val="008601B8"/>
    <w:rsid w:val="008601D9"/>
    <w:rsid w:val="0086326E"/>
    <w:rsid w:val="0086347A"/>
    <w:rsid w:val="00864E4D"/>
    <w:rsid w:val="008658F4"/>
    <w:rsid w:val="00866160"/>
    <w:rsid w:val="0086663A"/>
    <w:rsid w:val="00867202"/>
    <w:rsid w:val="00867D10"/>
    <w:rsid w:val="0087041E"/>
    <w:rsid w:val="00870A52"/>
    <w:rsid w:val="00870B92"/>
    <w:rsid w:val="00871332"/>
    <w:rsid w:val="0087159D"/>
    <w:rsid w:val="00872568"/>
    <w:rsid w:val="0087482E"/>
    <w:rsid w:val="00875593"/>
    <w:rsid w:val="0087575A"/>
    <w:rsid w:val="00875A98"/>
    <w:rsid w:val="00875CAF"/>
    <w:rsid w:val="00876D15"/>
    <w:rsid w:val="008771ED"/>
    <w:rsid w:val="00877FA7"/>
    <w:rsid w:val="008801E5"/>
    <w:rsid w:val="00880856"/>
    <w:rsid w:val="00881FEE"/>
    <w:rsid w:val="008824C9"/>
    <w:rsid w:val="008834E4"/>
    <w:rsid w:val="00883A88"/>
    <w:rsid w:val="00884F66"/>
    <w:rsid w:val="0088634B"/>
    <w:rsid w:val="0088644B"/>
    <w:rsid w:val="00886A76"/>
    <w:rsid w:val="00886EE7"/>
    <w:rsid w:val="00890692"/>
    <w:rsid w:val="00894647"/>
    <w:rsid w:val="0089512A"/>
    <w:rsid w:val="00896341"/>
    <w:rsid w:val="00896BAE"/>
    <w:rsid w:val="008A0151"/>
    <w:rsid w:val="008A0C0E"/>
    <w:rsid w:val="008A2C03"/>
    <w:rsid w:val="008A2F61"/>
    <w:rsid w:val="008A3BE1"/>
    <w:rsid w:val="008A3E9C"/>
    <w:rsid w:val="008A4194"/>
    <w:rsid w:val="008A498C"/>
    <w:rsid w:val="008A54BA"/>
    <w:rsid w:val="008A6F8E"/>
    <w:rsid w:val="008B0F8E"/>
    <w:rsid w:val="008B0FB0"/>
    <w:rsid w:val="008B15A8"/>
    <w:rsid w:val="008B2597"/>
    <w:rsid w:val="008B36E4"/>
    <w:rsid w:val="008B439D"/>
    <w:rsid w:val="008B520E"/>
    <w:rsid w:val="008B5BD8"/>
    <w:rsid w:val="008B66F9"/>
    <w:rsid w:val="008B6968"/>
    <w:rsid w:val="008B7BA8"/>
    <w:rsid w:val="008C069C"/>
    <w:rsid w:val="008C0C86"/>
    <w:rsid w:val="008C24E7"/>
    <w:rsid w:val="008C25F1"/>
    <w:rsid w:val="008C2639"/>
    <w:rsid w:val="008C2ADD"/>
    <w:rsid w:val="008C5458"/>
    <w:rsid w:val="008C62EA"/>
    <w:rsid w:val="008C698A"/>
    <w:rsid w:val="008C7C19"/>
    <w:rsid w:val="008D1347"/>
    <w:rsid w:val="008D13C0"/>
    <w:rsid w:val="008D4BF8"/>
    <w:rsid w:val="008D60A6"/>
    <w:rsid w:val="008D737B"/>
    <w:rsid w:val="008D7A15"/>
    <w:rsid w:val="008E0333"/>
    <w:rsid w:val="008E0D1F"/>
    <w:rsid w:val="008E0DA1"/>
    <w:rsid w:val="008E259B"/>
    <w:rsid w:val="008E2912"/>
    <w:rsid w:val="008E2B3A"/>
    <w:rsid w:val="008E3818"/>
    <w:rsid w:val="008E431B"/>
    <w:rsid w:val="008E5EF1"/>
    <w:rsid w:val="008E660A"/>
    <w:rsid w:val="008F1793"/>
    <w:rsid w:val="008F24E2"/>
    <w:rsid w:val="008F285F"/>
    <w:rsid w:val="008F2D48"/>
    <w:rsid w:val="008F3116"/>
    <w:rsid w:val="008F58C4"/>
    <w:rsid w:val="008F5B65"/>
    <w:rsid w:val="008F65E7"/>
    <w:rsid w:val="008F65F2"/>
    <w:rsid w:val="008F66F7"/>
    <w:rsid w:val="009003CA"/>
    <w:rsid w:val="00900650"/>
    <w:rsid w:val="00900A21"/>
    <w:rsid w:val="00900B49"/>
    <w:rsid w:val="009014F9"/>
    <w:rsid w:val="009015AD"/>
    <w:rsid w:val="009018B0"/>
    <w:rsid w:val="00902AE4"/>
    <w:rsid w:val="00902C14"/>
    <w:rsid w:val="00903426"/>
    <w:rsid w:val="00904238"/>
    <w:rsid w:val="00906416"/>
    <w:rsid w:val="00906744"/>
    <w:rsid w:val="009068BF"/>
    <w:rsid w:val="00907E23"/>
    <w:rsid w:val="00910A8D"/>
    <w:rsid w:val="0091253E"/>
    <w:rsid w:val="00912669"/>
    <w:rsid w:val="00913085"/>
    <w:rsid w:val="00913BAA"/>
    <w:rsid w:val="00914501"/>
    <w:rsid w:val="00914666"/>
    <w:rsid w:val="00914821"/>
    <w:rsid w:val="0091517B"/>
    <w:rsid w:val="00916501"/>
    <w:rsid w:val="00922133"/>
    <w:rsid w:val="00922E6C"/>
    <w:rsid w:val="00923717"/>
    <w:rsid w:val="00926038"/>
    <w:rsid w:val="00930643"/>
    <w:rsid w:val="00930F33"/>
    <w:rsid w:val="009342FE"/>
    <w:rsid w:val="00934DE7"/>
    <w:rsid w:val="009354E4"/>
    <w:rsid w:val="00937E65"/>
    <w:rsid w:val="0094001F"/>
    <w:rsid w:val="00940E5D"/>
    <w:rsid w:val="00942DD1"/>
    <w:rsid w:val="0094434C"/>
    <w:rsid w:val="009454E3"/>
    <w:rsid w:val="009469D2"/>
    <w:rsid w:val="009477A4"/>
    <w:rsid w:val="0095003E"/>
    <w:rsid w:val="00951191"/>
    <w:rsid w:val="00951A82"/>
    <w:rsid w:val="00952044"/>
    <w:rsid w:val="0095227C"/>
    <w:rsid w:val="0095344A"/>
    <w:rsid w:val="00954B3C"/>
    <w:rsid w:val="009561CF"/>
    <w:rsid w:val="00957580"/>
    <w:rsid w:val="00957A4E"/>
    <w:rsid w:val="00957DD0"/>
    <w:rsid w:val="00960BF6"/>
    <w:rsid w:val="00961105"/>
    <w:rsid w:val="0096136C"/>
    <w:rsid w:val="0096185A"/>
    <w:rsid w:val="00961ADC"/>
    <w:rsid w:val="00961B42"/>
    <w:rsid w:val="00961FCC"/>
    <w:rsid w:val="009625BF"/>
    <w:rsid w:val="00963093"/>
    <w:rsid w:val="009631C2"/>
    <w:rsid w:val="009634AC"/>
    <w:rsid w:val="009641A0"/>
    <w:rsid w:val="0096455A"/>
    <w:rsid w:val="009663A9"/>
    <w:rsid w:val="009718E0"/>
    <w:rsid w:val="00973393"/>
    <w:rsid w:val="009733A2"/>
    <w:rsid w:val="00973EE6"/>
    <w:rsid w:val="00974CF7"/>
    <w:rsid w:val="00976786"/>
    <w:rsid w:val="00976A04"/>
    <w:rsid w:val="00976A72"/>
    <w:rsid w:val="00980465"/>
    <w:rsid w:val="009806E1"/>
    <w:rsid w:val="00981340"/>
    <w:rsid w:val="00981FF0"/>
    <w:rsid w:val="00984687"/>
    <w:rsid w:val="00987530"/>
    <w:rsid w:val="00987D84"/>
    <w:rsid w:val="00990834"/>
    <w:rsid w:val="009911B4"/>
    <w:rsid w:val="00991373"/>
    <w:rsid w:val="00992BCF"/>
    <w:rsid w:val="00992E12"/>
    <w:rsid w:val="009932C7"/>
    <w:rsid w:val="00993F82"/>
    <w:rsid w:val="009946D2"/>
    <w:rsid w:val="00994F86"/>
    <w:rsid w:val="00996956"/>
    <w:rsid w:val="00997105"/>
    <w:rsid w:val="0099736C"/>
    <w:rsid w:val="009A048A"/>
    <w:rsid w:val="009A29EE"/>
    <w:rsid w:val="009A2B6B"/>
    <w:rsid w:val="009A3E1C"/>
    <w:rsid w:val="009A546C"/>
    <w:rsid w:val="009A6994"/>
    <w:rsid w:val="009A7BFD"/>
    <w:rsid w:val="009A7C34"/>
    <w:rsid w:val="009B044A"/>
    <w:rsid w:val="009B04BA"/>
    <w:rsid w:val="009B167B"/>
    <w:rsid w:val="009B61B8"/>
    <w:rsid w:val="009C0448"/>
    <w:rsid w:val="009C0722"/>
    <w:rsid w:val="009C24F1"/>
    <w:rsid w:val="009C2717"/>
    <w:rsid w:val="009C3CF7"/>
    <w:rsid w:val="009C7175"/>
    <w:rsid w:val="009C7D19"/>
    <w:rsid w:val="009D02A3"/>
    <w:rsid w:val="009D101B"/>
    <w:rsid w:val="009D11D9"/>
    <w:rsid w:val="009D239A"/>
    <w:rsid w:val="009D25C9"/>
    <w:rsid w:val="009D2FE7"/>
    <w:rsid w:val="009D37AC"/>
    <w:rsid w:val="009D39AE"/>
    <w:rsid w:val="009D54B8"/>
    <w:rsid w:val="009D6322"/>
    <w:rsid w:val="009D67B8"/>
    <w:rsid w:val="009D6989"/>
    <w:rsid w:val="009D69D5"/>
    <w:rsid w:val="009D7710"/>
    <w:rsid w:val="009D7FCD"/>
    <w:rsid w:val="009E0CEC"/>
    <w:rsid w:val="009E1119"/>
    <w:rsid w:val="009E41E3"/>
    <w:rsid w:val="009E7239"/>
    <w:rsid w:val="009F09FE"/>
    <w:rsid w:val="009F1232"/>
    <w:rsid w:val="009F144B"/>
    <w:rsid w:val="009F2304"/>
    <w:rsid w:val="009F3DC1"/>
    <w:rsid w:val="009F4DBA"/>
    <w:rsid w:val="009F6913"/>
    <w:rsid w:val="009F6F01"/>
    <w:rsid w:val="00A00091"/>
    <w:rsid w:val="00A008A6"/>
    <w:rsid w:val="00A036B6"/>
    <w:rsid w:val="00A03A3B"/>
    <w:rsid w:val="00A0497E"/>
    <w:rsid w:val="00A0578B"/>
    <w:rsid w:val="00A05922"/>
    <w:rsid w:val="00A07EE4"/>
    <w:rsid w:val="00A10A09"/>
    <w:rsid w:val="00A10E27"/>
    <w:rsid w:val="00A11F2C"/>
    <w:rsid w:val="00A13D74"/>
    <w:rsid w:val="00A14E08"/>
    <w:rsid w:val="00A153FA"/>
    <w:rsid w:val="00A1782D"/>
    <w:rsid w:val="00A17B1C"/>
    <w:rsid w:val="00A17FFD"/>
    <w:rsid w:val="00A2006E"/>
    <w:rsid w:val="00A201D4"/>
    <w:rsid w:val="00A214D9"/>
    <w:rsid w:val="00A21CBD"/>
    <w:rsid w:val="00A2206C"/>
    <w:rsid w:val="00A227C6"/>
    <w:rsid w:val="00A227D6"/>
    <w:rsid w:val="00A23640"/>
    <w:rsid w:val="00A238E7"/>
    <w:rsid w:val="00A2750C"/>
    <w:rsid w:val="00A276A1"/>
    <w:rsid w:val="00A27A06"/>
    <w:rsid w:val="00A27A25"/>
    <w:rsid w:val="00A30511"/>
    <w:rsid w:val="00A30B77"/>
    <w:rsid w:val="00A320DD"/>
    <w:rsid w:val="00A32E18"/>
    <w:rsid w:val="00A33857"/>
    <w:rsid w:val="00A34582"/>
    <w:rsid w:val="00A34B5E"/>
    <w:rsid w:val="00A36EB4"/>
    <w:rsid w:val="00A37964"/>
    <w:rsid w:val="00A37B58"/>
    <w:rsid w:val="00A4072E"/>
    <w:rsid w:val="00A4180F"/>
    <w:rsid w:val="00A42377"/>
    <w:rsid w:val="00A44E03"/>
    <w:rsid w:val="00A45281"/>
    <w:rsid w:val="00A467DB"/>
    <w:rsid w:val="00A479DA"/>
    <w:rsid w:val="00A51DA2"/>
    <w:rsid w:val="00A523D7"/>
    <w:rsid w:val="00A528B8"/>
    <w:rsid w:val="00A536AD"/>
    <w:rsid w:val="00A5444B"/>
    <w:rsid w:val="00A5617D"/>
    <w:rsid w:val="00A603FA"/>
    <w:rsid w:val="00A61577"/>
    <w:rsid w:val="00A61681"/>
    <w:rsid w:val="00A617EE"/>
    <w:rsid w:val="00A62731"/>
    <w:rsid w:val="00A627A8"/>
    <w:rsid w:val="00A63B0E"/>
    <w:rsid w:val="00A63CEC"/>
    <w:rsid w:val="00A63F24"/>
    <w:rsid w:val="00A65191"/>
    <w:rsid w:val="00A666EB"/>
    <w:rsid w:val="00A67076"/>
    <w:rsid w:val="00A6726A"/>
    <w:rsid w:val="00A72810"/>
    <w:rsid w:val="00A72E36"/>
    <w:rsid w:val="00A732DC"/>
    <w:rsid w:val="00A74EC5"/>
    <w:rsid w:val="00A75075"/>
    <w:rsid w:val="00A7520F"/>
    <w:rsid w:val="00A7610D"/>
    <w:rsid w:val="00A77005"/>
    <w:rsid w:val="00A77DEE"/>
    <w:rsid w:val="00A81688"/>
    <w:rsid w:val="00A819FC"/>
    <w:rsid w:val="00A81AD0"/>
    <w:rsid w:val="00A82031"/>
    <w:rsid w:val="00A8204C"/>
    <w:rsid w:val="00A827EE"/>
    <w:rsid w:val="00A8292C"/>
    <w:rsid w:val="00A82D5A"/>
    <w:rsid w:val="00A860CE"/>
    <w:rsid w:val="00A86E00"/>
    <w:rsid w:val="00A8703E"/>
    <w:rsid w:val="00A872B4"/>
    <w:rsid w:val="00A924DD"/>
    <w:rsid w:val="00A92536"/>
    <w:rsid w:val="00A92C04"/>
    <w:rsid w:val="00A92D9A"/>
    <w:rsid w:val="00A951C5"/>
    <w:rsid w:val="00A9583B"/>
    <w:rsid w:val="00A95FB8"/>
    <w:rsid w:val="00A96407"/>
    <w:rsid w:val="00AA027E"/>
    <w:rsid w:val="00AA067E"/>
    <w:rsid w:val="00AA068C"/>
    <w:rsid w:val="00AA1186"/>
    <w:rsid w:val="00AA12C2"/>
    <w:rsid w:val="00AA17E9"/>
    <w:rsid w:val="00AA17EE"/>
    <w:rsid w:val="00AA26DD"/>
    <w:rsid w:val="00AA2753"/>
    <w:rsid w:val="00AA3508"/>
    <w:rsid w:val="00AA39C9"/>
    <w:rsid w:val="00AA53C0"/>
    <w:rsid w:val="00AA55F9"/>
    <w:rsid w:val="00AA6A7A"/>
    <w:rsid w:val="00AA71B8"/>
    <w:rsid w:val="00AA7838"/>
    <w:rsid w:val="00AA7F8A"/>
    <w:rsid w:val="00AB0E4D"/>
    <w:rsid w:val="00AB15C9"/>
    <w:rsid w:val="00AB2AD8"/>
    <w:rsid w:val="00AB370F"/>
    <w:rsid w:val="00AB3960"/>
    <w:rsid w:val="00AB4ACC"/>
    <w:rsid w:val="00AB4F08"/>
    <w:rsid w:val="00AB5166"/>
    <w:rsid w:val="00AB53D3"/>
    <w:rsid w:val="00AB6A96"/>
    <w:rsid w:val="00AB6F8F"/>
    <w:rsid w:val="00AB7FA2"/>
    <w:rsid w:val="00AC0BAC"/>
    <w:rsid w:val="00AC0C0E"/>
    <w:rsid w:val="00AC0E60"/>
    <w:rsid w:val="00AC1382"/>
    <w:rsid w:val="00AC1BBE"/>
    <w:rsid w:val="00AC1FA2"/>
    <w:rsid w:val="00AC25D1"/>
    <w:rsid w:val="00AC5699"/>
    <w:rsid w:val="00AD1B42"/>
    <w:rsid w:val="00AD212C"/>
    <w:rsid w:val="00AD212F"/>
    <w:rsid w:val="00AD2BA5"/>
    <w:rsid w:val="00AD6FE9"/>
    <w:rsid w:val="00AE006E"/>
    <w:rsid w:val="00AE01CF"/>
    <w:rsid w:val="00AE1A2F"/>
    <w:rsid w:val="00AE1A5F"/>
    <w:rsid w:val="00AE2A94"/>
    <w:rsid w:val="00AE2AA4"/>
    <w:rsid w:val="00AE3413"/>
    <w:rsid w:val="00AE3F6D"/>
    <w:rsid w:val="00AE4601"/>
    <w:rsid w:val="00AE4BD6"/>
    <w:rsid w:val="00AE6258"/>
    <w:rsid w:val="00AE6428"/>
    <w:rsid w:val="00AE6CAF"/>
    <w:rsid w:val="00AE6F8E"/>
    <w:rsid w:val="00AE7544"/>
    <w:rsid w:val="00AE7CAF"/>
    <w:rsid w:val="00AF0B08"/>
    <w:rsid w:val="00AF1B5B"/>
    <w:rsid w:val="00AF1FC2"/>
    <w:rsid w:val="00AF32C5"/>
    <w:rsid w:val="00AF37F8"/>
    <w:rsid w:val="00AF3E03"/>
    <w:rsid w:val="00AF4010"/>
    <w:rsid w:val="00AF434E"/>
    <w:rsid w:val="00AF4694"/>
    <w:rsid w:val="00AF480B"/>
    <w:rsid w:val="00AF4CFF"/>
    <w:rsid w:val="00AF5861"/>
    <w:rsid w:val="00AF5ACC"/>
    <w:rsid w:val="00B0158F"/>
    <w:rsid w:val="00B01645"/>
    <w:rsid w:val="00B0275A"/>
    <w:rsid w:val="00B03414"/>
    <w:rsid w:val="00B05A94"/>
    <w:rsid w:val="00B06552"/>
    <w:rsid w:val="00B065BD"/>
    <w:rsid w:val="00B069CC"/>
    <w:rsid w:val="00B0790B"/>
    <w:rsid w:val="00B07E01"/>
    <w:rsid w:val="00B10695"/>
    <w:rsid w:val="00B10A73"/>
    <w:rsid w:val="00B12449"/>
    <w:rsid w:val="00B14129"/>
    <w:rsid w:val="00B1499C"/>
    <w:rsid w:val="00B15A98"/>
    <w:rsid w:val="00B16E74"/>
    <w:rsid w:val="00B170A8"/>
    <w:rsid w:val="00B20EBE"/>
    <w:rsid w:val="00B2247B"/>
    <w:rsid w:val="00B2375C"/>
    <w:rsid w:val="00B240F2"/>
    <w:rsid w:val="00B25E71"/>
    <w:rsid w:val="00B260EC"/>
    <w:rsid w:val="00B261EF"/>
    <w:rsid w:val="00B2620A"/>
    <w:rsid w:val="00B27DFC"/>
    <w:rsid w:val="00B30A2A"/>
    <w:rsid w:val="00B317D9"/>
    <w:rsid w:val="00B31988"/>
    <w:rsid w:val="00B31B5C"/>
    <w:rsid w:val="00B31EAD"/>
    <w:rsid w:val="00B32CE1"/>
    <w:rsid w:val="00B33CE6"/>
    <w:rsid w:val="00B34853"/>
    <w:rsid w:val="00B34E33"/>
    <w:rsid w:val="00B36CBE"/>
    <w:rsid w:val="00B37441"/>
    <w:rsid w:val="00B42281"/>
    <w:rsid w:val="00B4344D"/>
    <w:rsid w:val="00B4366A"/>
    <w:rsid w:val="00B43A7A"/>
    <w:rsid w:val="00B454D7"/>
    <w:rsid w:val="00B45924"/>
    <w:rsid w:val="00B459B4"/>
    <w:rsid w:val="00B46CC7"/>
    <w:rsid w:val="00B4709B"/>
    <w:rsid w:val="00B47F81"/>
    <w:rsid w:val="00B509B2"/>
    <w:rsid w:val="00B527A9"/>
    <w:rsid w:val="00B52AB6"/>
    <w:rsid w:val="00B5368B"/>
    <w:rsid w:val="00B53D26"/>
    <w:rsid w:val="00B550D5"/>
    <w:rsid w:val="00B56EC9"/>
    <w:rsid w:val="00B56F3A"/>
    <w:rsid w:val="00B60002"/>
    <w:rsid w:val="00B60D22"/>
    <w:rsid w:val="00B60DDE"/>
    <w:rsid w:val="00B61684"/>
    <w:rsid w:val="00B62317"/>
    <w:rsid w:val="00B625ED"/>
    <w:rsid w:val="00B6266D"/>
    <w:rsid w:val="00B63655"/>
    <w:rsid w:val="00B63F03"/>
    <w:rsid w:val="00B6488A"/>
    <w:rsid w:val="00B6498C"/>
    <w:rsid w:val="00B64ABA"/>
    <w:rsid w:val="00B65F64"/>
    <w:rsid w:val="00B66189"/>
    <w:rsid w:val="00B66DBA"/>
    <w:rsid w:val="00B670FF"/>
    <w:rsid w:val="00B674AE"/>
    <w:rsid w:val="00B70CF7"/>
    <w:rsid w:val="00B714F8"/>
    <w:rsid w:val="00B739EA"/>
    <w:rsid w:val="00B746D9"/>
    <w:rsid w:val="00B76792"/>
    <w:rsid w:val="00B77ED3"/>
    <w:rsid w:val="00B8043F"/>
    <w:rsid w:val="00B80877"/>
    <w:rsid w:val="00B845FC"/>
    <w:rsid w:val="00B848A5"/>
    <w:rsid w:val="00B8645C"/>
    <w:rsid w:val="00B87215"/>
    <w:rsid w:val="00B87517"/>
    <w:rsid w:val="00B87BBC"/>
    <w:rsid w:val="00B87EEC"/>
    <w:rsid w:val="00B901DA"/>
    <w:rsid w:val="00B9073A"/>
    <w:rsid w:val="00B90EBE"/>
    <w:rsid w:val="00B9134A"/>
    <w:rsid w:val="00B92C21"/>
    <w:rsid w:val="00B93EDC"/>
    <w:rsid w:val="00B94535"/>
    <w:rsid w:val="00B94908"/>
    <w:rsid w:val="00B956C1"/>
    <w:rsid w:val="00B970B9"/>
    <w:rsid w:val="00BA0098"/>
    <w:rsid w:val="00BA1E8B"/>
    <w:rsid w:val="00BA3028"/>
    <w:rsid w:val="00BA41EC"/>
    <w:rsid w:val="00BA4234"/>
    <w:rsid w:val="00BA60C4"/>
    <w:rsid w:val="00BA7969"/>
    <w:rsid w:val="00BB146E"/>
    <w:rsid w:val="00BB28F9"/>
    <w:rsid w:val="00BB3289"/>
    <w:rsid w:val="00BB3C67"/>
    <w:rsid w:val="00BB3F6B"/>
    <w:rsid w:val="00BB4D22"/>
    <w:rsid w:val="00BB5EEC"/>
    <w:rsid w:val="00BB6A74"/>
    <w:rsid w:val="00BC1212"/>
    <w:rsid w:val="00BC1532"/>
    <w:rsid w:val="00BC18C0"/>
    <w:rsid w:val="00BC1BA4"/>
    <w:rsid w:val="00BC54F0"/>
    <w:rsid w:val="00BC5BB4"/>
    <w:rsid w:val="00BC6455"/>
    <w:rsid w:val="00BC6C15"/>
    <w:rsid w:val="00BD0002"/>
    <w:rsid w:val="00BD03B7"/>
    <w:rsid w:val="00BD06BF"/>
    <w:rsid w:val="00BD0A39"/>
    <w:rsid w:val="00BD1F5C"/>
    <w:rsid w:val="00BD205A"/>
    <w:rsid w:val="00BD372D"/>
    <w:rsid w:val="00BD3B4B"/>
    <w:rsid w:val="00BD44DE"/>
    <w:rsid w:val="00BD558A"/>
    <w:rsid w:val="00BD61F9"/>
    <w:rsid w:val="00BE052A"/>
    <w:rsid w:val="00BE0B12"/>
    <w:rsid w:val="00BE0C31"/>
    <w:rsid w:val="00BE0C64"/>
    <w:rsid w:val="00BE10B8"/>
    <w:rsid w:val="00BE1786"/>
    <w:rsid w:val="00BE1C84"/>
    <w:rsid w:val="00BE1FC0"/>
    <w:rsid w:val="00BE2442"/>
    <w:rsid w:val="00BE3859"/>
    <w:rsid w:val="00BE3AC5"/>
    <w:rsid w:val="00BE4803"/>
    <w:rsid w:val="00BE4C16"/>
    <w:rsid w:val="00BF1E9F"/>
    <w:rsid w:val="00BF27A4"/>
    <w:rsid w:val="00BF36D1"/>
    <w:rsid w:val="00BF454B"/>
    <w:rsid w:val="00BF6382"/>
    <w:rsid w:val="00BF656E"/>
    <w:rsid w:val="00BF70BC"/>
    <w:rsid w:val="00BF75AA"/>
    <w:rsid w:val="00BF77BC"/>
    <w:rsid w:val="00C000DD"/>
    <w:rsid w:val="00C003E9"/>
    <w:rsid w:val="00C03E0C"/>
    <w:rsid w:val="00C04029"/>
    <w:rsid w:val="00C0461F"/>
    <w:rsid w:val="00C06867"/>
    <w:rsid w:val="00C07BF8"/>
    <w:rsid w:val="00C07DE6"/>
    <w:rsid w:val="00C12F93"/>
    <w:rsid w:val="00C13425"/>
    <w:rsid w:val="00C13B89"/>
    <w:rsid w:val="00C13EF9"/>
    <w:rsid w:val="00C14426"/>
    <w:rsid w:val="00C1498D"/>
    <w:rsid w:val="00C14B1E"/>
    <w:rsid w:val="00C16D4E"/>
    <w:rsid w:val="00C1792B"/>
    <w:rsid w:val="00C17C91"/>
    <w:rsid w:val="00C21CE2"/>
    <w:rsid w:val="00C2226D"/>
    <w:rsid w:val="00C2245B"/>
    <w:rsid w:val="00C227AF"/>
    <w:rsid w:val="00C25E39"/>
    <w:rsid w:val="00C2698C"/>
    <w:rsid w:val="00C26EBE"/>
    <w:rsid w:val="00C2716D"/>
    <w:rsid w:val="00C2784E"/>
    <w:rsid w:val="00C27AEE"/>
    <w:rsid w:val="00C27ED8"/>
    <w:rsid w:val="00C3081A"/>
    <w:rsid w:val="00C34085"/>
    <w:rsid w:val="00C355E7"/>
    <w:rsid w:val="00C3689E"/>
    <w:rsid w:val="00C37759"/>
    <w:rsid w:val="00C37A01"/>
    <w:rsid w:val="00C40E78"/>
    <w:rsid w:val="00C414AF"/>
    <w:rsid w:val="00C422F8"/>
    <w:rsid w:val="00C42ACE"/>
    <w:rsid w:val="00C42BCE"/>
    <w:rsid w:val="00C42DF8"/>
    <w:rsid w:val="00C46A7A"/>
    <w:rsid w:val="00C5008C"/>
    <w:rsid w:val="00C50310"/>
    <w:rsid w:val="00C51308"/>
    <w:rsid w:val="00C53D1E"/>
    <w:rsid w:val="00C54929"/>
    <w:rsid w:val="00C5514C"/>
    <w:rsid w:val="00C5561A"/>
    <w:rsid w:val="00C55D9E"/>
    <w:rsid w:val="00C55F25"/>
    <w:rsid w:val="00C569A4"/>
    <w:rsid w:val="00C5745B"/>
    <w:rsid w:val="00C57E1F"/>
    <w:rsid w:val="00C57F8D"/>
    <w:rsid w:val="00C602CA"/>
    <w:rsid w:val="00C60850"/>
    <w:rsid w:val="00C60E00"/>
    <w:rsid w:val="00C611D1"/>
    <w:rsid w:val="00C61C31"/>
    <w:rsid w:val="00C62F96"/>
    <w:rsid w:val="00C655F4"/>
    <w:rsid w:val="00C6586F"/>
    <w:rsid w:val="00C65C11"/>
    <w:rsid w:val="00C6641A"/>
    <w:rsid w:val="00C66CE6"/>
    <w:rsid w:val="00C66F67"/>
    <w:rsid w:val="00C70638"/>
    <w:rsid w:val="00C71684"/>
    <w:rsid w:val="00C7175F"/>
    <w:rsid w:val="00C725E0"/>
    <w:rsid w:val="00C72E0D"/>
    <w:rsid w:val="00C7383C"/>
    <w:rsid w:val="00C74A3F"/>
    <w:rsid w:val="00C75D9A"/>
    <w:rsid w:val="00C76BD8"/>
    <w:rsid w:val="00C816E5"/>
    <w:rsid w:val="00C826A7"/>
    <w:rsid w:val="00C84FA5"/>
    <w:rsid w:val="00C851A6"/>
    <w:rsid w:val="00C85D0A"/>
    <w:rsid w:val="00C861B4"/>
    <w:rsid w:val="00C86A9A"/>
    <w:rsid w:val="00C870B4"/>
    <w:rsid w:val="00C875E9"/>
    <w:rsid w:val="00C87AC6"/>
    <w:rsid w:val="00C87C04"/>
    <w:rsid w:val="00C903F5"/>
    <w:rsid w:val="00C90755"/>
    <w:rsid w:val="00C91A11"/>
    <w:rsid w:val="00C932BD"/>
    <w:rsid w:val="00C9498E"/>
    <w:rsid w:val="00C94E83"/>
    <w:rsid w:val="00C95736"/>
    <w:rsid w:val="00C96868"/>
    <w:rsid w:val="00C96982"/>
    <w:rsid w:val="00C9701B"/>
    <w:rsid w:val="00C971AC"/>
    <w:rsid w:val="00C9790C"/>
    <w:rsid w:val="00CA0D53"/>
    <w:rsid w:val="00CA2B5C"/>
    <w:rsid w:val="00CA2B6D"/>
    <w:rsid w:val="00CA2C7E"/>
    <w:rsid w:val="00CA31EC"/>
    <w:rsid w:val="00CA36A0"/>
    <w:rsid w:val="00CA5C6A"/>
    <w:rsid w:val="00CA6C38"/>
    <w:rsid w:val="00CA76D0"/>
    <w:rsid w:val="00CB0882"/>
    <w:rsid w:val="00CB291E"/>
    <w:rsid w:val="00CB3109"/>
    <w:rsid w:val="00CB6D2D"/>
    <w:rsid w:val="00CB733F"/>
    <w:rsid w:val="00CB74FF"/>
    <w:rsid w:val="00CB7C86"/>
    <w:rsid w:val="00CC01AB"/>
    <w:rsid w:val="00CC091D"/>
    <w:rsid w:val="00CC0922"/>
    <w:rsid w:val="00CC3B90"/>
    <w:rsid w:val="00CC4DD7"/>
    <w:rsid w:val="00CC5929"/>
    <w:rsid w:val="00CC605C"/>
    <w:rsid w:val="00CC6294"/>
    <w:rsid w:val="00CC63D0"/>
    <w:rsid w:val="00CC6438"/>
    <w:rsid w:val="00CC688A"/>
    <w:rsid w:val="00CC6BA2"/>
    <w:rsid w:val="00CD092F"/>
    <w:rsid w:val="00CD1CA8"/>
    <w:rsid w:val="00CD3027"/>
    <w:rsid w:val="00CD4FB3"/>
    <w:rsid w:val="00CD4FD7"/>
    <w:rsid w:val="00CD59DB"/>
    <w:rsid w:val="00CD5AF6"/>
    <w:rsid w:val="00CD6269"/>
    <w:rsid w:val="00CD69A6"/>
    <w:rsid w:val="00CD6C8C"/>
    <w:rsid w:val="00CD6E8E"/>
    <w:rsid w:val="00CD7206"/>
    <w:rsid w:val="00CE1060"/>
    <w:rsid w:val="00CE26FA"/>
    <w:rsid w:val="00CE2987"/>
    <w:rsid w:val="00CE3630"/>
    <w:rsid w:val="00CE385E"/>
    <w:rsid w:val="00CE3DEC"/>
    <w:rsid w:val="00CE4161"/>
    <w:rsid w:val="00CE5572"/>
    <w:rsid w:val="00CE63D6"/>
    <w:rsid w:val="00CE7599"/>
    <w:rsid w:val="00CF0062"/>
    <w:rsid w:val="00CF04BE"/>
    <w:rsid w:val="00CF0947"/>
    <w:rsid w:val="00CF10B8"/>
    <w:rsid w:val="00CF1428"/>
    <w:rsid w:val="00CF1A87"/>
    <w:rsid w:val="00CF35A8"/>
    <w:rsid w:val="00CF43AB"/>
    <w:rsid w:val="00CF5695"/>
    <w:rsid w:val="00CF6210"/>
    <w:rsid w:val="00CF7831"/>
    <w:rsid w:val="00CF7A9B"/>
    <w:rsid w:val="00CF7C34"/>
    <w:rsid w:val="00D01C4A"/>
    <w:rsid w:val="00D02421"/>
    <w:rsid w:val="00D024AF"/>
    <w:rsid w:val="00D02894"/>
    <w:rsid w:val="00D02BCE"/>
    <w:rsid w:val="00D03D64"/>
    <w:rsid w:val="00D06903"/>
    <w:rsid w:val="00D117D5"/>
    <w:rsid w:val="00D11AAA"/>
    <w:rsid w:val="00D11E3A"/>
    <w:rsid w:val="00D15500"/>
    <w:rsid w:val="00D157A2"/>
    <w:rsid w:val="00D15B34"/>
    <w:rsid w:val="00D15D97"/>
    <w:rsid w:val="00D15E8F"/>
    <w:rsid w:val="00D20BAD"/>
    <w:rsid w:val="00D20DF3"/>
    <w:rsid w:val="00D2160E"/>
    <w:rsid w:val="00D21FA1"/>
    <w:rsid w:val="00D2258F"/>
    <w:rsid w:val="00D226F0"/>
    <w:rsid w:val="00D2310E"/>
    <w:rsid w:val="00D24258"/>
    <w:rsid w:val="00D24F83"/>
    <w:rsid w:val="00D268E1"/>
    <w:rsid w:val="00D26B34"/>
    <w:rsid w:val="00D27E84"/>
    <w:rsid w:val="00D27F3F"/>
    <w:rsid w:val="00D31707"/>
    <w:rsid w:val="00D318F0"/>
    <w:rsid w:val="00D32019"/>
    <w:rsid w:val="00D32878"/>
    <w:rsid w:val="00D3294B"/>
    <w:rsid w:val="00D33CC3"/>
    <w:rsid w:val="00D34D4C"/>
    <w:rsid w:val="00D34D7C"/>
    <w:rsid w:val="00D368EA"/>
    <w:rsid w:val="00D36956"/>
    <w:rsid w:val="00D36CCC"/>
    <w:rsid w:val="00D37BB9"/>
    <w:rsid w:val="00D37E8F"/>
    <w:rsid w:val="00D401C1"/>
    <w:rsid w:val="00D40D54"/>
    <w:rsid w:val="00D4496A"/>
    <w:rsid w:val="00D44DAE"/>
    <w:rsid w:val="00D45508"/>
    <w:rsid w:val="00D45D44"/>
    <w:rsid w:val="00D466A9"/>
    <w:rsid w:val="00D5157E"/>
    <w:rsid w:val="00D515B8"/>
    <w:rsid w:val="00D51886"/>
    <w:rsid w:val="00D51FCE"/>
    <w:rsid w:val="00D547E9"/>
    <w:rsid w:val="00D5525F"/>
    <w:rsid w:val="00D55576"/>
    <w:rsid w:val="00D55A9F"/>
    <w:rsid w:val="00D61D1C"/>
    <w:rsid w:val="00D63A9C"/>
    <w:rsid w:val="00D64036"/>
    <w:rsid w:val="00D64E0C"/>
    <w:rsid w:val="00D67805"/>
    <w:rsid w:val="00D67937"/>
    <w:rsid w:val="00D713CF"/>
    <w:rsid w:val="00D73C58"/>
    <w:rsid w:val="00D74DEA"/>
    <w:rsid w:val="00D753C6"/>
    <w:rsid w:val="00D75972"/>
    <w:rsid w:val="00D75B5C"/>
    <w:rsid w:val="00D76000"/>
    <w:rsid w:val="00D77350"/>
    <w:rsid w:val="00D775AC"/>
    <w:rsid w:val="00D77F77"/>
    <w:rsid w:val="00D801F2"/>
    <w:rsid w:val="00D80D1E"/>
    <w:rsid w:val="00D8139D"/>
    <w:rsid w:val="00D8229F"/>
    <w:rsid w:val="00D8238C"/>
    <w:rsid w:val="00D84F69"/>
    <w:rsid w:val="00D862F7"/>
    <w:rsid w:val="00D86CDD"/>
    <w:rsid w:val="00D9194F"/>
    <w:rsid w:val="00D9215B"/>
    <w:rsid w:val="00D92D34"/>
    <w:rsid w:val="00D9315A"/>
    <w:rsid w:val="00D935DF"/>
    <w:rsid w:val="00D9396D"/>
    <w:rsid w:val="00D93A69"/>
    <w:rsid w:val="00D93C26"/>
    <w:rsid w:val="00D93E04"/>
    <w:rsid w:val="00D954B3"/>
    <w:rsid w:val="00D956A4"/>
    <w:rsid w:val="00D964A8"/>
    <w:rsid w:val="00D96909"/>
    <w:rsid w:val="00D96D75"/>
    <w:rsid w:val="00D96D9E"/>
    <w:rsid w:val="00DA0F1E"/>
    <w:rsid w:val="00DA1696"/>
    <w:rsid w:val="00DA196F"/>
    <w:rsid w:val="00DA23BD"/>
    <w:rsid w:val="00DA30D8"/>
    <w:rsid w:val="00DA30E9"/>
    <w:rsid w:val="00DA44C5"/>
    <w:rsid w:val="00DA4631"/>
    <w:rsid w:val="00DA4FA1"/>
    <w:rsid w:val="00DA4FF3"/>
    <w:rsid w:val="00DA5C5F"/>
    <w:rsid w:val="00DA5D6E"/>
    <w:rsid w:val="00DA61AF"/>
    <w:rsid w:val="00DA6424"/>
    <w:rsid w:val="00DA648A"/>
    <w:rsid w:val="00DA6C94"/>
    <w:rsid w:val="00DA791C"/>
    <w:rsid w:val="00DB1823"/>
    <w:rsid w:val="00DB1C1F"/>
    <w:rsid w:val="00DB21A5"/>
    <w:rsid w:val="00DB2941"/>
    <w:rsid w:val="00DB2C97"/>
    <w:rsid w:val="00DB31A2"/>
    <w:rsid w:val="00DB3618"/>
    <w:rsid w:val="00DB372C"/>
    <w:rsid w:val="00DB64A9"/>
    <w:rsid w:val="00DB66C9"/>
    <w:rsid w:val="00DC0896"/>
    <w:rsid w:val="00DC1242"/>
    <w:rsid w:val="00DC1418"/>
    <w:rsid w:val="00DC1809"/>
    <w:rsid w:val="00DC194B"/>
    <w:rsid w:val="00DC1FFA"/>
    <w:rsid w:val="00DC211F"/>
    <w:rsid w:val="00DC2EEC"/>
    <w:rsid w:val="00DC31F8"/>
    <w:rsid w:val="00DC40AA"/>
    <w:rsid w:val="00DC4B36"/>
    <w:rsid w:val="00DC5A61"/>
    <w:rsid w:val="00DC5F3E"/>
    <w:rsid w:val="00DC6EBD"/>
    <w:rsid w:val="00DD0FE4"/>
    <w:rsid w:val="00DD3479"/>
    <w:rsid w:val="00DD3A87"/>
    <w:rsid w:val="00DD5184"/>
    <w:rsid w:val="00DD548E"/>
    <w:rsid w:val="00DD58A1"/>
    <w:rsid w:val="00DD7158"/>
    <w:rsid w:val="00DD7D50"/>
    <w:rsid w:val="00DE0BB3"/>
    <w:rsid w:val="00DE25DC"/>
    <w:rsid w:val="00DE268D"/>
    <w:rsid w:val="00DE26D5"/>
    <w:rsid w:val="00DE315D"/>
    <w:rsid w:val="00DE31C6"/>
    <w:rsid w:val="00DE34DD"/>
    <w:rsid w:val="00DE3745"/>
    <w:rsid w:val="00DE3ED6"/>
    <w:rsid w:val="00DE65BB"/>
    <w:rsid w:val="00DE7B12"/>
    <w:rsid w:val="00DF0727"/>
    <w:rsid w:val="00DF09E7"/>
    <w:rsid w:val="00DF0BE1"/>
    <w:rsid w:val="00DF0E42"/>
    <w:rsid w:val="00DF3936"/>
    <w:rsid w:val="00DF466D"/>
    <w:rsid w:val="00DF4707"/>
    <w:rsid w:val="00DF551F"/>
    <w:rsid w:val="00DF625A"/>
    <w:rsid w:val="00DF750C"/>
    <w:rsid w:val="00DF7ABD"/>
    <w:rsid w:val="00E0068F"/>
    <w:rsid w:val="00E01BDA"/>
    <w:rsid w:val="00E030DA"/>
    <w:rsid w:val="00E035DD"/>
    <w:rsid w:val="00E04785"/>
    <w:rsid w:val="00E05A09"/>
    <w:rsid w:val="00E05C48"/>
    <w:rsid w:val="00E078A1"/>
    <w:rsid w:val="00E11C8B"/>
    <w:rsid w:val="00E12055"/>
    <w:rsid w:val="00E1225E"/>
    <w:rsid w:val="00E130BC"/>
    <w:rsid w:val="00E1322E"/>
    <w:rsid w:val="00E13E66"/>
    <w:rsid w:val="00E14402"/>
    <w:rsid w:val="00E16E08"/>
    <w:rsid w:val="00E171F9"/>
    <w:rsid w:val="00E20C54"/>
    <w:rsid w:val="00E21B5A"/>
    <w:rsid w:val="00E2266D"/>
    <w:rsid w:val="00E22B0B"/>
    <w:rsid w:val="00E22F6F"/>
    <w:rsid w:val="00E235E8"/>
    <w:rsid w:val="00E23D01"/>
    <w:rsid w:val="00E24F50"/>
    <w:rsid w:val="00E27716"/>
    <w:rsid w:val="00E27D73"/>
    <w:rsid w:val="00E30674"/>
    <w:rsid w:val="00E315D6"/>
    <w:rsid w:val="00E31A9D"/>
    <w:rsid w:val="00E324CF"/>
    <w:rsid w:val="00E33704"/>
    <w:rsid w:val="00E3398F"/>
    <w:rsid w:val="00E33C1F"/>
    <w:rsid w:val="00E355A2"/>
    <w:rsid w:val="00E361E3"/>
    <w:rsid w:val="00E372CF"/>
    <w:rsid w:val="00E37979"/>
    <w:rsid w:val="00E40468"/>
    <w:rsid w:val="00E408D7"/>
    <w:rsid w:val="00E40B95"/>
    <w:rsid w:val="00E40E98"/>
    <w:rsid w:val="00E41D62"/>
    <w:rsid w:val="00E454F2"/>
    <w:rsid w:val="00E45C37"/>
    <w:rsid w:val="00E4654F"/>
    <w:rsid w:val="00E50DB3"/>
    <w:rsid w:val="00E5246D"/>
    <w:rsid w:val="00E52C76"/>
    <w:rsid w:val="00E53265"/>
    <w:rsid w:val="00E535E5"/>
    <w:rsid w:val="00E53F73"/>
    <w:rsid w:val="00E54317"/>
    <w:rsid w:val="00E54A97"/>
    <w:rsid w:val="00E559B7"/>
    <w:rsid w:val="00E57600"/>
    <w:rsid w:val="00E57E80"/>
    <w:rsid w:val="00E57F1C"/>
    <w:rsid w:val="00E600DC"/>
    <w:rsid w:val="00E60265"/>
    <w:rsid w:val="00E603AB"/>
    <w:rsid w:val="00E6045F"/>
    <w:rsid w:val="00E60911"/>
    <w:rsid w:val="00E61F54"/>
    <w:rsid w:val="00E633B9"/>
    <w:rsid w:val="00E6347C"/>
    <w:rsid w:val="00E63A58"/>
    <w:rsid w:val="00E63C51"/>
    <w:rsid w:val="00E65E05"/>
    <w:rsid w:val="00E67006"/>
    <w:rsid w:val="00E672A5"/>
    <w:rsid w:val="00E67EAD"/>
    <w:rsid w:val="00E71A14"/>
    <w:rsid w:val="00E71C1A"/>
    <w:rsid w:val="00E72160"/>
    <w:rsid w:val="00E722F1"/>
    <w:rsid w:val="00E727E9"/>
    <w:rsid w:val="00E741A0"/>
    <w:rsid w:val="00E75BDA"/>
    <w:rsid w:val="00E75CE5"/>
    <w:rsid w:val="00E76650"/>
    <w:rsid w:val="00E76B0A"/>
    <w:rsid w:val="00E772C2"/>
    <w:rsid w:val="00E7793C"/>
    <w:rsid w:val="00E80047"/>
    <w:rsid w:val="00E8033E"/>
    <w:rsid w:val="00E80479"/>
    <w:rsid w:val="00E80D02"/>
    <w:rsid w:val="00E80EF9"/>
    <w:rsid w:val="00E8226F"/>
    <w:rsid w:val="00E83F99"/>
    <w:rsid w:val="00E85178"/>
    <w:rsid w:val="00E86B00"/>
    <w:rsid w:val="00E87655"/>
    <w:rsid w:val="00E87815"/>
    <w:rsid w:val="00E87F52"/>
    <w:rsid w:val="00E90964"/>
    <w:rsid w:val="00E91A44"/>
    <w:rsid w:val="00E91C77"/>
    <w:rsid w:val="00E92D9E"/>
    <w:rsid w:val="00E93194"/>
    <w:rsid w:val="00E9358F"/>
    <w:rsid w:val="00E93F2F"/>
    <w:rsid w:val="00E96403"/>
    <w:rsid w:val="00E977DA"/>
    <w:rsid w:val="00EA0057"/>
    <w:rsid w:val="00EA1B51"/>
    <w:rsid w:val="00EA226F"/>
    <w:rsid w:val="00EA2494"/>
    <w:rsid w:val="00EA2EDD"/>
    <w:rsid w:val="00EA3238"/>
    <w:rsid w:val="00EA3A9D"/>
    <w:rsid w:val="00EA3DBE"/>
    <w:rsid w:val="00EA41D6"/>
    <w:rsid w:val="00EA5667"/>
    <w:rsid w:val="00EA5F1D"/>
    <w:rsid w:val="00EA66BE"/>
    <w:rsid w:val="00EA734E"/>
    <w:rsid w:val="00EA75FB"/>
    <w:rsid w:val="00EA76DB"/>
    <w:rsid w:val="00EB0303"/>
    <w:rsid w:val="00EB06D2"/>
    <w:rsid w:val="00EB2E78"/>
    <w:rsid w:val="00EB301A"/>
    <w:rsid w:val="00EB5419"/>
    <w:rsid w:val="00EB6BC3"/>
    <w:rsid w:val="00EB70A5"/>
    <w:rsid w:val="00EB7CF6"/>
    <w:rsid w:val="00EB7E19"/>
    <w:rsid w:val="00EC2F89"/>
    <w:rsid w:val="00EC37E9"/>
    <w:rsid w:val="00EC447C"/>
    <w:rsid w:val="00EC4B6D"/>
    <w:rsid w:val="00EC4C11"/>
    <w:rsid w:val="00EC5323"/>
    <w:rsid w:val="00EC589E"/>
    <w:rsid w:val="00EC60AA"/>
    <w:rsid w:val="00EC60DA"/>
    <w:rsid w:val="00EC733C"/>
    <w:rsid w:val="00EC74FA"/>
    <w:rsid w:val="00ED3988"/>
    <w:rsid w:val="00ED421F"/>
    <w:rsid w:val="00ED66C5"/>
    <w:rsid w:val="00ED6980"/>
    <w:rsid w:val="00ED69AD"/>
    <w:rsid w:val="00ED715A"/>
    <w:rsid w:val="00EE005D"/>
    <w:rsid w:val="00EE02AD"/>
    <w:rsid w:val="00EE0C94"/>
    <w:rsid w:val="00EE0F9E"/>
    <w:rsid w:val="00EE1237"/>
    <w:rsid w:val="00EE1D90"/>
    <w:rsid w:val="00EE1F6D"/>
    <w:rsid w:val="00EE39FD"/>
    <w:rsid w:val="00EE4E22"/>
    <w:rsid w:val="00EE4E47"/>
    <w:rsid w:val="00EE5E8C"/>
    <w:rsid w:val="00EE602E"/>
    <w:rsid w:val="00EE63DB"/>
    <w:rsid w:val="00EE6806"/>
    <w:rsid w:val="00EE732D"/>
    <w:rsid w:val="00EF06B4"/>
    <w:rsid w:val="00EF0EE1"/>
    <w:rsid w:val="00EF2388"/>
    <w:rsid w:val="00EF269C"/>
    <w:rsid w:val="00EF33EC"/>
    <w:rsid w:val="00EF3C44"/>
    <w:rsid w:val="00EF40A8"/>
    <w:rsid w:val="00EF431E"/>
    <w:rsid w:val="00EF6117"/>
    <w:rsid w:val="00EF644E"/>
    <w:rsid w:val="00EF6891"/>
    <w:rsid w:val="00EF717B"/>
    <w:rsid w:val="00EF725A"/>
    <w:rsid w:val="00F031BC"/>
    <w:rsid w:val="00F059A9"/>
    <w:rsid w:val="00F06A0A"/>
    <w:rsid w:val="00F07A33"/>
    <w:rsid w:val="00F1033D"/>
    <w:rsid w:val="00F11C91"/>
    <w:rsid w:val="00F14812"/>
    <w:rsid w:val="00F14BE3"/>
    <w:rsid w:val="00F156CD"/>
    <w:rsid w:val="00F164FF"/>
    <w:rsid w:val="00F17C64"/>
    <w:rsid w:val="00F17F34"/>
    <w:rsid w:val="00F20127"/>
    <w:rsid w:val="00F21F64"/>
    <w:rsid w:val="00F23FE0"/>
    <w:rsid w:val="00F244F0"/>
    <w:rsid w:val="00F24E1F"/>
    <w:rsid w:val="00F259DF"/>
    <w:rsid w:val="00F25DBA"/>
    <w:rsid w:val="00F25E57"/>
    <w:rsid w:val="00F25EF2"/>
    <w:rsid w:val="00F26537"/>
    <w:rsid w:val="00F26874"/>
    <w:rsid w:val="00F30830"/>
    <w:rsid w:val="00F30980"/>
    <w:rsid w:val="00F3130F"/>
    <w:rsid w:val="00F3152D"/>
    <w:rsid w:val="00F31FEE"/>
    <w:rsid w:val="00F32A60"/>
    <w:rsid w:val="00F33245"/>
    <w:rsid w:val="00F34BF1"/>
    <w:rsid w:val="00F36166"/>
    <w:rsid w:val="00F36AC9"/>
    <w:rsid w:val="00F373E5"/>
    <w:rsid w:val="00F417B7"/>
    <w:rsid w:val="00F4313C"/>
    <w:rsid w:val="00F43492"/>
    <w:rsid w:val="00F46405"/>
    <w:rsid w:val="00F465CA"/>
    <w:rsid w:val="00F46656"/>
    <w:rsid w:val="00F509B3"/>
    <w:rsid w:val="00F5113B"/>
    <w:rsid w:val="00F5130F"/>
    <w:rsid w:val="00F52869"/>
    <w:rsid w:val="00F529DC"/>
    <w:rsid w:val="00F56029"/>
    <w:rsid w:val="00F5620B"/>
    <w:rsid w:val="00F60C6F"/>
    <w:rsid w:val="00F6298F"/>
    <w:rsid w:val="00F6509C"/>
    <w:rsid w:val="00F66B50"/>
    <w:rsid w:val="00F67A33"/>
    <w:rsid w:val="00F701E9"/>
    <w:rsid w:val="00F70AFE"/>
    <w:rsid w:val="00F70F6F"/>
    <w:rsid w:val="00F712D7"/>
    <w:rsid w:val="00F72FF1"/>
    <w:rsid w:val="00F741BB"/>
    <w:rsid w:val="00F742CA"/>
    <w:rsid w:val="00F7646E"/>
    <w:rsid w:val="00F76FA0"/>
    <w:rsid w:val="00F77731"/>
    <w:rsid w:val="00F77DB9"/>
    <w:rsid w:val="00F77FE1"/>
    <w:rsid w:val="00F80805"/>
    <w:rsid w:val="00F80DF7"/>
    <w:rsid w:val="00F80F15"/>
    <w:rsid w:val="00F81B69"/>
    <w:rsid w:val="00F82D17"/>
    <w:rsid w:val="00F837C2"/>
    <w:rsid w:val="00F83F14"/>
    <w:rsid w:val="00F8432A"/>
    <w:rsid w:val="00F858F4"/>
    <w:rsid w:val="00F85A3B"/>
    <w:rsid w:val="00F85DB0"/>
    <w:rsid w:val="00F8643F"/>
    <w:rsid w:val="00F86692"/>
    <w:rsid w:val="00F872CE"/>
    <w:rsid w:val="00F87C76"/>
    <w:rsid w:val="00F928C8"/>
    <w:rsid w:val="00F92D3D"/>
    <w:rsid w:val="00F94585"/>
    <w:rsid w:val="00F94660"/>
    <w:rsid w:val="00F95DC0"/>
    <w:rsid w:val="00F961DA"/>
    <w:rsid w:val="00F97A7A"/>
    <w:rsid w:val="00F97F50"/>
    <w:rsid w:val="00FA08DC"/>
    <w:rsid w:val="00FA16DD"/>
    <w:rsid w:val="00FA1B3D"/>
    <w:rsid w:val="00FA1DC3"/>
    <w:rsid w:val="00FA1E72"/>
    <w:rsid w:val="00FA256F"/>
    <w:rsid w:val="00FA2671"/>
    <w:rsid w:val="00FA386F"/>
    <w:rsid w:val="00FA3CBA"/>
    <w:rsid w:val="00FA3CF5"/>
    <w:rsid w:val="00FA3DD9"/>
    <w:rsid w:val="00FA4494"/>
    <w:rsid w:val="00FB0DB4"/>
    <w:rsid w:val="00FB0E59"/>
    <w:rsid w:val="00FB12D3"/>
    <w:rsid w:val="00FB1353"/>
    <w:rsid w:val="00FB1B92"/>
    <w:rsid w:val="00FB2678"/>
    <w:rsid w:val="00FB27CE"/>
    <w:rsid w:val="00FB3849"/>
    <w:rsid w:val="00FB3E43"/>
    <w:rsid w:val="00FB41E7"/>
    <w:rsid w:val="00FB5653"/>
    <w:rsid w:val="00FB61D3"/>
    <w:rsid w:val="00FB79C1"/>
    <w:rsid w:val="00FB7A4C"/>
    <w:rsid w:val="00FC08D4"/>
    <w:rsid w:val="00FC0DCD"/>
    <w:rsid w:val="00FC1121"/>
    <w:rsid w:val="00FC1202"/>
    <w:rsid w:val="00FC1620"/>
    <w:rsid w:val="00FC30B3"/>
    <w:rsid w:val="00FC312D"/>
    <w:rsid w:val="00FC56E9"/>
    <w:rsid w:val="00FC6A28"/>
    <w:rsid w:val="00FC6D2E"/>
    <w:rsid w:val="00FC78E9"/>
    <w:rsid w:val="00FD011C"/>
    <w:rsid w:val="00FD070B"/>
    <w:rsid w:val="00FD0E4F"/>
    <w:rsid w:val="00FD18F1"/>
    <w:rsid w:val="00FD21D4"/>
    <w:rsid w:val="00FD277D"/>
    <w:rsid w:val="00FD295B"/>
    <w:rsid w:val="00FD4EF9"/>
    <w:rsid w:val="00FD5432"/>
    <w:rsid w:val="00FD5B4C"/>
    <w:rsid w:val="00FD61C4"/>
    <w:rsid w:val="00FD6B49"/>
    <w:rsid w:val="00FD70E4"/>
    <w:rsid w:val="00FD735A"/>
    <w:rsid w:val="00FE00E5"/>
    <w:rsid w:val="00FE109C"/>
    <w:rsid w:val="00FE2A86"/>
    <w:rsid w:val="00FE2BAC"/>
    <w:rsid w:val="00FE4CF1"/>
    <w:rsid w:val="00FE4F52"/>
    <w:rsid w:val="00FE6CB2"/>
    <w:rsid w:val="00FF038A"/>
    <w:rsid w:val="00FF1C13"/>
    <w:rsid w:val="00FF2130"/>
    <w:rsid w:val="00FF28F4"/>
    <w:rsid w:val="00FF59FD"/>
    <w:rsid w:val="00FF67C6"/>
    <w:rsid w:val="00FF6A8A"/>
    <w:rsid w:val="00FF6C30"/>
    <w:rsid w:val="00FF6D34"/>
    <w:rsid w:val="0FB7EEF0"/>
    <w:rsid w:val="2F954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32026"/>
  <w15:docId w15:val="{335DFC92-8163-4F1C-9651-879EDAB4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97D"/>
    <w:pPr>
      <w:jc w:val="both"/>
    </w:pPr>
    <w:rPr>
      <w:rFonts w:ascii="Arial" w:hAnsi="Arial"/>
      <w:sz w:val="22"/>
      <w:lang w:val="pt-BR"/>
    </w:rPr>
  </w:style>
  <w:style w:type="paragraph" w:styleId="Ttulo1">
    <w:name w:val="heading 1"/>
    <w:basedOn w:val="Normal"/>
    <w:next w:val="Normal"/>
    <w:qFormat/>
    <w:pPr>
      <w:keepNext/>
      <w:jc w:val="center"/>
      <w:outlineLvl w:val="0"/>
    </w:pPr>
    <w:rPr>
      <w:rFonts w:ascii="Tahoma" w:hAnsi="Tahoma"/>
      <w:b/>
      <w:color w:val="808080"/>
      <w:spacing w:val="20"/>
      <w:sz w:val="36"/>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har"/>
    <w:qFormat/>
    <w:rsid w:val="00F17F34"/>
    <w:pPr>
      <w:numPr>
        <w:numId w:val="1"/>
      </w:numPr>
      <w:outlineLvl w:val="1"/>
    </w:pPr>
    <w:rPr>
      <w:rFonts w:eastAsia="SimSun" w:cs="Arial"/>
      <w:b/>
      <w:bCs/>
      <w:color w:val="000000" w:themeColor="text1"/>
      <w:lang w:eastAsia="zh-CN"/>
    </w:rPr>
  </w:style>
  <w:style w:type="paragraph" w:styleId="Ttulo3">
    <w:name w:val="heading 3"/>
    <w:basedOn w:val="Normal"/>
    <w:next w:val="Normal"/>
    <w:link w:val="Ttulo3Char"/>
    <w:unhideWhenUsed/>
    <w:qFormat/>
    <w:rsid w:val="00C60E00"/>
    <w:pPr>
      <w:numPr>
        <w:ilvl w:val="1"/>
        <w:numId w:val="6"/>
      </w:numPr>
      <w:outlineLvl w:val="2"/>
    </w:pPr>
    <w:rPr>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rPr>
      <w:lang w:val="x-none"/>
    </w:rPr>
  </w:style>
  <w:style w:type="paragraph" w:styleId="Corpodetexto">
    <w:name w:val="Body Text"/>
    <w:basedOn w:val="Normal"/>
    <w:rPr>
      <w:rFonts w:ascii="Arial Narrow" w:hAnsi="Arial Narrow"/>
      <w:b/>
      <w:bCs/>
      <w:color w:val="0000FF"/>
    </w:rPr>
  </w:style>
  <w:style w:type="character" w:styleId="Nmerodepgina">
    <w:name w:val="page number"/>
    <w:basedOn w:val="Fontepargpadro"/>
  </w:style>
  <w:style w:type="paragraph" w:styleId="Corpodetexto2">
    <w:name w:val="Body Text 2"/>
    <w:basedOn w:val="Normal"/>
    <w:rPr>
      <w:rFonts w:ascii="Arial Narrow" w:hAnsi="Arial Narrow"/>
      <w:bCs/>
      <w:color w:val="0000FF"/>
    </w:rPr>
  </w:style>
  <w:style w:type="paragraph" w:styleId="Textodebalo">
    <w:name w:val="Balloon Text"/>
    <w:basedOn w:val="Normal"/>
    <w:rsid w:val="00176178"/>
    <w:rPr>
      <w:rFonts w:ascii="Tahoma" w:hAnsi="Tahoma" w:cs="Tahoma"/>
      <w:sz w:val="16"/>
      <w:szCs w:val="16"/>
    </w:rPr>
  </w:style>
  <w:style w:type="character" w:styleId="Hyperlink">
    <w:name w:val="Hyperlink"/>
    <w:uiPriority w:val="99"/>
    <w:rsid w:val="00BF77BC"/>
    <w:rPr>
      <w:color w:val="0000FF"/>
      <w:u w:val="single"/>
    </w:rPr>
  </w:style>
  <w:style w:type="table" w:styleId="Tabelacomgrade">
    <w:name w:val="Table Grid"/>
    <w:basedOn w:val="Tabelanormal"/>
    <w:uiPriority w:val="39"/>
    <w:rsid w:val="00F7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E0DA1"/>
    <w:pPr>
      <w:spacing w:before="100" w:beforeAutospacing="1" w:after="100" w:afterAutospacing="1"/>
    </w:pPr>
    <w:rPr>
      <w:rFonts w:ascii="Times New Roman" w:eastAsia="SimSun" w:hAnsi="Times New Roman"/>
      <w:sz w:val="24"/>
      <w:szCs w:val="24"/>
      <w:lang w:val="en-US" w:eastAsia="zh-CN"/>
    </w:rPr>
  </w:style>
  <w:style w:type="paragraph" w:styleId="Corpodetexto3">
    <w:name w:val="Body Text 3"/>
    <w:basedOn w:val="Normal"/>
    <w:link w:val="Corpodetexto3Char"/>
    <w:rsid w:val="002156D5"/>
    <w:pPr>
      <w:spacing w:after="120"/>
    </w:pPr>
    <w:rPr>
      <w:sz w:val="16"/>
      <w:szCs w:val="16"/>
    </w:rPr>
  </w:style>
  <w:style w:type="character" w:customStyle="1" w:styleId="RodapChar">
    <w:name w:val="Rodapé Char"/>
    <w:link w:val="Rodap"/>
    <w:uiPriority w:val="99"/>
    <w:rsid w:val="00802EC2"/>
    <w:rPr>
      <w:rFonts w:ascii="Arial" w:hAnsi="Arial"/>
      <w:lang w:eastAsia="en-US"/>
    </w:rPr>
  </w:style>
  <w:style w:type="character" w:styleId="Refdecomentrio">
    <w:name w:val="annotation reference"/>
    <w:uiPriority w:val="99"/>
    <w:rsid w:val="00AA12C2"/>
    <w:rPr>
      <w:sz w:val="16"/>
      <w:szCs w:val="16"/>
    </w:rPr>
  </w:style>
  <w:style w:type="paragraph" w:styleId="Textodecomentrio">
    <w:name w:val="annotation text"/>
    <w:basedOn w:val="Normal"/>
    <w:link w:val="TextodecomentrioChar"/>
    <w:uiPriority w:val="99"/>
    <w:rsid w:val="00AA12C2"/>
    <w:rPr>
      <w:lang w:eastAsia="x-none"/>
    </w:rPr>
  </w:style>
  <w:style w:type="character" w:customStyle="1" w:styleId="TextodecomentrioChar">
    <w:name w:val="Texto de comentário Char"/>
    <w:link w:val="Textodecomentrio"/>
    <w:uiPriority w:val="99"/>
    <w:rsid w:val="00AA12C2"/>
    <w:rPr>
      <w:rFonts w:ascii="Arial" w:hAnsi="Arial"/>
      <w:lang w:val="pt-BR"/>
    </w:rPr>
  </w:style>
  <w:style w:type="paragraph" w:styleId="Assuntodocomentrio">
    <w:name w:val="annotation subject"/>
    <w:basedOn w:val="Textodecomentrio"/>
    <w:next w:val="Textodecomentrio"/>
    <w:link w:val="AssuntodocomentrioChar"/>
    <w:rsid w:val="00AA12C2"/>
    <w:rPr>
      <w:b/>
      <w:bCs/>
    </w:rPr>
  </w:style>
  <w:style w:type="character" w:customStyle="1" w:styleId="AssuntodocomentrioChar">
    <w:name w:val="Assunto do comentário Char"/>
    <w:link w:val="Assuntodocomentrio"/>
    <w:rsid w:val="00AA12C2"/>
    <w:rPr>
      <w:rFonts w:ascii="Arial" w:hAnsi="Arial"/>
      <w:b/>
      <w:bCs/>
      <w:lang w:val="pt-BR"/>
    </w:rPr>
  </w:style>
  <w:style w:type="character" w:customStyle="1" w:styleId="Style2">
    <w:name w:val="Style2"/>
    <w:uiPriority w:val="1"/>
    <w:rsid w:val="001F1511"/>
    <w:rPr>
      <w:rFonts w:ascii="Calibri" w:hAnsi="Calibri" w:cs="Times New Roman"/>
      <w:color w:val="auto"/>
      <w:sz w:val="22"/>
    </w:rPr>
  </w:style>
  <w:style w:type="paragraph" w:styleId="PargrafodaLista">
    <w:name w:val="List Paragraph"/>
    <w:basedOn w:val="Normal"/>
    <w:link w:val="PargrafodaListaChar"/>
    <w:uiPriority w:val="34"/>
    <w:qFormat/>
    <w:rsid w:val="00AC1382"/>
    <w:pPr>
      <w:ind w:left="720"/>
    </w:pPr>
  </w:style>
  <w:style w:type="character" w:customStyle="1" w:styleId="Ttulo2Char">
    <w:name w:val="Título 2 Char"/>
    <w:link w:val="Ttulo2"/>
    <w:rsid w:val="00F17F34"/>
    <w:rPr>
      <w:rFonts w:ascii="Arial" w:eastAsia="SimSun" w:hAnsi="Arial" w:cs="Arial"/>
      <w:b/>
      <w:bCs/>
      <w:color w:val="000000" w:themeColor="text1"/>
      <w:sz w:val="22"/>
      <w:lang w:val="pt-BR" w:eastAsia="zh-CN"/>
    </w:rPr>
  </w:style>
  <w:style w:type="character" w:customStyle="1" w:styleId="WW8Num1z0">
    <w:name w:val="WW8Num1z0"/>
    <w:rsid w:val="007B0E9F"/>
  </w:style>
  <w:style w:type="character" w:customStyle="1" w:styleId="WW8Num1z1">
    <w:name w:val="WW8Num1z1"/>
    <w:rsid w:val="007B0E9F"/>
  </w:style>
  <w:style w:type="character" w:customStyle="1" w:styleId="WW8Num1z2">
    <w:name w:val="WW8Num1z2"/>
    <w:rsid w:val="007B0E9F"/>
  </w:style>
  <w:style w:type="character" w:customStyle="1" w:styleId="WW8Num1z3">
    <w:name w:val="WW8Num1z3"/>
    <w:rsid w:val="007B0E9F"/>
  </w:style>
  <w:style w:type="character" w:customStyle="1" w:styleId="WW8Num1z4">
    <w:name w:val="WW8Num1z4"/>
    <w:rsid w:val="007B0E9F"/>
  </w:style>
  <w:style w:type="character" w:customStyle="1" w:styleId="WW8Num1z5">
    <w:name w:val="WW8Num1z5"/>
    <w:rsid w:val="007B0E9F"/>
  </w:style>
  <w:style w:type="character" w:customStyle="1" w:styleId="WW8Num1z6">
    <w:name w:val="WW8Num1z6"/>
    <w:rsid w:val="007B0E9F"/>
  </w:style>
  <w:style w:type="character" w:customStyle="1" w:styleId="WW8Num1z7">
    <w:name w:val="WW8Num1z7"/>
    <w:rsid w:val="007B0E9F"/>
  </w:style>
  <w:style w:type="character" w:customStyle="1" w:styleId="WW8Num1z8">
    <w:name w:val="WW8Num1z8"/>
    <w:rsid w:val="007B0E9F"/>
  </w:style>
  <w:style w:type="character" w:customStyle="1" w:styleId="WW8Num2z0">
    <w:name w:val="WW8Num2z0"/>
    <w:rsid w:val="007B0E9F"/>
    <w:rPr>
      <w:rFonts w:eastAsia="SimSun" w:cs="Arial" w:hint="default"/>
      <w:b/>
      <w:i w:val="0"/>
      <w:color w:val="auto"/>
      <w:lang w:eastAsia="zh-CN"/>
    </w:rPr>
  </w:style>
  <w:style w:type="character" w:customStyle="1" w:styleId="WW8Num3z0">
    <w:name w:val="WW8Num3z0"/>
    <w:rsid w:val="007B0E9F"/>
    <w:rPr>
      <w:rFonts w:eastAsia="Times New Roman" w:cs="Arial"/>
      <w:b/>
      <w:i/>
      <w:sz w:val="22"/>
      <w:szCs w:val="20"/>
      <w:lang w:val="pt-BR" w:bidi="ar-SA"/>
    </w:rPr>
  </w:style>
  <w:style w:type="character" w:customStyle="1" w:styleId="WW8Num4z0">
    <w:name w:val="WW8Num4z0"/>
    <w:rsid w:val="007B0E9F"/>
    <w:rPr>
      <w:rFonts w:ascii="Symbol" w:hAnsi="Symbol" w:cs="Symbol" w:hint="default"/>
      <w:color w:val="000000"/>
    </w:rPr>
  </w:style>
  <w:style w:type="character" w:customStyle="1" w:styleId="WW8Num5z0">
    <w:name w:val="WW8Num5z0"/>
    <w:rsid w:val="007B0E9F"/>
    <w:rPr>
      <w:rFonts w:ascii="Symbol" w:hAnsi="Symbol" w:cs="Symbol" w:hint="default"/>
      <w:color w:val="000000"/>
      <w:sz w:val="22"/>
      <w:highlight w:val="yellow"/>
    </w:rPr>
  </w:style>
  <w:style w:type="character" w:customStyle="1" w:styleId="WW8Num5z1">
    <w:name w:val="WW8Num5z1"/>
    <w:rsid w:val="007B0E9F"/>
    <w:rPr>
      <w:rFonts w:ascii="Courier New" w:hAnsi="Courier New" w:cs="Courier New" w:hint="default"/>
      <w:color w:val="000000"/>
    </w:rPr>
  </w:style>
  <w:style w:type="character" w:customStyle="1" w:styleId="WW8Num5z2">
    <w:name w:val="WW8Num5z2"/>
    <w:rsid w:val="007B0E9F"/>
    <w:rPr>
      <w:rFonts w:ascii="Wingdings" w:hAnsi="Wingdings" w:cs="Wingdings" w:hint="default"/>
    </w:rPr>
  </w:style>
  <w:style w:type="character" w:customStyle="1" w:styleId="WW8Num6z0">
    <w:name w:val="WW8Num6z0"/>
    <w:rsid w:val="007B0E9F"/>
    <w:rPr>
      <w:rFonts w:cs="Arial"/>
      <w:b/>
      <w:i/>
    </w:rPr>
  </w:style>
  <w:style w:type="character" w:customStyle="1" w:styleId="WW8Num7z0">
    <w:name w:val="WW8Num7z0"/>
    <w:rsid w:val="007B0E9F"/>
    <w:rPr>
      <w:rFonts w:hint="default"/>
    </w:rPr>
  </w:style>
  <w:style w:type="character" w:customStyle="1" w:styleId="WW8Num2z1">
    <w:name w:val="WW8Num2z1"/>
    <w:rsid w:val="007B0E9F"/>
  </w:style>
  <w:style w:type="character" w:customStyle="1" w:styleId="WW8Num2z2">
    <w:name w:val="WW8Num2z2"/>
    <w:rsid w:val="007B0E9F"/>
  </w:style>
  <w:style w:type="character" w:customStyle="1" w:styleId="WW8Num2z3">
    <w:name w:val="WW8Num2z3"/>
    <w:rsid w:val="007B0E9F"/>
  </w:style>
  <w:style w:type="character" w:customStyle="1" w:styleId="WW8Num2z4">
    <w:name w:val="WW8Num2z4"/>
    <w:rsid w:val="007B0E9F"/>
  </w:style>
  <w:style w:type="character" w:customStyle="1" w:styleId="WW8Num2z5">
    <w:name w:val="WW8Num2z5"/>
    <w:rsid w:val="007B0E9F"/>
  </w:style>
  <w:style w:type="character" w:customStyle="1" w:styleId="WW8Num2z6">
    <w:name w:val="WW8Num2z6"/>
    <w:rsid w:val="007B0E9F"/>
  </w:style>
  <w:style w:type="character" w:customStyle="1" w:styleId="WW8Num2z7">
    <w:name w:val="WW8Num2z7"/>
    <w:rsid w:val="007B0E9F"/>
  </w:style>
  <w:style w:type="character" w:customStyle="1" w:styleId="WW8Num2z8">
    <w:name w:val="WW8Num2z8"/>
    <w:rsid w:val="007B0E9F"/>
  </w:style>
  <w:style w:type="character" w:customStyle="1" w:styleId="WW8Num3z1">
    <w:name w:val="WW8Num3z1"/>
    <w:rsid w:val="007B0E9F"/>
  </w:style>
  <w:style w:type="character" w:customStyle="1" w:styleId="WW8Num3z2">
    <w:name w:val="WW8Num3z2"/>
    <w:rsid w:val="007B0E9F"/>
  </w:style>
  <w:style w:type="character" w:customStyle="1" w:styleId="WW8Num3z3">
    <w:name w:val="WW8Num3z3"/>
    <w:rsid w:val="007B0E9F"/>
  </w:style>
  <w:style w:type="character" w:customStyle="1" w:styleId="WW8Num3z4">
    <w:name w:val="WW8Num3z4"/>
    <w:rsid w:val="007B0E9F"/>
  </w:style>
  <w:style w:type="character" w:customStyle="1" w:styleId="WW8Num3z5">
    <w:name w:val="WW8Num3z5"/>
    <w:rsid w:val="007B0E9F"/>
  </w:style>
  <w:style w:type="character" w:customStyle="1" w:styleId="WW8Num3z6">
    <w:name w:val="WW8Num3z6"/>
    <w:rsid w:val="007B0E9F"/>
  </w:style>
  <w:style w:type="character" w:customStyle="1" w:styleId="WW8Num3z7">
    <w:name w:val="WW8Num3z7"/>
    <w:rsid w:val="007B0E9F"/>
  </w:style>
  <w:style w:type="character" w:customStyle="1" w:styleId="WW8Num3z8">
    <w:name w:val="WW8Num3z8"/>
    <w:rsid w:val="007B0E9F"/>
  </w:style>
  <w:style w:type="character" w:customStyle="1" w:styleId="WW8Num4z1">
    <w:name w:val="WW8Num4z1"/>
    <w:rsid w:val="007B0E9F"/>
  </w:style>
  <w:style w:type="character" w:customStyle="1" w:styleId="WW8Num4z2">
    <w:name w:val="WW8Num4z2"/>
    <w:rsid w:val="007B0E9F"/>
  </w:style>
  <w:style w:type="character" w:customStyle="1" w:styleId="WW8Num4z3">
    <w:name w:val="WW8Num4z3"/>
    <w:rsid w:val="007B0E9F"/>
    <w:rPr>
      <w:rFonts w:hint="default"/>
      <w:b/>
      <w:i w:val="0"/>
    </w:rPr>
  </w:style>
  <w:style w:type="character" w:customStyle="1" w:styleId="WW8Num4z4">
    <w:name w:val="WW8Num4z4"/>
    <w:rsid w:val="007B0E9F"/>
  </w:style>
  <w:style w:type="character" w:customStyle="1" w:styleId="WW8Num4z5">
    <w:name w:val="WW8Num4z5"/>
    <w:rsid w:val="007B0E9F"/>
  </w:style>
  <w:style w:type="character" w:customStyle="1" w:styleId="WW8Num4z6">
    <w:name w:val="WW8Num4z6"/>
    <w:rsid w:val="007B0E9F"/>
  </w:style>
  <w:style w:type="character" w:customStyle="1" w:styleId="WW8Num4z7">
    <w:name w:val="WW8Num4z7"/>
    <w:rsid w:val="007B0E9F"/>
  </w:style>
  <w:style w:type="character" w:customStyle="1" w:styleId="WW8Num4z8">
    <w:name w:val="WW8Num4z8"/>
    <w:rsid w:val="007B0E9F"/>
  </w:style>
  <w:style w:type="character" w:customStyle="1" w:styleId="WW8Num5z3">
    <w:name w:val="WW8Num5z3"/>
    <w:rsid w:val="007B0E9F"/>
  </w:style>
  <w:style w:type="character" w:customStyle="1" w:styleId="WW8Num5z4">
    <w:name w:val="WW8Num5z4"/>
    <w:rsid w:val="007B0E9F"/>
  </w:style>
  <w:style w:type="character" w:customStyle="1" w:styleId="WW8Num5z5">
    <w:name w:val="WW8Num5z5"/>
    <w:rsid w:val="007B0E9F"/>
  </w:style>
  <w:style w:type="character" w:customStyle="1" w:styleId="WW8Num5z6">
    <w:name w:val="WW8Num5z6"/>
    <w:rsid w:val="007B0E9F"/>
  </w:style>
  <w:style w:type="character" w:customStyle="1" w:styleId="WW8Num5z7">
    <w:name w:val="WW8Num5z7"/>
    <w:rsid w:val="007B0E9F"/>
  </w:style>
  <w:style w:type="character" w:customStyle="1" w:styleId="WW8Num5z8">
    <w:name w:val="WW8Num5z8"/>
    <w:rsid w:val="007B0E9F"/>
  </w:style>
  <w:style w:type="character" w:customStyle="1" w:styleId="WW8Num6z1">
    <w:name w:val="WW8Num6z1"/>
    <w:rsid w:val="007B0E9F"/>
  </w:style>
  <w:style w:type="character" w:customStyle="1" w:styleId="WW8Num6z2">
    <w:name w:val="WW8Num6z2"/>
    <w:rsid w:val="007B0E9F"/>
  </w:style>
  <w:style w:type="character" w:customStyle="1" w:styleId="WW8Num6z3">
    <w:name w:val="WW8Num6z3"/>
    <w:rsid w:val="007B0E9F"/>
  </w:style>
  <w:style w:type="character" w:customStyle="1" w:styleId="WW8Num6z4">
    <w:name w:val="WW8Num6z4"/>
    <w:rsid w:val="007B0E9F"/>
  </w:style>
  <w:style w:type="character" w:customStyle="1" w:styleId="WW8Num6z5">
    <w:name w:val="WW8Num6z5"/>
    <w:rsid w:val="007B0E9F"/>
  </w:style>
  <w:style w:type="character" w:customStyle="1" w:styleId="WW8Num6z6">
    <w:name w:val="WW8Num6z6"/>
    <w:rsid w:val="007B0E9F"/>
  </w:style>
  <w:style w:type="character" w:customStyle="1" w:styleId="WW8Num6z7">
    <w:name w:val="WW8Num6z7"/>
    <w:rsid w:val="007B0E9F"/>
  </w:style>
  <w:style w:type="character" w:customStyle="1" w:styleId="WW8Num6z8">
    <w:name w:val="WW8Num6z8"/>
    <w:rsid w:val="007B0E9F"/>
  </w:style>
  <w:style w:type="character" w:customStyle="1" w:styleId="WW8Num7z1">
    <w:name w:val="WW8Num7z1"/>
    <w:rsid w:val="007B0E9F"/>
  </w:style>
  <w:style w:type="character" w:customStyle="1" w:styleId="WW8Num7z2">
    <w:name w:val="WW8Num7z2"/>
    <w:rsid w:val="007B0E9F"/>
  </w:style>
  <w:style w:type="character" w:customStyle="1" w:styleId="WW8Num7z3">
    <w:name w:val="WW8Num7z3"/>
    <w:rsid w:val="007B0E9F"/>
  </w:style>
  <w:style w:type="character" w:customStyle="1" w:styleId="WW8Num7z4">
    <w:name w:val="WW8Num7z4"/>
    <w:rsid w:val="007B0E9F"/>
  </w:style>
  <w:style w:type="character" w:customStyle="1" w:styleId="WW8Num7z5">
    <w:name w:val="WW8Num7z5"/>
    <w:rsid w:val="007B0E9F"/>
  </w:style>
  <w:style w:type="character" w:customStyle="1" w:styleId="WW8Num7z6">
    <w:name w:val="WW8Num7z6"/>
    <w:rsid w:val="007B0E9F"/>
  </w:style>
  <w:style w:type="character" w:customStyle="1" w:styleId="WW8Num7z7">
    <w:name w:val="WW8Num7z7"/>
    <w:rsid w:val="007B0E9F"/>
  </w:style>
  <w:style w:type="character" w:customStyle="1" w:styleId="WW8Num7z8">
    <w:name w:val="WW8Num7z8"/>
    <w:rsid w:val="007B0E9F"/>
  </w:style>
  <w:style w:type="character" w:customStyle="1" w:styleId="WW8Num8z0">
    <w:name w:val="WW8Num8z0"/>
    <w:rsid w:val="007B0E9F"/>
  </w:style>
  <w:style w:type="character" w:customStyle="1" w:styleId="WW8Num8z1">
    <w:name w:val="WW8Num8z1"/>
    <w:rsid w:val="007B0E9F"/>
    <w:rPr>
      <w:rFonts w:ascii="Wingdings" w:hAnsi="Wingdings" w:cs="Wingdings" w:hint="default"/>
      <w:sz w:val="20"/>
      <w:szCs w:val="18"/>
    </w:rPr>
  </w:style>
  <w:style w:type="character" w:customStyle="1" w:styleId="WW8Num8z2">
    <w:name w:val="WW8Num8z2"/>
    <w:rsid w:val="007B0E9F"/>
  </w:style>
  <w:style w:type="character" w:customStyle="1" w:styleId="WW8Num8z3">
    <w:name w:val="WW8Num8z3"/>
    <w:rsid w:val="007B0E9F"/>
  </w:style>
  <w:style w:type="character" w:customStyle="1" w:styleId="WW8Num8z4">
    <w:name w:val="WW8Num8z4"/>
    <w:rsid w:val="007B0E9F"/>
  </w:style>
  <w:style w:type="character" w:customStyle="1" w:styleId="WW8Num8z5">
    <w:name w:val="WW8Num8z5"/>
    <w:rsid w:val="007B0E9F"/>
  </w:style>
  <w:style w:type="character" w:customStyle="1" w:styleId="WW8Num8z6">
    <w:name w:val="WW8Num8z6"/>
    <w:rsid w:val="007B0E9F"/>
  </w:style>
  <w:style w:type="character" w:customStyle="1" w:styleId="WW8Num8z7">
    <w:name w:val="WW8Num8z7"/>
    <w:rsid w:val="007B0E9F"/>
  </w:style>
  <w:style w:type="character" w:customStyle="1" w:styleId="WW8Num8z8">
    <w:name w:val="WW8Num8z8"/>
    <w:rsid w:val="007B0E9F"/>
  </w:style>
  <w:style w:type="character" w:customStyle="1" w:styleId="WW8Num9z0">
    <w:name w:val="WW8Num9z0"/>
    <w:rsid w:val="007B0E9F"/>
  </w:style>
  <w:style w:type="character" w:customStyle="1" w:styleId="WW8Num9z1">
    <w:name w:val="WW8Num9z1"/>
    <w:rsid w:val="007B0E9F"/>
  </w:style>
  <w:style w:type="character" w:customStyle="1" w:styleId="WW8Num9z2">
    <w:name w:val="WW8Num9z2"/>
    <w:rsid w:val="007B0E9F"/>
  </w:style>
  <w:style w:type="character" w:customStyle="1" w:styleId="WW8Num9z3">
    <w:name w:val="WW8Num9z3"/>
    <w:rsid w:val="007B0E9F"/>
  </w:style>
  <w:style w:type="character" w:customStyle="1" w:styleId="WW8Num9z4">
    <w:name w:val="WW8Num9z4"/>
    <w:rsid w:val="007B0E9F"/>
  </w:style>
  <w:style w:type="character" w:customStyle="1" w:styleId="WW8Num9z5">
    <w:name w:val="WW8Num9z5"/>
    <w:rsid w:val="007B0E9F"/>
  </w:style>
  <w:style w:type="character" w:customStyle="1" w:styleId="WW8Num9z6">
    <w:name w:val="WW8Num9z6"/>
    <w:rsid w:val="007B0E9F"/>
  </w:style>
  <w:style w:type="character" w:customStyle="1" w:styleId="WW8Num9z7">
    <w:name w:val="WW8Num9z7"/>
    <w:rsid w:val="007B0E9F"/>
  </w:style>
  <w:style w:type="character" w:customStyle="1" w:styleId="WW8Num9z8">
    <w:name w:val="WW8Num9z8"/>
    <w:rsid w:val="007B0E9F"/>
  </w:style>
  <w:style w:type="character" w:customStyle="1" w:styleId="WW8Num10z0">
    <w:name w:val="WW8Num10z0"/>
    <w:rsid w:val="007B0E9F"/>
    <w:rPr>
      <w:rFonts w:ascii="Symbol" w:hAnsi="Symbol" w:cs="Symbol" w:hint="default"/>
      <w:color w:val="000000"/>
    </w:rPr>
  </w:style>
  <w:style w:type="character" w:customStyle="1" w:styleId="WW8Num10z1">
    <w:name w:val="WW8Num10z1"/>
    <w:rsid w:val="007B0E9F"/>
    <w:rPr>
      <w:rFonts w:ascii="Courier New" w:hAnsi="Courier New" w:cs="Courier New" w:hint="default"/>
    </w:rPr>
  </w:style>
  <w:style w:type="character" w:customStyle="1" w:styleId="WW8Num10z2">
    <w:name w:val="WW8Num10z2"/>
    <w:rsid w:val="007B0E9F"/>
    <w:rPr>
      <w:rFonts w:ascii="Wingdings" w:hAnsi="Wingdings" w:cs="Wingdings" w:hint="default"/>
    </w:rPr>
  </w:style>
  <w:style w:type="character" w:customStyle="1" w:styleId="WW8Num11z0">
    <w:name w:val="WW8Num11z0"/>
    <w:rsid w:val="007B0E9F"/>
    <w:rPr>
      <w:rFonts w:ascii="Wingdings" w:hAnsi="Wingdings" w:cs="Wingdings" w:hint="default"/>
      <w:sz w:val="16"/>
      <w:szCs w:val="18"/>
    </w:rPr>
  </w:style>
  <w:style w:type="character" w:customStyle="1" w:styleId="WW8Num11z1">
    <w:name w:val="WW8Num11z1"/>
    <w:rsid w:val="007B0E9F"/>
    <w:rPr>
      <w:rFonts w:ascii="Courier New" w:hAnsi="Courier New" w:cs="Courier New" w:hint="default"/>
    </w:rPr>
  </w:style>
  <w:style w:type="character" w:customStyle="1" w:styleId="WW8Num11z2">
    <w:name w:val="WW8Num11z2"/>
    <w:rsid w:val="007B0E9F"/>
    <w:rPr>
      <w:rFonts w:ascii="Wingdings" w:hAnsi="Wingdings" w:cs="Wingdings" w:hint="default"/>
    </w:rPr>
  </w:style>
  <w:style w:type="character" w:customStyle="1" w:styleId="WW8Num11z3">
    <w:name w:val="WW8Num11z3"/>
    <w:rsid w:val="007B0E9F"/>
    <w:rPr>
      <w:rFonts w:ascii="Symbol" w:hAnsi="Symbol" w:cs="Symbol" w:hint="default"/>
    </w:rPr>
  </w:style>
  <w:style w:type="character" w:customStyle="1" w:styleId="WW8Num12z0">
    <w:name w:val="WW8Num12z0"/>
    <w:rsid w:val="007B0E9F"/>
    <w:rPr>
      <w:rFonts w:ascii="Symbol" w:hAnsi="Symbol" w:cs="Symbol" w:hint="default"/>
    </w:rPr>
  </w:style>
  <w:style w:type="character" w:customStyle="1" w:styleId="WW8Num12z1">
    <w:name w:val="WW8Num12z1"/>
    <w:rsid w:val="007B0E9F"/>
    <w:rPr>
      <w:rFonts w:ascii="Courier New" w:hAnsi="Courier New" w:cs="Courier New" w:hint="default"/>
    </w:rPr>
  </w:style>
  <w:style w:type="character" w:customStyle="1" w:styleId="WW8Num12z2">
    <w:name w:val="WW8Num12z2"/>
    <w:rsid w:val="007B0E9F"/>
    <w:rPr>
      <w:rFonts w:ascii="Wingdings" w:hAnsi="Wingdings" w:cs="Wingdings" w:hint="default"/>
    </w:rPr>
  </w:style>
  <w:style w:type="character" w:customStyle="1" w:styleId="WW8Num13z0">
    <w:name w:val="WW8Num13z0"/>
    <w:rsid w:val="007B0E9F"/>
    <w:rPr>
      <w:rFonts w:ascii="Symbol" w:hAnsi="Symbol" w:cs="Symbol" w:hint="default"/>
      <w:color w:val="000000"/>
    </w:rPr>
  </w:style>
  <w:style w:type="character" w:customStyle="1" w:styleId="WW8Num13z1">
    <w:name w:val="WW8Num13z1"/>
    <w:rsid w:val="007B0E9F"/>
    <w:rPr>
      <w:rFonts w:ascii="Courier New" w:hAnsi="Courier New" w:cs="Courier New" w:hint="default"/>
    </w:rPr>
  </w:style>
  <w:style w:type="character" w:customStyle="1" w:styleId="WW8Num13z2">
    <w:name w:val="WW8Num13z2"/>
    <w:rsid w:val="007B0E9F"/>
    <w:rPr>
      <w:rFonts w:ascii="Wingdings" w:hAnsi="Wingdings" w:cs="Wingdings" w:hint="default"/>
    </w:rPr>
  </w:style>
  <w:style w:type="character" w:customStyle="1" w:styleId="WW8Num14z0">
    <w:name w:val="WW8Num14z0"/>
    <w:rsid w:val="007B0E9F"/>
    <w:rPr>
      <w:rFonts w:ascii="Symbol" w:hAnsi="Symbol" w:cs="Symbol" w:hint="default"/>
    </w:rPr>
  </w:style>
  <w:style w:type="character" w:customStyle="1" w:styleId="WW8Num14z1">
    <w:name w:val="WW8Num14z1"/>
    <w:rsid w:val="007B0E9F"/>
    <w:rPr>
      <w:rFonts w:ascii="Courier New" w:hAnsi="Courier New" w:cs="Courier New" w:hint="default"/>
    </w:rPr>
  </w:style>
  <w:style w:type="character" w:customStyle="1" w:styleId="WW8Num14z2">
    <w:name w:val="WW8Num14z2"/>
    <w:rsid w:val="007B0E9F"/>
    <w:rPr>
      <w:rFonts w:ascii="Wingdings" w:hAnsi="Wingdings" w:cs="Wingdings" w:hint="default"/>
    </w:rPr>
  </w:style>
  <w:style w:type="character" w:customStyle="1" w:styleId="WW8Num15z0">
    <w:name w:val="WW8Num15z0"/>
    <w:rsid w:val="007B0E9F"/>
    <w:rPr>
      <w:rFonts w:hint="default"/>
    </w:rPr>
  </w:style>
  <w:style w:type="character" w:customStyle="1" w:styleId="WW8Num15z1">
    <w:name w:val="WW8Num15z1"/>
    <w:rsid w:val="007B0E9F"/>
  </w:style>
  <w:style w:type="character" w:customStyle="1" w:styleId="WW8Num15z2">
    <w:name w:val="WW8Num15z2"/>
    <w:rsid w:val="007B0E9F"/>
  </w:style>
  <w:style w:type="character" w:customStyle="1" w:styleId="WW8Num15z3">
    <w:name w:val="WW8Num15z3"/>
    <w:rsid w:val="007B0E9F"/>
  </w:style>
  <w:style w:type="character" w:customStyle="1" w:styleId="WW8Num15z4">
    <w:name w:val="WW8Num15z4"/>
    <w:rsid w:val="007B0E9F"/>
  </w:style>
  <w:style w:type="character" w:customStyle="1" w:styleId="WW8Num15z5">
    <w:name w:val="WW8Num15z5"/>
    <w:rsid w:val="007B0E9F"/>
  </w:style>
  <w:style w:type="character" w:customStyle="1" w:styleId="WW8Num15z6">
    <w:name w:val="WW8Num15z6"/>
    <w:rsid w:val="007B0E9F"/>
  </w:style>
  <w:style w:type="character" w:customStyle="1" w:styleId="WW8Num15z7">
    <w:name w:val="WW8Num15z7"/>
    <w:rsid w:val="007B0E9F"/>
  </w:style>
  <w:style w:type="character" w:customStyle="1" w:styleId="WW8Num15z8">
    <w:name w:val="WW8Num15z8"/>
    <w:rsid w:val="007B0E9F"/>
  </w:style>
  <w:style w:type="character" w:customStyle="1" w:styleId="WW8Num16z0">
    <w:name w:val="WW8Num16z0"/>
    <w:rsid w:val="007B0E9F"/>
    <w:rPr>
      <w:rFonts w:hint="default"/>
      <w:b w:val="0"/>
      <w:sz w:val="20"/>
    </w:rPr>
  </w:style>
  <w:style w:type="character" w:customStyle="1" w:styleId="WW8Num16z1">
    <w:name w:val="WW8Num16z1"/>
    <w:rsid w:val="007B0E9F"/>
    <w:rPr>
      <w:rFonts w:hint="default"/>
      <w:b/>
      <w:sz w:val="22"/>
      <w:szCs w:val="22"/>
    </w:rPr>
  </w:style>
  <w:style w:type="character" w:customStyle="1" w:styleId="WW8Num17z0">
    <w:name w:val="WW8Num17z0"/>
    <w:rsid w:val="007B0E9F"/>
    <w:rPr>
      <w:rFonts w:ascii="Symbol" w:hAnsi="Symbol" w:cs="Symbol" w:hint="default"/>
      <w:color w:val="000000"/>
      <w:highlight w:val="yellow"/>
    </w:rPr>
  </w:style>
  <w:style w:type="character" w:customStyle="1" w:styleId="WW8Num17z1">
    <w:name w:val="WW8Num17z1"/>
    <w:rsid w:val="007B0E9F"/>
    <w:rPr>
      <w:rFonts w:ascii="Courier New" w:hAnsi="Courier New" w:cs="Courier New" w:hint="default"/>
      <w:color w:val="000000"/>
    </w:rPr>
  </w:style>
  <w:style w:type="character" w:customStyle="1" w:styleId="WW8Num17z2">
    <w:name w:val="WW8Num17z2"/>
    <w:rsid w:val="007B0E9F"/>
    <w:rPr>
      <w:rFonts w:ascii="Wingdings" w:hAnsi="Wingdings" w:cs="Wingdings" w:hint="default"/>
    </w:rPr>
  </w:style>
  <w:style w:type="character" w:customStyle="1" w:styleId="WW8Num18z0">
    <w:name w:val="WW8Num18z0"/>
    <w:rsid w:val="007B0E9F"/>
    <w:rPr>
      <w:rFonts w:cs="Arial"/>
      <w:b/>
      <w:i/>
    </w:rPr>
  </w:style>
  <w:style w:type="character" w:customStyle="1" w:styleId="WW8Num18z1">
    <w:name w:val="WW8Num18z1"/>
    <w:rsid w:val="007B0E9F"/>
  </w:style>
  <w:style w:type="character" w:customStyle="1" w:styleId="WW8Num18z2">
    <w:name w:val="WW8Num18z2"/>
    <w:rsid w:val="007B0E9F"/>
  </w:style>
  <w:style w:type="character" w:customStyle="1" w:styleId="WW8Num18z3">
    <w:name w:val="WW8Num18z3"/>
    <w:rsid w:val="007B0E9F"/>
  </w:style>
  <w:style w:type="character" w:customStyle="1" w:styleId="WW8Num18z4">
    <w:name w:val="WW8Num18z4"/>
    <w:rsid w:val="007B0E9F"/>
  </w:style>
  <w:style w:type="character" w:customStyle="1" w:styleId="WW8Num18z5">
    <w:name w:val="WW8Num18z5"/>
    <w:rsid w:val="007B0E9F"/>
  </w:style>
  <w:style w:type="character" w:customStyle="1" w:styleId="WW8Num18z6">
    <w:name w:val="WW8Num18z6"/>
    <w:rsid w:val="007B0E9F"/>
  </w:style>
  <w:style w:type="character" w:customStyle="1" w:styleId="WW8Num18z7">
    <w:name w:val="WW8Num18z7"/>
    <w:rsid w:val="007B0E9F"/>
  </w:style>
  <w:style w:type="character" w:customStyle="1" w:styleId="WW8Num18z8">
    <w:name w:val="WW8Num18z8"/>
    <w:rsid w:val="007B0E9F"/>
  </w:style>
  <w:style w:type="character" w:customStyle="1" w:styleId="WW8Num19z0">
    <w:name w:val="WW8Num19z0"/>
    <w:rsid w:val="007B0E9F"/>
    <w:rPr>
      <w:rFonts w:ascii="Symbol" w:hAnsi="Symbol" w:cs="Symbol" w:hint="default"/>
    </w:rPr>
  </w:style>
  <w:style w:type="character" w:customStyle="1" w:styleId="WW8Num19z1">
    <w:name w:val="WW8Num19z1"/>
    <w:rsid w:val="007B0E9F"/>
    <w:rPr>
      <w:rFonts w:ascii="Courier New" w:hAnsi="Courier New" w:cs="Courier New" w:hint="default"/>
    </w:rPr>
  </w:style>
  <w:style w:type="character" w:customStyle="1" w:styleId="WW8Num19z2">
    <w:name w:val="WW8Num19z2"/>
    <w:rsid w:val="007B0E9F"/>
    <w:rPr>
      <w:rFonts w:ascii="Wingdings" w:hAnsi="Wingdings" w:cs="Wingdings" w:hint="default"/>
    </w:rPr>
  </w:style>
  <w:style w:type="character" w:customStyle="1" w:styleId="WW8Num20z0">
    <w:name w:val="WW8Num20z0"/>
    <w:rsid w:val="007B0E9F"/>
    <w:rPr>
      <w:rFonts w:ascii="Symbol" w:hAnsi="Symbol" w:cs="Symbol" w:hint="default"/>
    </w:rPr>
  </w:style>
  <w:style w:type="character" w:customStyle="1" w:styleId="WW8Num20z1">
    <w:name w:val="WW8Num20z1"/>
    <w:rsid w:val="007B0E9F"/>
    <w:rPr>
      <w:rFonts w:ascii="Courier New" w:hAnsi="Courier New" w:cs="Courier New" w:hint="default"/>
    </w:rPr>
  </w:style>
  <w:style w:type="character" w:customStyle="1" w:styleId="WW8Num20z2">
    <w:name w:val="WW8Num20z2"/>
    <w:rsid w:val="007B0E9F"/>
    <w:rPr>
      <w:rFonts w:ascii="Wingdings" w:hAnsi="Wingdings" w:cs="Wingdings" w:hint="default"/>
    </w:rPr>
  </w:style>
  <w:style w:type="character" w:customStyle="1" w:styleId="WW8Num21z0">
    <w:name w:val="WW8Num21z0"/>
    <w:rsid w:val="007B0E9F"/>
    <w:rPr>
      <w:rFonts w:hint="default"/>
    </w:rPr>
  </w:style>
  <w:style w:type="character" w:customStyle="1" w:styleId="WW8Num21z1">
    <w:name w:val="WW8Num21z1"/>
    <w:rsid w:val="007B0E9F"/>
  </w:style>
  <w:style w:type="character" w:customStyle="1" w:styleId="WW8Num21z2">
    <w:name w:val="WW8Num21z2"/>
    <w:rsid w:val="007B0E9F"/>
  </w:style>
  <w:style w:type="character" w:customStyle="1" w:styleId="WW8Num21z3">
    <w:name w:val="WW8Num21z3"/>
    <w:rsid w:val="007B0E9F"/>
  </w:style>
  <w:style w:type="character" w:customStyle="1" w:styleId="WW8Num21z4">
    <w:name w:val="WW8Num21z4"/>
    <w:rsid w:val="007B0E9F"/>
  </w:style>
  <w:style w:type="character" w:customStyle="1" w:styleId="WW8Num21z5">
    <w:name w:val="WW8Num21z5"/>
    <w:rsid w:val="007B0E9F"/>
  </w:style>
  <w:style w:type="character" w:customStyle="1" w:styleId="WW8Num21z6">
    <w:name w:val="WW8Num21z6"/>
    <w:rsid w:val="007B0E9F"/>
  </w:style>
  <w:style w:type="character" w:customStyle="1" w:styleId="WW8Num21z7">
    <w:name w:val="WW8Num21z7"/>
    <w:rsid w:val="007B0E9F"/>
  </w:style>
  <w:style w:type="character" w:customStyle="1" w:styleId="WW8Num21z8">
    <w:name w:val="WW8Num21z8"/>
    <w:rsid w:val="007B0E9F"/>
  </w:style>
  <w:style w:type="character" w:customStyle="1" w:styleId="WW8Num22z0">
    <w:name w:val="WW8Num22z0"/>
    <w:rsid w:val="007B0E9F"/>
    <w:rPr>
      <w:rFonts w:hint="default"/>
    </w:rPr>
  </w:style>
  <w:style w:type="character" w:customStyle="1" w:styleId="WW8Num23z0">
    <w:name w:val="WW8Num23z0"/>
    <w:rsid w:val="007B0E9F"/>
    <w:rPr>
      <w:rFonts w:ascii="Symbol" w:hAnsi="Symbol" w:cs="Symbol" w:hint="default"/>
    </w:rPr>
  </w:style>
  <w:style w:type="character" w:customStyle="1" w:styleId="WW8Num23z1">
    <w:name w:val="WW8Num23z1"/>
    <w:rsid w:val="007B0E9F"/>
    <w:rPr>
      <w:rFonts w:ascii="Courier New" w:hAnsi="Courier New" w:cs="Courier New" w:hint="default"/>
    </w:rPr>
  </w:style>
  <w:style w:type="character" w:customStyle="1" w:styleId="WW8Num23z2">
    <w:name w:val="WW8Num23z2"/>
    <w:rsid w:val="007B0E9F"/>
    <w:rPr>
      <w:rFonts w:ascii="Wingdings" w:hAnsi="Wingdings" w:cs="Wingdings" w:hint="default"/>
    </w:rPr>
  </w:style>
  <w:style w:type="character" w:customStyle="1" w:styleId="WW8Num24z0">
    <w:name w:val="WW8Num24z0"/>
    <w:rsid w:val="007B0E9F"/>
    <w:rPr>
      <w:rFonts w:hint="default"/>
      <w:b/>
    </w:rPr>
  </w:style>
  <w:style w:type="character" w:customStyle="1" w:styleId="WW8Num24z2">
    <w:name w:val="WW8Num24z2"/>
    <w:rsid w:val="007B0E9F"/>
  </w:style>
  <w:style w:type="character" w:customStyle="1" w:styleId="WW8Num24z3">
    <w:name w:val="WW8Num24z3"/>
    <w:rsid w:val="007B0E9F"/>
  </w:style>
  <w:style w:type="character" w:customStyle="1" w:styleId="WW8Num24z4">
    <w:name w:val="WW8Num24z4"/>
    <w:rsid w:val="007B0E9F"/>
  </w:style>
  <w:style w:type="character" w:customStyle="1" w:styleId="WW8Num24z5">
    <w:name w:val="WW8Num24z5"/>
    <w:rsid w:val="007B0E9F"/>
  </w:style>
  <w:style w:type="character" w:customStyle="1" w:styleId="WW8Num24z6">
    <w:name w:val="WW8Num24z6"/>
    <w:rsid w:val="007B0E9F"/>
  </w:style>
  <w:style w:type="character" w:customStyle="1" w:styleId="WW8Num24z7">
    <w:name w:val="WW8Num24z7"/>
    <w:rsid w:val="007B0E9F"/>
  </w:style>
  <w:style w:type="character" w:customStyle="1" w:styleId="WW8Num24z8">
    <w:name w:val="WW8Num24z8"/>
    <w:rsid w:val="007B0E9F"/>
  </w:style>
  <w:style w:type="character" w:customStyle="1" w:styleId="WW8Num25z0">
    <w:name w:val="WW8Num25z0"/>
    <w:rsid w:val="007B0E9F"/>
    <w:rPr>
      <w:rFonts w:ascii="Wingdings" w:hAnsi="Wingdings" w:cs="Wingdings" w:hint="default"/>
      <w:sz w:val="16"/>
      <w:szCs w:val="18"/>
    </w:rPr>
  </w:style>
  <w:style w:type="character" w:customStyle="1" w:styleId="WW8Num25z1">
    <w:name w:val="WW8Num25z1"/>
    <w:rsid w:val="007B0E9F"/>
    <w:rPr>
      <w:rFonts w:ascii="Courier New" w:hAnsi="Courier New" w:cs="Courier New" w:hint="default"/>
    </w:rPr>
  </w:style>
  <w:style w:type="character" w:customStyle="1" w:styleId="WW8Num25z2">
    <w:name w:val="WW8Num25z2"/>
    <w:rsid w:val="007B0E9F"/>
    <w:rPr>
      <w:rFonts w:ascii="Wingdings" w:hAnsi="Wingdings" w:cs="Wingdings" w:hint="default"/>
    </w:rPr>
  </w:style>
  <w:style w:type="character" w:customStyle="1" w:styleId="WW8Num25z3">
    <w:name w:val="WW8Num25z3"/>
    <w:rsid w:val="007B0E9F"/>
    <w:rPr>
      <w:rFonts w:ascii="Symbol" w:hAnsi="Symbol" w:cs="Symbol" w:hint="default"/>
    </w:rPr>
  </w:style>
  <w:style w:type="character" w:styleId="HiperlinkVisitado">
    <w:name w:val="FollowedHyperlink"/>
    <w:uiPriority w:val="99"/>
    <w:rsid w:val="007B0E9F"/>
    <w:rPr>
      <w:color w:val="800080"/>
      <w:u w:val="single"/>
    </w:rPr>
  </w:style>
  <w:style w:type="character" w:customStyle="1" w:styleId="apple-converted-space">
    <w:name w:val="apple-converted-space"/>
    <w:rsid w:val="007B0E9F"/>
  </w:style>
  <w:style w:type="character" w:customStyle="1" w:styleId="Bullets">
    <w:name w:val="Bullets"/>
    <w:rsid w:val="007B0E9F"/>
    <w:rPr>
      <w:rFonts w:ascii="OpenSymbol" w:eastAsia="OpenSymbol" w:hAnsi="OpenSymbol" w:cs="OpenSymbol"/>
    </w:rPr>
  </w:style>
  <w:style w:type="paragraph" w:customStyle="1" w:styleId="Heading">
    <w:name w:val="Heading"/>
    <w:basedOn w:val="Normal"/>
    <w:next w:val="Corpodetexto"/>
    <w:rsid w:val="007B0E9F"/>
    <w:pPr>
      <w:keepNext/>
      <w:suppressAutoHyphens/>
      <w:spacing w:after="120"/>
    </w:pPr>
    <w:rPr>
      <w:rFonts w:ascii="Liberation Sans" w:eastAsia="Droid Sans Fallback" w:hAnsi="Liberation Sans" w:cs="FreeSans"/>
      <w:sz w:val="28"/>
      <w:szCs w:val="28"/>
      <w:lang w:eastAsia="zh-CN"/>
    </w:rPr>
  </w:style>
  <w:style w:type="paragraph" w:styleId="Lista">
    <w:name w:val="List"/>
    <w:basedOn w:val="Corpodetexto"/>
    <w:rsid w:val="007B0E9F"/>
    <w:pPr>
      <w:suppressAutoHyphens/>
    </w:pPr>
    <w:rPr>
      <w:rFonts w:cs="FreeSans"/>
      <w:lang w:eastAsia="zh-CN"/>
    </w:rPr>
  </w:style>
  <w:style w:type="paragraph" w:styleId="Legenda">
    <w:name w:val="caption"/>
    <w:basedOn w:val="Normal"/>
    <w:qFormat/>
    <w:rsid w:val="007B0E9F"/>
    <w:pPr>
      <w:suppressLineNumbers/>
      <w:suppressAutoHyphens/>
      <w:spacing w:before="120" w:after="120"/>
    </w:pPr>
    <w:rPr>
      <w:rFonts w:cs="FreeSans"/>
      <w:i/>
      <w:iCs/>
      <w:sz w:val="24"/>
      <w:szCs w:val="24"/>
      <w:lang w:eastAsia="zh-CN"/>
    </w:rPr>
  </w:style>
  <w:style w:type="paragraph" w:customStyle="1" w:styleId="Index">
    <w:name w:val="Index"/>
    <w:basedOn w:val="Normal"/>
    <w:rsid w:val="007B0E9F"/>
    <w:pPr>
      <w:suppressLineNumbers/>
      <w:suppressAutoHyphens/>
    </w:pPr>
    <w:rPr>
      <w:rFonts w:cs="FreeSans"/>
      <w:lang w:eastAsia="zh-CN"/>
    </w:rPr>
  </w:style>
  <w:style w:type="paragraph" w:customStyle="1" w:styleId="xl66">
    <w:name w:val="xl66"/>
    <w:basedOn w:val="Normal"/>
    <w:rsid w:val="007B0E9F"/>
    <w:pPr>
      <w:pBdr>
        <w:top w:val="single" w:sz="4" w:space="0" w:color="000000"/>
        <w:left w:val="single" w:sz="4" w:space="0" w:color="000000"/>
        <w:bottom w:val="single" w:sz="4" w:space="0" w:color="000000"/>
        <w:right w:val="single" w:sz="4" w:space="0" w:color="000000"/>
      </w:pBdr>
      <w:suppressAutoHyphens/>
      <w:spacing w:before="100" w:after="100"/>
    </w:pPr>
    <w:rPr>
      <w:rFonts w:ascii="Times New Roman" w:hAnsi="Times New Roman"/>
      <w:sz w:val="24"/>
      <w:szCs w:val="24"/>
      <w:lang w:eastAsia="zh-TW"/>
    </w:rPr>
  </w:style>
  <w:style w:type="paragraph" w:customStyle="1" w:styleId="xl67">
    <w:name w:val="xl67"/>
    <w:basedOn w:val="Normal"/>
    <w:rsid w:val="007B0E9F"/>
    <w:pPr>
      <w:pBdr>
        <w:top w:val="single" w:sz="4" w:space="0" w:color="000000"/>
        <w:left w:val="single" w:sz="4" w:space="0" w:color="000000"/>
        <w:bottom w:val="single" w:sz="4"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68">
    <w:name w:val="xl68"/>
    <w:basedOn w:val="Normal"/>
    <w:rsid w:val="007B0E9F"/>
    <w:pPr>
      <w:pBdr>
        <w:top w:val="single" w:sz="4" w:space="0" w:color="000000"/>
        <w:left w:val="none" w:sz="0" w:space="0" w:color="000000"/>
        <w:bottom w:val="single" w:sz="4"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69">
    <w:name w:val="xl69"/>
    <w:basedOn w:val="Normal"/>
    <w:rsid w:val="007B0E9F"/>
    <w:pPr>
      <w:pBdr>
        <w:top w:val="single" w:sz="4" w:space="0" w:color="000000"/>
        <w:left w:val="single" w:sz="8" w:space="0" w:color="000000"/>
        <w:bottom w:val="single" w:sz="4" w:space="0" w:color="000000"/>
        <w:right w:val="single" w:sz="4" w:space="0" w:color="000000"/>
      </w:pBdr>
      <w:suppressAutoHyphens/>
      <w:spacing w:before="100" w:after="100"/>
    </w:pPr>
    <w:rPr>
      <w:rFonts w:ascii="Times New Roman" w:hAnsi="Times New Roman"/>
      <w:sz w:val="24"/>
      <w:szCs w:val="24"/>
      <w:lang w:eastAsia="zh-TW"/>
    </w:rPr>
  </w:style>
  <w:style w:type="paragraph" w:customStyle="1" w:styleId="xl70">
    <w:name w:val="xl70"/>
    <w:basedOn w:val="Normal"/>
    <w:rsid w:val="007B0E9F"/>
    <w:pPr>
      <w:pBdr>
        <w:top w:val="single" w:sz="4" w:space="0" w:color="000000"/>
        <w:left w:val="single" w:sz="4" w:space="0" w:color="000000"/>
        <w:bottom w:val="single" w:sz="4" w:space="0" w:color="000000"/>
        <w:right w:val="single" w:sz="8" w:space="0" w:color="000000"/>
      </w:pBdr>
      <w:suppressAutoHyphens/>
      <w:spacing w:before="100" w:after="100"/>
    </w:pPr>
    <w:rPr>
      <w:rFonts w:ascii="Times New Roman" w:hAnsi="Times New Roman"/>
      <w:sz w:val="24"/>
      <w:szCs w:val="24"/>
      <w:lang w:eastAsia="zh-TW"/>
    </w:rPr>
  </w:style>
  <w:style w:type="paragraph" w:customStyle="1" w:styleId="xl71">
    <w:name w:val="xl71"/>
    <w:basedOn w:val="Normal"/>
    <w:rsid w:val="007B0E9F"/>
    <w:pPr>
      <w:pBdr>
        <w:top w:val="single" w:sz="4" w:space="0" w:color="000000"/>
        <w:left w:val="single" w:sz="8" w:space="0" w:color="000000"/>
        <w:bottom w:val="single" w:sz="4"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72">
    <w:name w:val="xl72"/>
    <w:basedOn w:val="Normal"/>
    <w:rsid w:val="007B0E9F"/>
    <w:pPr>
      <w:pBdr>
        <w:top w:val="single" w:sz="4" w:space="0" w:color="000000"/>
        <w:left w:val="single" w:sz="4" w:space="0" w:color="000000"/>
        <w:bottom w:val="single" w:sz="4" w:space="0" w:color="000000"/>
        <w:right w:val="single" w:sz="8"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73">
    <w:name w:val="xl73"/>
    <w:basedOn w:val="Normal"/>
    <w:rsid w:val="007B0E9F"/>
    <w:pPr>
      <w:pBdr>
        <w:top w:val="single" w:sz="4" w:space="0" w:color="000000"/>
        <w:left w:val="single" w:sz="4" w:space="0" w:color="000000"/>
        <w:bottom w:val="none" w:sz="0" w:space="0" w:color="000000"/>
        <w:right w:val="single" w:sz="4" w:space="0" w:color="000000"/>
      </w:pBdr>
      <w:suppressAutoHyphens/>
      <w:spacing w:before="100" w:after="100"/>
    </w:pPr>
    <w:rPr>
      <w:rFonts w:ascii="Times New Roman" w:hAnsi="Times New Roman"/>
      <w:sz w:val="24"/>
      <w:szCs w:val="24"/>
      <w:lang w:eastAsia="zh-TW"/>
    </w:rPr>
  </w:style>
  <w:style w:type="paragraph" w:customStyle="1" w:styleId="xl74">
    <w:name w:val="xl74"/>
    <w:basedOn w:val="Normal"/>
    <w:rsid w:val="007B0E9F"/>
    <w:pPr>
      <w:pBdr>
        <w:top w:val="single" w:sz="4" w:space="0" w:color="000000"/>
        <w:left w:val="single" w:sz="4" w:space="0" w:color="000000"/>
        <w:bottom w:val="none" w:sz="0"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75">
    <w:name w:val="xl75"/>
    <w:basedOn w:val="Normal"/>
    <w:rsid w:val="007B0E9F"/>
    <w:pPr>
      <w:pBdr>
        <w:top w:val="single" w:sz="4" w:space="0" w:color="000000"/>
        <w:left w:val="single" w:sz="8" w:space="0" w:color="000000"/>
        <w:bottom w:val="single" w:sz="8"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76">
    <w:name w:val="xl76"/>
    <w:basedOn w:val="Normal"/>
    <w:rsid w:val="007B0E9F"/>
    <w:pPr>
      <w:pBdr>
        <w:top w:val="single" w:sz="4" w:space="0" w:color="000000"/>
        <w:left w:val="single" w:sz="4" w:space="0" w:color="000000"/>
        <w:bottom w:val="single" w:sz="8"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77">
    <w:name w:val="xl77"/>
    <w:basedOn w:val="Normal"/>
    <w:rsid w:val="007B0E9F"/>
    <w:pPr>
      <w:pBdr>
        <w:top w:val="single" w:sz="4" w:space="0" w:color="000000"/>
        <w:left w:val="single" w:sz="4" w:space="0" w:color="000000"/>
        <w:bottom w:val="single" w:sz="8" w:space="0" w:color="000000"/>
        <w:right w:val="single" w:sz="8"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78">
    <w:name w:val="xl78"/>
    <w:basedOn w:val="Normal"/>
    <w:rsid w:val="007B0E9F"/>
    <w:pPr>
      <w:pBdr>
        <w:top w:val="single" w:sz="8" w:space="0" w:color="000000"/>
        <w:left w:val="single" w:sz="8" w:space="0" w:color="000000"/>
        <w:bottom w:val="single" w:sz="4" w:space="0" w:color="000000"/>
        <w:right w:val="single" w:sz="4" w:space="0" w:color="000000"/>
      </w:pBdr>
      <w:shd w:val="clear" w:color="auto" w:fill="00B0F0"/>
      <w:suppressAutoHyphens/>
      <w:spacing w:before="100" w:after="100"/>
    </w:pPr>
    <w:rPr>
      <w:rFonts w:ascii="Times New Roman" w:hAnsi="Times New Roman"/>
      <w:sz w:val="24"/>
      <w:szCs w:val="24"/>
      <w:lang w:eastAsia="zh-TW"/>
    </w:rPr>
  </w:style>
  <w:style w:type="paragraph" w:customStyle="1" w:styleId="xl79">
    <w:name w:val="xl79"/>
    <w:basedOn w:val="Normal"/>
    <w:rsid w:val="007B0E9F"/>
    <w:pPr>
      <w:pBdr>
        <w:top w:val="single" w:sz="8" w:space="0" w:color="000000"/>
        <w:left w:val="single" w:sz="4" w:space="0" w:color="000000"/>
        <w:bottom w:val="single" w:sz="4" w:space="0" w:color="000000"/>
        <w:right w:val="single" w:sz="4" w:space="0" w:color="000000"/>
      </w:pBdr>
      <w:shd w:val="clear" w:color="auto" w:fill="00B0F0"/>
      <w:suppressAutoHyphens/>
      <w:spacing w:before="100" w:after="100"/>
    </w:pPr>
    <w:rPr>
      <w:rFonts w:ascii="Times New Roman" w:hAnsi="Times New Roman"/>
      <w:sz w:val="24"/>
      <w:szCs w:val="24"/>
      <w:lang w:eastAsia="zh-TW"/>
    </w:rPr>
  </w:style>
  <w:style w:type="paragraph" w:customStyle="1" w:styleId="xl80">
    <w:name w:val="xl80"/>
    <w:basedOn w:val="Normal"/>
    <w:rsid w:val="007B0E9F"/>
    <w:pPr>
      <w:pBdr>
        <w:top w:val="single" w:sz="8" w:space="0" w:color="000000"/>
        <w:left w:val="single" w:sz="4" w:space="0" w:color="000000"/>
        <w:bottom w:val="single" w:sz="4" w:space="0" w:color="000000"/>
        <w:right w:val="single" w:sz="8" w:space="0" w:color="000000"/>
      </w:pBdr>
      <w:shd w:val="clear" w:color="auto" w:fill="00B0F0"/>
      <w:suppressAutoHyphens/>
      <w:spacing w:before="100" w:after="100"/>
    </w:pPr>
    <w:rPr>
      <w:rFonts w:ascii="Times New Roman" w:hAnsi="Times New Roman"/>
      <w:sz w:val="24"/>
      <w:szCs w:val="24"/>
      <w:lang w:eastAsia="zh-TW"/>
    </w:rPr>
  </w:style>
  <w:style w:type="paragraph" w:customStyle="1" w:styleId="xl81">
    <w:name w:val="xl81"/>
    <w:basedOn w:val="Normal"/>
    <w:rsid w:val="007B0E9F"/>
    <w:pPr>
      <w:pBdr>
        <w:top w:val="none" w:sz="0" w:space="0" w:color="000000"/>
        <w:left w:val="single" w:sz="8" w:space="0" w:color="000000"/>
        <w:bottom w:val="single" w:sz="4" w:space="0" w:color="000000"/>
        <w:right w:val="single" w:sz="4" w:space="0" w:color="000000"/>
      </w:pBdr>
      <w:shd w:val="clear" w:color="auto" w:fill="00B0F0"/>
      <w:suppressAutoHyphens/>
      <w:spacing w:before="100" w:after="100"/>
    </w:pPr>
    <w:rPr>
      <w:rFonts w:ascii="Times New Roman" w:hAnsi="Times New Roman"/>
      <w:sz w:val="24"/>
      <w:szCs w:val="24"/>
      <w:lang w:eastAsia="zh-TW"/>
    </w:rPr>
  </w:style>
  <w:style w:type="paragraph" w:customStyle="1" w:styleId="xl82">
    <w:name w:val="xl82"/>
    <w:basedOn w:val="Normal"/>
    <w:rsid w:val="007B0E9F"/>
    <w:pPr>
      <w:pBdr>
        <w:top w:val="none" w:sz="0" w:space="0" w:color="000000"/>
        <w:left w:val="single" w:sz="4" w:space="0" w:color="000000"/>
        <w:bottom w:val="single" w:sz="4" w:space="0" w:color="000000"/>
        <w:right w:val="single" w:sz="4" w:space="0" w:color="000000"/>
      </w:pBdr>
      <w:shd w:val="clear" w:color="auto" w:fill="00B0F0"/>
      <w:suppressAutoHyphens/>
      <w:spacing w:before="100" w:after="100"/>
    </w:pPr>
    <w:rPr>
      <w:rFonts w:ascii="Times New Roman" w:hAnsi="Times New Roman"/>
      <w:sz w:val="24"/>
      <w:szCs w:val="24"/>
      <w:lang w:eastAsia="zh-TW"/>
    </w:rPr>
  </w:style>
  <w:style w:type="paragraph" w:customStyle="1" w:styleId="xl83">
    <w:name w:val="xl83"/>
    <w:basedOn w:val="Normal"/>
    <w:rsid w:val="007B0E9F"/>
    <w:pPr>
      <w:pBdr>
        <w:top w:val="single" w:sz="8" w:space="0" w:color="000000"/>
        <w:left w:val="single" w:sz="4" w:space="0" w:color="000000"/>
        <w:bottom w:val="single" w:sz="4" w:space="0" w:color="000000"/>
        <w:right w:val="single" w:sz="4" w:space="0" w:color="000000"/>
      </w:pBdr>
      <w:shd w:val="clear" w:color="auto" w:fill="00B0F0"/>
      <w:suppressAutoHyphens/>
      <w:spacing w:before="100" w:after="100"/>
    </w:pPr>
    <w:rPr>
      <w:rFonts w:ascii="Times New Roman" w:hAnsi="Times New Roman"/>
      <w:b/>
      <w:bCs/>
      <w:sz w:val="24"/>
      <w:szCs w:val="24"/>
      <w:lang w:eastAsia="zh-TW"/>
    </w:rPr>
  </w:style>
  <w:style w:type="paragraph" w:customStyle="1" w:styleId="xl84">
    <w:name w:val="xl84"/>
    <w:basedOn w:val="Normal"/>
    <w:rsid w:val="007B0E9F"/>
    <w:pPr>
      <w:pBdr>
        <w:top w:val="single" w:sz="8" w:space="0" w:color="000000"/>
        <w:left w:val="single" w:sz="4" w:space="0" w:color="000000"/>
        <w:bottom w:val="single" w:sz="4" w:space="0" w:color="000000"/>
        <w:right w:val="single" w:sz="8" w:space="0" w:color="000000"/>
      </w:pBdr>
      <w:shd w:val="clear" w:color="auto" w:fill="00B0F0"/>
      <w:suppressAutoHyphens/>
      <w:spacing w:before="100" w:after="100"/>
    </w:pPr>
    <w:rPr>
      <w:rFonts w:ascii="Times New Roman" w:hAnsi="Times New Roman"/>
      <w:b/>
      <w:bCs/>
      <w:sz w:val="24"/>
      <w:szCs w:val="24"/>
      <w:lang w:eastAsia="zh-TW"/>
    </w:rPr>
  </w:style>
  <w:style w:type="paragraph" w:customStyle="1" w:styleId="xl85">
    <w:name w:val="xl85"/>
    <w:basedOn w:val="Normal"/>
    <w:rsid w:val="007B0E9F"/>
    <w:pPr>
      <w:pBdr>
        <w:top w:val="single" w:sz="8" w:space="0" w:color="000000"/>
        <w:left w:val="single" w:sz="8" w:space="0" w:color="000000"/>
        <w:bottom w:val="single" w:sz="4" w:space="0" w:color="000000"/>
        <w:right w:val="single" w:sz="4" w:space="0" w:color="000000"/>
      </w:pBdr>
      <w:shd w:val="clear" w:color="auto" w:fill="00B0F0"/>
      <w:suppressAutoHyphens/>
      <w:spacing w:before="100" w:after="100"/>
    </w:pPr>
    <w:rPr>
      <w:rFonts w:ascii="Times New Roman" w:hAnsi="Times New Roman"/>
      <w:b/>
      <w:bCs/>
      <w:sz w:val="24"/>
      <w:szCs w:val="24"/>
      <w:lang w:eastAsia="zh-TW"/>
    </w:rPr>
  </w:style>
  <w:style w:type="paragraph" w:customStyle="1" w:styleId="xl86">
    <w:name w:val="xl86"/>
    <w:basedOn w:val="Normal"/>
    <w:rsid w:val="007B0E9F"/>
    <w:pPr>
      <w:pBdr>
        <w:top w:val="single" w:sz="8" w:space="0" w:color="000000"/>
        <w:left w:val="single" w:sz="8" w:space="0" w:color="000000"/>
        <w:bottom w:val="single" w:sz="4" w:space="0" w:color="000000"/>
        <w:right w:val="single" w:sz="8" w:space="0" w:color="000000"/>
      </w:pBdr>
      <w:suppressAutoHyphens/>
      <w:spacing w:before="100" w:after="100"/>
    </w:pPr>
    <w:rPr>
      <w:rFonts w:ascii="Times New Roman" w:hAnsi="Times New Roman"/>
      <w:b/>
      <w:bCs/>
      <w:sz w:val="24"/>
      <w:szCs w:val="24"/>
      <w:lang w:eastAsia="zh-TW"/>
    </w:rPr>
  </w:style>
  <w:style w:type="paragraph" w:customStyle="1" w:styleId="xl87">
    <w:name w:val="xl87"/>
    <w:basedOn w:val="Normal"/>
    <w:rsid w:val="007B0E9F"/>
    <w:pPr>
      <w:pBdr>
        <w:top w:val="single" w:sz="4" w:space="0" w:color="000000"/>
        <w:left w:val="single" w:sz="8" w:space="0" w:color="000000"/>
        <w:bottom w:val="single" w:sz="4" w:space="0" w:color="000000"/>
        <w:right w:val="single" w:sz="8" w:space="0" w:color="000000"/>
      </w:pBdr>
      <w:suppressAutoHyphens/>
      <w:spacing w:before="100" w:after="100"/>
    </w:pPr>
    <w:rPr>
      <w:rFonts w:ascii="Times New Roman" w:hAnsi="Times New Roman"/>
      <w:sz w:val="24"/>
      <w:szCs w:val="24"/>
      <w:lang w:eastAsia="zh-TW"/>
    </w:rPr>
  </w:style>
  <w:style w:type="paragraph" w:customStyle="1" w:styleId="xl88">
    <w:name w:val="xl88"/>
    <w:basedOn w:val="Normal"/>
    <w:rsid w:val="007B0E9F"/>
    <w:pPr>
      <w:pBdr>
        <w:top w:val="single" w:sz="8" w:space="0" w:color="000000"/>
        <w:left w:val="single" w:sz="8" w:space="0" w:color="000000"/>
        <w:bottom w:val="single" w:sz="4" w:space="0" w:color="000000"/>
        <w:right w:val="none" w:sz="0" w:space="0" w:color="000000"/>
      </w:pBdr>
      <w:suppressAutoHyphens/>
      <w:spacing w:before="100" w:after="100"/>
    </w:pPr>
    <w:rPr>
      <w:rFonts w:ascii="Times New Roman" w:hAnsi="Times New Roman"/>
      <w:b/>
      <w:bCs/>
      <w:sz w:val="24"/>
      <w:szCs w:val="24"/>
      <w:lang w:eastAsia="zh-TW"/>
    </w:rPr>
  </w:style>
  <w:style w:type="paragraph" w:customStyle="1" w:styleId="xl89">
    <w:name w:val="xl89"/>
    <w:basedOn w:val="Normal"/>
    <w:rsid w:val="007B0E9F"/>
    <w:pPr>
      <w:pBdr>
        <w:top w:val="single" w:sz="4" w:space="0" w:color="000000"/>
        <w:left w:val="single" w:sz="8" w:space="0" w:color="000000"/>
        <w:bottom w:val="single" w:sz="4" w:space="0" w:color="000000"/>
        <w:right w:val="none" w:sz="0" w:space="0" w:color="000000"/>
      </w:pBdr>
      <w:suppressAutoHyphens/>
      <w:spacing w:before="100" w:after="100"/>
    </w:pPr>
    <w:rPr>
      <w:rFonts w:ascii="Times New Roman" w:hAnsi="Times New Roman"/>
      <w:sz w:val="24"/>
      <w:szCs w:val="24"/>
      <w:lang w:eastAsia="zh-TW"/>
    </w:rPr>
  </w:style>
  <w:style w:type="paragraph" w:customStyle="1" w:styleId="xl90">
    <w:name w:val="xl90"/>
    <w:basedOn w:val="Normal"/>
    <w:rsid w:val="007B0E9F"/>
    <w:pPr>
      <w:pBdr>
        <w:top w:val="single" w:sz="4" w:space="0" w:color="000000"/>
        <w:left w:val="single" w:sz="8" w:space="0" w:color="000000"/>
        <w:bottom w:val="single" w:sz="8" w:space="0" w:color="000000"/>
        <w:right w:val="none" w:sz="0" w:space="0" w:color="000000"/>
      </w:pBdr>
      <w:suppressAutoHyphens/>
      <w:spacing w:before="100" w:after="100"/>
    </w:pPr>
    <w:rPr>
      <w:rFonts w:ascii="Times New Roman" w:hAnsi="Times New Roman"/>
      <w:sz w:val="24"/>
      <w:szCs w:val="24"/>
      <w:lang w:eastAsia="zh-TW"/>
    </w:rPr>
  </w:style>
  <w:style w:type="paragraph" w:customStyle="1" w:styleId="xl91">
    <w:name w:val="xl91"/>
    <w:basedOn w:val="Normal"/>
    <w:rsid w:val="007B0E9F"/>
    <w:pPr>
      <w:pBdr>
        <w:top w:val="single" w:sz="4" w:space="0" w:color="000000"/>
        <w:left w:val="single" w:sz="8" w:space="0" w:color="000000"/>
        <w:bottom w:val="none" w:sz="0"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92">
    <w:name w:val="xl92"/>
    <w:basedOn w:val="Normal"/>
    <w:rsid w:val="007B0E9F"/>
    <w:pPr>
      <w:pBdr>
        <w:top w:val="single" w:sz="4" w:space="0" w:color="000000"/>
        <w:left w:val="single" w:sz="4" w:space="0" w:color="000000"/>
        <w:bottom w:val="none" w:sz="0" w:space="0" w:color="000000"/>
        <w:right w:val="single" w:sz="8"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93">
    <w:name w:val="xl93"/>
    <w:basedOn w:val="Normal"/>
    <w:rsid w:val="007B0E9F"/>
    <w:pPr>
      <w:pBdr>
        <w:top w:val="single" w:sz="4" w:space="0" w:color="000000"/>
        <w:left w:val="single" w:sz="8" w:space="0" w:color="000000"/>
        <w:bottom w:val="none" w:sz="0" w:space="0" w:color="000000"/>
        <w:right w:val="single" w:sz="8" w:space="0" w:color="000000"/>
      </w:pBdr>
      <w:suppressAutoHyphens/>
      <w:spacing w:before="100" w:after="100"/>
    </w:pPr>
    <w:rPr>
      <w:rFonts w:ascii="Times New Roman" w:hAnsi="Times New Roman"/>
      <w:sz w:val="24"/>
      <w:szCs w:val="24"/>
      <w:lang w:eastAsia="zh-TW"/>
    </w:rPr>
  </w:style>
  <w:style w:type="paragraph" w:customStyle="1" w:styleId="xl94">
    <w:name w:val="xl94"/>
    <w:basedOn w:val="Normal"/>
    <w:rsid w:val="007B0E9F"/>
    <w:pPr>
      <w:pBdr>
        <w:top w:val="single" w:sz="4" w:space="0" w:color="000000"/>
        <w:left w:val="single" w:sz="8" w:space="0" w:color="000000"/>
        <w:bottom w:val="none" w:sz="0" w:space="0" w:color="000000"/>
        <w:right w:val="single" w:sz="4" w:space="0" w:color="000000"/>
      </w:pBdr>
      <w:suppressAutoHyphens/>
      <w:spacing w:before="100" w:after="100"/>
    </w:pPr>
    <w:rPr>
      <w:rFonts w:ascii="Times New Roman" w:hAnsi="Times New Roman"/>
      <w:sz w:val="24"/>
      <w:szCs w:val="24"/>
      <w:lang w:eastAsia="zh-TW"/>
    </w:rPr>
  </w:style>
  <w:style w:type="paragraph" w:customStyle="1" w:styleId="xl95">
    <w:name w:val="xl95"/>
    <w:basedOn w:val="Normal"/>
    <w:rsid w:val="007B0E9F"/>
    <w:pPr>
      <w:pBdr>
        <w:top w:val="none" w:sz="0" w:space="0" w:color="000000"/>
        <w:left w:val="single" w:sz="4" w:space="0" w:color="000000"/>
        <w:bottom w:val="none" w:sz="0" w:space="0" w:color="000000"/>
        <w:right w:val="single" w:sz="4" w:space="0" w:color="000000"/>
      </w:pBdr>
      <w:suppressAutoHyphens/>
      <w:spacing w:before="100" w:after="100"/>
    </w:pPr>
    <w:rPr>
      <w:rFonts w:ascii="Times New Roman" w:hAnsi="Times New Roman"/>
      <w:b/>
      <w:bCs/>
      <w:sz w:val="24"/>
      <w:szCs w:val="24"/>
      <w:lang w:eastAsia="zh-TW"/>
    </w:rPr>
  </w:style>
  <w:style w:type="paragraph" w:customStyle="1" w:styleId="xl96">
    <w:name w:val="xl96"/>
    <w:basedOn w:val="Normal"/>
    <w:rsid w:val="007B0E9F"/>
    <w:pPr>
      <w:pBdr>
        <w:top w:val="none" w:sz="0" w:space="0" w:color="000000"/>
        <w:left w:val="single" w:sz="4" w:space="0" w:color="000000"/>
        <w:bottom w:val="none" w:sz="0" w:space="0" w:color="000000"/>
        <w:right w:val="single" w:sz="8" w:space="0" w:color="000000"/>
      </w:pBdr>
      <w:suppressAutoHyphens/>
      <w:spacing w:before="100" w:after="100"/>
    </w:pPr>
    <w:rPr>
      <w:rFonts w:ascii="Times New Roman" w:hAnsi="Times New Roman"/>
      <w:b/>
      <w:bCs/>
      <w:sz w:val="24"/>
      <w:szCs w:val="24"/>
      <w:lang w:eastAsia="zh-TW"/>
    </w:rPr>
  </w:style>
  <w:style w:type="paragraph" w:customStyle="1" w:styleId="xl97">
    <w:name w:val="xl97"/>
    <w:basedOn w:val="Normal"/>
    <w:rsid w:val="007B0E9F"/>
    <w:pPr>
      <w:pBdr>
        <w:top w:val="none" w:sz="0" w:space="0" w:color="000000"/>
        <w:left w:val="single" w:sz="8" w:space="0" w:color="000000"/>
        <w:bottom w:val="none" w:sz="0" w:space="0" w:color="000000"/>
        <w:right w:val="single" w:sz="4" w:space="0" w:color="000000"/>
      </w:pBdr>
      <w:suppressAutoHyphens/>
      <w:spacing w:before="100" w:after="100"/>
    </w:pPr>
    <w:rPr>
      <w:rFonts w:ascii="Times New Roman" w:hAnsi="Times New Roman"/>
      <w:b/>
      <w:bCs/>
      <w:sz w:val="24"/>
      <w:szCs w:val="24"/>
      <w:lang w:eastAsia="zh-TW"/>
    </w:rPr>
  </w:style>
  <w:style w:type="paragraph" w:customStyle="1" w:styleId="xl98">
    <w:name w:val="xl98"/>
    <w:basedOn w:val="Normal"/>
    <w:rsid w:val="007B0E9F"/>
    <w:pPr>
      <w:pBdr>
        <w:top w:val="single" w:sz="8" w:space="0" w:color="000000"/>
        <w:left w:val="none" w:sz="0" w:space="0" w:color="000000"/>
        <w:bottom w:val="single" w:sz="4" w:space="0" w:color="000000"/>
        <w:right w:val="single" w:sz="4" w:space="0" w:color="000000"/>
      </w:pBdr>
      <w:shd w:val="clear" w:color="auto" w:fill="00B0F0"/>
      <w:suppressAutoHyphens/>
      <w:spacing w:before="100" w:after="100"/>
    </w:pPr>
    <w:rPr>
      <w:rFonts w:ascii="Times New Roman" w:hAnsi="Times New Roman"/>
      <w:sz w:val="24"/>
      <w:szCs w:val="24"/>
      <w:lang w:eastAsia="zh-TW"/>
    </w:rPr>
  </w:style>
  <w:style w:type="paragraph" w:customStyle="1" w:styleId="xl99">
    <w:name w:val="xl99"/>
    <w:basedOn w:val="Normal"/>
    <w:rsid w:val="007B0E9F"/>
    <w:pPr>
      <w:pBdr>
        <w:top w:val="single" w:sz="4" w:space="0" w:color="000000"/>
        <w:left w:val="none" w:sz="0" w:space="0" w:color="000000"/>
        <w:bottom w:val="single" w:sz="4" w:space="0" w:color="000000"/>
        <w:right w:val="single" w:sz="4" w:space="0" w:color="000000"/>
      </w:pBdr>
      <w:suppressAutoHyphens/>
      <w:spacing w:before="100" w:after="100"/>
    </w:pPr>
    <w:rPr>
      <w:rFonts w:ascii="Times New Roman" w:hAnsi="Times New Roman"/>
      <w:sz w:val="24"/>
      <w:szCs w:val="24"/>
      <w:lang w:eastAsia="zh-TW"/>
    </w:rPr>
  </w:style>
  <w:style w:type="paragraph" w:customStyle="1" w:styleId="xl100">
    <w:name w:val="xl100"/>
    <w:basedOn w:val="Normal"/>
    <w:rsid w:val="007B0E9F"/>
    <w:pPr>
      <w:pBdr>
        <w:top w:val="single" w:sz="4" w:space="0" w:color="000000"/>
        <w:left w:val="single" w:sz="8" w:space="0" w:color="000000"/>
        <w:bottom w:val="single" w:sz="8" w:space="0" w:color="000000"/>
        <w:right w:val="single" w:sz="8" w:space="0" w:color="000000"/>
      </w:pBdr>
      <w:suppressAutoHyphens/>
      <w:spacing w:before="100" w:after="100"/>
    </w:pPr>
    <w:rPr>
      <w:rFonts w:ascii="Times New Roman" w:hAnsi="Times New Roman"/>
      <w:sz w:val="24"/>
      <w:szCs w:val="24"/>
      <w:lang w:eastAsia="zh-TW"/>
    </w:rPr>
  </w:style>
  <w:style w:type="paragraph" w:customStyle="1" w:styleId="xl101">
    <w:name w:val="xl101"/>
    <w:basedOn w:val="Normal"/>
    <w:rsid w:val="007B0E9F"/>
    <w:pPr>
      <w:pBdr>
        <w:top w:val="single" w:sz="4" w:space="0" w:color="000000"/>
        <w:left w:val="none" w:sz="0" w:space="0" w:color="000000"/>
        <w:bottom w:val="single" w:sz="8" w:space="0" w:color="000000"/>
        <w:right w:val="single" w:sz="4" w:space="0" w:color="000000"/>
      </w:pBdr>
      <w:shd w:val="clear" w:color="auto" w:fill="D9D9D9"/>
      <w:suppressAutoHyphens/>
      <w:spacing w:before="100" w:after="100"/>
    </w:pPr>
    <w:rPr>
      <w:rFonts w:ascii="Times New Roman" w:hAnsi="Times New Roman"/>
      <w:sz w:val="24"/>
      <w:szCs w:val="24"/>
      <w:lang w:eastAsia="zh-TW"/>
    </w:rPr>
  </w:style>
  <w:style w:type="paragraph" w:customStyle="1" w:styleId="xl102">
    <w:name w:val="xl102"/>
    <w:basedOn w:val="Normal"/>
    <w:rsid w:val="007B0E9F"/>
    <w:pPr>
      <w:pBdr>
        <w:top w:val="none" w:sz="0" w:space="0" w:color="000000"/>
        <w:left w:val="single" w:sz="4" w:space="0" w:color="000000"/>
        <w:bottom w:val="single" w:sz="4" w:space="0" w:color="000000"/>
        <w:right w:val="single" w:sz="8" w:space="0" w:color="000000"/>
      </w:pBdr>
      <w:shd w:val="clear" w:color="auto" w:fill="00B0F0"/>
      <w:suppressAutoHyphens/>
      <w:spacing w:before="100" w:after="100"/>
    </w:pPr>
    <w:rPr>
      <w:rFonts w:ascii="Times New Roman" w:hAnsi="Times New Roman"/>
      <w:sz w:val="24"/>
      <w:szCs w:val="24"/>
      <w:lang w:eastAsia="zh-TW"/>
    </w:rPr>
  </w:style>
  <w:style w:type="paragraph" w:customStyle="1" w:styleId="xl103">
    <w:name w:val="xl103"/>
    <w:basedOn w:val="Normal"/>
    <w:rsid w:val="007B0E9F"/>
    <w:pPr>
      <w:pBdr>
        <w:top w:val="single" w:sz="8" w:space="0" w:color="000000"/>
        <w:left w:val="none" w:sz="0" w:space="0" w:color="000000"/>
        <w:bottom w:val="single" w:sz="4" w:space="0" w:color="000000"/>
        <w:right w:val="single" w:sz="4" w:space="0" w:color="000000"/>
      </w:pBdr>
      <w:shd w:val="clear" w:color="auto" w:fill="00B0F0"/>
      <w:suppressAutoHyphens/>
      <w:spacing w:before="100" w:after="100"/>
    </w:pPr>
    <w:rPr>
      <w:rFonts w:ascii="Times New Roman" w:hAnsi="Times New Roman"/>
      <w:b/>
      <w:bCs/>
      <w:sz w:val="24"/>
      <w:szCs w:val="24"/>
      <w:lang w:eastAsia="zh-TW"/>
    </w:rPr>
  </w:style>
  <w:style w:type="paragraph" w:customStyle="1" w:styleId="xl104">
    <w:name w:val="xl104"/>
    <w:basedOn w:val="Normal"/>
    <w:rsid w:val="007B0E9F"/>
    <w:pPr>
      <w:pBdr>
        <w:top w:val="single" w:sz="8" w:space="0" w:color="000000"/>
        <w:left w:val="single" w:sz="8" w:space="0" w:color="000000"/>
        <w:bottom w:val="single" w:sz="8" w:space="0" w:color="000000"/>
        <w:right w:val="none" w:sz="0" w:space="0" w:color="000000"/>
      </w:pBdr>
      <w:shd w:val="clear" w:color="auto" w:fill="D9D9D9"/>
      <w:suppressAutoHyphens/>
      <w:spacing w:before="100" w:after="100"/>
      <w:jc w:val="center"/>
    </w:pPr>
    <w:rPr>
      <w:rFonts w:ascii="Times New Roman" w:hAnsi="Times New Roman"/>
      <w:b/>
      <w:bCs/>
      <w:sz w:val="24"/>
      <w:szCs w:val="24"/>
      <w:lang w:eastAsia="zh-TW"/>
    </w:rPr>
  </w:style>
  <w:style w:type="paragraph" w:customStyle="1" w:styleId="xl105">
    <w:name w:val="xl105"/>
    <w:basedOn w:val="Normal"/>
    <w:rsid w:val="007B0E9F"/>
    <w:pPr>
      <w:pBdr>
        <w:top w:val="single" w:sz="8" w:space="0" w:color="000000"/>
        <w:left w:val="none" w:sz="0" w:space="0" w:color="000000"/>
        <w:bottom w:val="single" w:sz="8" w:space="0" w:color="000000"/>
        <w:right w:val="single" w:sz="8" w:space="0" w:color="000000"/>
      </w:pBdr>
      <w:shd w:val="clear" w:color="auto" w:fill="D9D9D9"/>
      <w:suppressAutoHyphens/>
      <w:spacing w:before="100" w:after="100"/>
      <w:jc w:val="center"/>
    </w:pPr>
    <w:rPr>
      <w:rFonts w:ascii="Times New Roman" w:hAnsi="Times New Roman"/>
      <w:b/>
      <w:bCs/>
      <w:sz w:val="24"/>
      <w:szCs w:val="24"/>
      <w:lang w:eastAsia="zh-TW"/>
    </w:rPr>
  </w:style>
  <w:style w:type="paragraph" w:customStyle="1" w:styleId="xl106">
    <w:name w:val="xl106"/>
    <w:basedOn w:val="Normal"/>
    <w:rsid w:val="007B0E9F"/>
    <w:pPr>
      <w:pBdr>
        <w:top w:val="single" w:sz="8" w:space="0" w:color="000000"/>
        <w:left w:val="none" w:sz="0" w:space="0" w:color="000000"/>
        <w:bottom w:val="single" w:sz="8" w:space="0" w:color="000000"/>
        <w:right w:val="none" w:sz="0" w:space="0" w:color="000000"/>
      </w:pBdr>
      <w:shd w:val="clear" w:color="auto" w:fill="D9D9D9"/>
      <w:suppressAutoHyphens/>
      <w:spacing w:before="100" w:after="100"/>
      <w:jc w:val="center"/>
    </w:pPr>
    <w:rPr>
      <w:rFonts w:ascii="Times New Roman" w:hAnsi="Times New Roman"/>
      <w:b/>
      <w:bCs/>
      <w:sz w:val="24"/>
      <w:szCs w:val="24"/>
      <w:lang w:eastAsia="zh-TW"/>
    </w:rPr>
  </w:style>
  <w:style w:type="paragraph" w:customStyle="1" w:styleId="xl107">
    <w:name w:val="xl107"/>
    <w:basedOn w:val="Normal"/>
    <w:rsid w:val="007B0E9F"/>
    <w:pPr>
      <w:pBdr>
        <w:top w:val="single" w:sz="8" w:space="0" w:color="000000"/>
        <w:left w:val="single" w:sz="8" w:space="0" w:color="000000"/>
        <w:bottom w:val="single" w:sz="4" w:space="0" w:color="000000"/>
        <w:right w:val="single" w:sz="8" w:space="0" w:color="000000"/>
      </w:pBdr>
      <w:shd w:val="clear" w:color="auto" w:fill="D9D9D9"/>
      <w:suppressAutoHyphens/>
      <w:spacing w:before="100" w:after="100"/>
      <w:jc w:val="right"/>
    </w:pPr>
    <w:rPr>
      <w:rFonts w:ascii="Times New Roman" w:hAnsi="Times New Roman"/>
      <w:b/>
      <w:bCs/>
      <w:sz w:val="24"/>
      <w:szCs w:val="24"/>
      <w:lang w:eastAsia="zh-TW"/>
    </w:rPr>
  </w:style>
  <w:style w:type="paragraph" w:customStyle="1" w:styleId="xl108">
    <w:name w:val="xl108"/>
    <w:basedOn w:val="Normal"/>
    <w:rsid w:val="007B0E9F"/>
    <w:pPr>
      <w:pBdr>
        <w:top w:val="none" w:sz="0" w:space="0" w:color="000000"/>
        <w:left w:val="single" w:sz="4" w:space="0" w:color="000000"/>
        <w:bottom w:val="single" w:sz="4" w:space="0" w:color="000000"/>
        <w:right w:val="single" w:sz="4" w:space="0" w:color="000000"/>
      </w:pBdr>
      <w:shd w:val="clear" w:color="auto" w:fill="00B0F0"/>
      <w:suppressAutoHyphens/>
      <w:spacing w:before="100" w:after="100"/>
    </w:pPr>
    <w:rPr>
      <w:rFonts w:ascii="Times New Roman" w:hAnsi="Times New Roman"/>
      <w:b/>
      <w:bCs/>
      <w:sz w:val="24"/>
      <w:szCs w:val="24"/>
      <w:lang w:eastAsia="zh-TW"/>
    </w:rPr>
  </w:style>
  <w:style w:type="paragraph" w:customStyle="1" w:styleId="xl109">
    <w:name w:val="xl109"/>
    <w:basedOn w:val="Normal"/>
    <w:rsid w:val="007B0E9F"/>
    <w:pPr>
      <w:pBdr>
        <w:top w:val="none" w:sz="0" w:space="0" w:color="000000"/>
        <w:left w:val="single" w:sz="4" w:space="0" w:color="000000"/>
        <w:bottom w:val="single" w:sz="4" w:space="0" w:color="000000"/>
        <w:right w:val="single" w:sz="8" w:space="0" w:color="000000"/>
      </w:pBdr>
      <w:shd w:val="clear" w:color="auto" w:fill="00B0F0"/>
      <w:suppressAutoHyphens/>
      <w:spacing w:before="100" w:after="100"/>
    </w:pPr>
    <w:rPr>
      <w:rFonts w:ascii="Times New Roman" w:hAnsi="Times New Roman"/>
      <w:b/>
      <w:bCs/>
      <w:sz w:val="24"/>
      <w:szCs w:val="24"/>
      <w:lang w:eastAsia="zh-TW"/>
    </w:rPr>
  </w:style>
  <w:style w:type="paragraph" w:customStyle="1" w:styleId="xl110">
    <w:name w:val="xl110"/>
    <w:basedOn w:val="Normal"/>
    <w:rsid w:val="007B0E9F"/>
    <w:pPr>
      <w:pBdr>
        <w:top w:val="none" w:sz="0" w:space="0" w:color="000000"/>
        <w:left w:val="single" w:sz="8" w:space="0" w:color="000000"/>
        <w:bottom w:val="single" w:sz="4" w:space="0" w:color="000000"/>
        <w:right w:val="single" w:sz="8" w:space="0" w:color="000000"/>
      </w:pBdr>
      <w:suppressAutoHyphens/>
      <w:spacing w:before="100" w:after="100"/>
    </w:pPr>
    <w:rPr>
      <w:rFonts w:ascii="Times New Roman" w:hAnsi="Times New Roman"/>
      <w:b/>
      <w:bCs/>
      <w:sz w:val="24"/>
      <w:szCs w:val="24"/>
      <w:lang w:eastAsia="zh-TW"/>
    </w:rPr>
  </w:style>
  <w:style w:type="paragraph" w:customStyle="1" w:styleId="xl111">
    <w:name w:val="xl111"/>
    <w:basedOn w:val="Normal"/>
    <w:rsid w:val="007B0E9F"/>
    <w:pPr>
      <w:pBdr>
        <w:top w:val="none" w:sz="0" w:space="0" w:color="000000"/>
        <w:left w:val="single" w:sz="8" w:space="0" w:color="000000"/>
        <w:bottom w:val="single" w:sz="4" w:space="0" w:color="000000"/>
        <w:right w:val="single" w:sz="4" w:space="0" w:color="000000"/>
      </w:pBdr>
      <w:shd w:val="clear" w:color="auto" w:fill="00B0F0"/>
      <w:suppressAutoHyphens/>
      <w:spacing w:before="100" w:after="100"/>
    </w:pPr>
    <w:rPr>
      <w:rFonts w:ascii="Times New Roman" w:hAnsi="Times New Roman"/>
      <w:b/>
      <w:bCs/>
      <w:sz w:val="24"/>
      <w:szCs w:val="24"/>
      <w:lang w:eastAsia="zh-TW"/>
    </w:rPr>
  </w:style>
  <w:style w:type="paragraph" w:customStyle="1" w:styleId="xl112">
    <w:name w:val="xl112"/>
    <w:basedOn w:val="Normal"/>
    <w:rsid w:val="007B0E9F"/>
    <w:pPr>
      <w:pBdr>
        <w:top w:val="single" w:sz="4" w:space="0" w:color="000000"/>
        <w:left w:val="single" w:sz="8" w:space="0" w:color="000000"/>
        <w:bottom w:val="none" w:sz="0" w:space="0" w:color="000000"/>
        <w:right w:val="single" w:sz="8" w:space="0" w:color="000000"/>
      </w:pBdr>
      <w:shd w:val="clear" w:color="auto" w:fill="D9D9D9"/>
      <w:suppressAutoHyphens/>
      <w:spacing w:before="100" w:after="100"/>
      <w:jc w:val="right"/>
    </w:pPr>
    <w:rPr>
      <w:rFonts w:ascii="Times New Roman" w:hAnsi="Times New Roman"/>
      <w:b/>
      <w:bCs/>
      <w:sz w:val="24"/>
      <w:szCs w:val="24"/>
      <w:lang w:eastAsia="zh-TW"/>
    </w:rPr>
  </w:style>
  <w:style w:type="paragraph" w:customStyle="1" w:styleId="Default">
    <w:name w:val="Default"/>
    <w:rsid w:val="007B0E9F"/>
    <w:pPr>
      <w:widowControl w:val="0"/>
      <w:suppressAutoHyphens/>
      <w:autoSpaceDE w:val="0"/>
    </w:pPr>
    <w:rPr>
      <w:rFonts w:ascii="Arial" w:hAnsi="Arial" w:cs="Arial"/>
      <w:color w:val="000000"/>
      <w:sz w:val="24"/>
      <w:szCs w:val="24"/>
      <w:lang w:eastAsia="zh-CN"/>
    </w:rPr>
  </w:style>
  <w:style w:type="paragraph" w:customStyle="1" w:styleId="ColorfulList-Accent11">
    <w:name w:val="Colorful List - Accent 11"/>
    <w:basedOn w:val="Normal"/>
    <w:uiPriority w:val="34"/>
    <w:qFormat/>
    <w:rsid w:val="007B0E9F"/>
    <w:pPr>
      <w:suppressAutoHyphens/>
      <w:spacing w:after="200" w:line="276" w:lineRule="auto"/>
      <w:ind w:left="720"/>
      <w:contextualSpacing/>
    </w:pPr>
    <w:rPr>
      <w:rFonts w:ascii="Calibri" w:eastAsia="SimSun" w:hAnsi="Calibri" w:cs="Calibri"/>
      <w:szCs w:val="22"/>
      <w:lang w:val="en-US" w:eastAsia="zh-CN"/>
    </w:rPr>
  </w:style>
  <w:style w:type="paragraph" w:customStyle="1" w:styleId="TableContents">
    <w:name w:val="Table Contents"/>
    <w:basedOn w:val="Normal"/>
    <w:rsid w:val="007B0E9F"/>
    <w:pPr>
      <w:suppressLineNumbers/>
      <w:suppressAutoHyphens/>
    </w:pPr>
    <w:rPr>
      <w:rFonts w:cs="Arial"/>
      <w:lang w:eastAsia="zh-CN"/>
    </w:rPr>
  </w:style>
  <w:style w:type="paragraph" w:customStyle="1" w:styleId="TableHeading">
    <w:name w:val="Table Heading"/>
    <w:basedOn w:val="TableContents"/>
    <w:rsid w:val="007B0E9F"/>
    <w:pPr>
      <w:jc w:val="center"/>
    </w:pPr>
    <w:rPr>
      <w:b/>
      <w:bCs/>
    </w:rPr>
  </w:style>
  <w:style w:type="paragraph" w:styleId="Reviso">
    <w:name w:val="Revision"/>
    <w:hidden/>
    <w:uiPriority w:val="71"/>
    <w:rsid w:val="007B0E9F"/>
    <w:rPr>
      <w:rFonts w:ascii="Arial" w:hAnsi="Arial" w:cs="Arial"/>
      <w:lang w:val="pt-BR" w:eastAsia="zh-CN"/>
    </w:rPr>
  </w:style>
  <w:style w:type="paragraph" w:customStyle="1" w:styleId="msonormal0">
    <w:name w:val="msonormal"/>
    <w:basedOn w:val="Normal"/>
    <w:rsid w:val="007B0E9F"/>
    <w:pPr>
      <w:spacing w:before="100" w:beforeAutospacing="1" w:after="100" w:afterAutospacing="1"/>
    </w:pPr>
    <w:rPr>
      <w:rFonts w:ascii="Times New Roman" w:hAnsi="Times New Roman"/>
      <w:sz w:val="24"/>
      <w:szCs w:val="24"/>
      <w:lang w:val="en-US"/>
    </w:rPr>
  </w:style>
  <w:style w:type="paragraph" w:customStyle="1" w:styleId="xl113">
    <w:name w:val="xl113"/>
    <w:basedOn w:val="Normal"/>
    <w:rsid w:val="007B0E9F"/>
    <w:pPr>
      <w:pBdr>
        <w:left w:val="single" w:sz="8" w:space="0" w:color="000000"/>
        <w:bottom w:val="single" w:sz="8" w:space="0" w:color="auto"/>
      </w:pBdr>
      <w:shd w:val="clear" w:color="000000" w:fill="B7DEE8"/>
      <w:spacing w:before="100" w:beforeAutospacing="1" w:after="100" w:afterAutospacing="1"/>
      <w:textAlignment w:val="center"/>
    </w:pPr>
    <w:rPr>
      <w:rFonts w:ascii="Calibri" w:hAnsi="Calibri" w:cs="Calibri"/>
      <w:color w:val="000000"/>
      <w:sz w:val="24"/>
      <w:szCs w:val="24"/>
      <w:lang w:val="en-US"/>
    </w:rPr>
  </w:style>
  <w:style w:type="paragraph" w:customStyle="1" w:styleId="xl114">
    <w:name w:val="xl114"/>
    <w:basedOn w:val="Normal"/>
    <w:rsid w:val="007B0E9F"/>
    <w:pPr>
      <w:pBdr>
        <w:left w:val="single" w:sz="8" w:space="0" w:color="000000"/>
        <w:bottom w:val="single" w:sz="8" w:space="0" w:color="auto"/>
        <w:right w:val="single" w:sz="8" w:space="0" w:color="auto"/>
      </w:pBdr>
      <w:shd w:val="clear" w:color="000000" w:fill="B7DEE8"/>
      <w:spacing w:before="100" w:beforeAutospacing="1" w:after="100" w:afterAutospacing="1"/>
      <w:textAlignment w:val="center"/>
    </w:pPr>
    <w:rPr>
      <w:rFonts w:ascii="Calibri" w:hAnsi="Calibri" w:cs="Calibri"/>
      <w:color w:val="000000"/>
      <w:sz w:val="24"/>
      <w:szCs w:val="24"/>
      <w:lang w:val="en-US"/>
    </w:rPr>
  </w:style>
  <w:style w:type="paragraph" w:customStyle="1" w:styleId="xl115">
    <w:name w:val="xl115"/>
    <w:basedOn w:val="Normal"/>
    <w:rsid w:val="007B0E9F"/>
    <w:pPr>
      <w:pBdr>
        <w:left w:val="single" w:sz="8" w:space="0" w:color="000000"/>
        <w:bottom w:val="single" w:sz="8" w:space="0" w:color="auto"/>
      </w:pBdr>
      <w:spacing w:before="100" w:beforeAutospacing="1" w:after="100" w:afterAutospacing="1"/>
      <w:textAlignment w:val="center"/>
    </w:pPr>
    <w:rPr>
      <w:rFonts w:ascii="Calibri" w:hAnsi="Calibri" w:cs="Calibri"/>
      <w:color w:val="000000"/>
      <w:sz w:val="24"/>
      <w:szCs w:val="24"/>
      <w:lang w:val="en-US"/>
    </w:rPr>
  </w:style>
  <w:style w:type="paragraph" w:customStyle="1" w:styleId="xl116">
    <w:name w:val="xl116"/>
    <w:basedOn w:val="Normal"/>
    <w:rsid w:val="007B0E9F"/>
    <w:pPr>
      <w:pBdr>
        <w:left w:val="single" w:sz="8" w:space="0" w:color="000000"/>
        <w:bottom w:val="single" w:sz="8" w:space="0" w:color="auto"/>
        <w:right w:val="single" w:sz="8" w:space="0" w:color="auto"/>
      </w:pBdr>
      <w:spacing w:before="100" w:beforeAutospacing="1" w:after="100" w:afterAutospacing="1"/>
      <w:textAlignment w:val="center"/>
    </w:pPr>
    <w:rPr>
      <w:rFonts w:ascii="Calibri" w:hAnsi="Calibri" w:cs="Calibri"/>
      <w:color w:val="000000"/>
      <w:sz w:val="24"/>
      <w:szCs w:val="24"/>
      <w:lang w:val="en-US"/>
    </w:rPr>
  </w:style>
  <w:style w:type="table" w:customStyle="1" w:styleId="GridTable1Light-Accent11">
    <w:name w:val="Grid Table 1 Light - Accent 11"/>
    <w:basedOn w:val="Tabelanormal"/>
    <w:uiPriority w:val="46"/>
    <w:rsid w:val="002013BE"/>
    <w:rPr>
      <w:rFonts w:ascii="Calibri" w:eastAsia="Calibri" w:hAnsi="Calibri"/>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Corpodetexto3Char">
    <w:name w:val="Corpo de texto 3 Char"/>
    <w:basedOn w:val="Fontepargpadro"/>
    <w:link w:val="Corpodetexto3"/>
    <w:rsid w:val="00026D75"/>
    <w:rPr>
      <w:rFonts w:ascii="Arial" w:hAnsi="Arial"/>
      <w:sz w:val="16"/>
      <w:szCs w:val="16"/>
      <w:lang w:val="pt-BR"/>
    </w:rPr>
  </w:style>
  <w:style w:type="character" w:customStyle="1" w:styleId="no-conversion">
    <w:name w:val="no-conversion"/>
    <w:basedOn w:val="Fontepargpadro"/>
    <w:rsid w:val="00704F33"/>
  </w:style>
  <w:style w:type="character" w:customStyle="1" w:styleId="UnresolvedMention1">
    <w:name w:val="Unresolved Mention1"/>
    <w:basedOn w:val="Fontepargpadro"/>
    <w:uiPriority w:val="99"/>
    <w:semiHidden/>
    <w:unhideWhenUsed/>
    <w:rsid w:val="001D77B2"/>
    <w:rPr>
      <w:color w:val="605E5C"/>
      <w:shd w:val="clear" w:color="auto" w:fill="E1DFDD"/>
    </w:rPr>
  </w:style>
  <w:style w:type="paragraph" w:styleId="SemEspaamento">
    <w:name w:val="No Spacing"/>
    <w:uiPriority w:val="1"/>
    <w:qFormat/>
    <w:rsid w:val="003C250F"/>
    <w:pPr>
      <w:suppressAutoHyphens/>
    </w:pPr>
    <w:rPr>
      <w:rFonts w:ascii="Calibri" w:eastAsia="Calibri" w:hAnsi="Calibri"/>
      <w:sz w:val="22"/>
      <w:szCs w:val="22"/>
      <w:lang w:val="pt-BR" w:eastAsia="zh-CN"/>
    </w:rPr>
  </w:style>
  <w:style w:type="character" w:customStyle="1" w:styleId="normaltextrun">
    <w:name w:val="normaltextrun"/>
    <w:basedOn w:val="Fontepargpadro"/>
    <w:rsid w:val="00415F50"/>
  </w:style>
  <w:style w:type="paragraph" w:customStyle="1" w:styleId="paragraph">
    <w:name w:val="paragraph"/>
    <w:basedOn w:val="Normal"/>
    <w:rsid w:val="00F85DB0"/>
    <w:pPr>
      <w:spacing w:before="100" w:beforeAutospacing="1" w:after="100" w:afterAutospacing="1"/>
    </w:pPr>
    <w:rPr>
      <w:rFonts w:ascii="Times New Roman" w:hAnsi="Times New Roman"/>
      <w:sz w:val="24"/>
      <w:szCs w:val="24"/>
      <w:lang w:eastAsia="pt-BR"/>
    </w:rPr>
  </w:style>
  <w:style w:type="character" w:styleId="nfase">
    <w:name w:val="Emphasis"/>
    <w:basedOn w:val="Fontepargpadro"/>
    <w:uiPriority w:val="20"/>
    <w:qFormat/>
    <w:rsid w:val="0064444A"/>
    <w:rPr>
      <w:i/>
      <w:iCs/>
    </w:rPr>
  </w:style>
  <w:style w:type="character" w:customStyle="1" w:styleId="inline-comment-marker">
    <w:name w:val="inline-comment-marker"/>
    <w:basedOn w:val="Fontepargpadro"/>
    <w:rsid w:val="006D6EDC"/>
  </w:style>
  <w:style w:type="paragraph" w:customStyle="1" w:styleId="TextodeTabela">
    <w:name w:val="Texto de Tabela"/>
    <w:basedOn w:val="Normal"/>
    <w:link w:val="TextodeTabelaChar"/>
    <w:qFormat/>
    <w:rsid w:val="00914666"/>
    <w:rPr>
      <w:rFonts w:cs="Arial"/>
      <w:color w:val="000000" w:themeColor="text1"/>
      <w:sz w:val="20"/>
    </w:rPr>
  </w:style>
  <w:style w:type="character" w:customStyle="1" w:styleId="TextodeTabelaChar">
    <w:name w:val="Texto de Tabela Char"/>
    <w:basedOn w:val="Fontepargpadro"/>
    <w:link w:val="TextodeTabela"/>
    <w:rsid w:val="00914666"/>
    <w:rPr>
      <w:rFonts w:ascii="Arial" w:hAnsi="Arial" w:cs="Arial"/>
      <w:color w:val="000000" w:themeColor="text1"/>
      <w:lang w:val="pt-BR"/>
    </w:rPr>
  </w:style>
  <w:style w:type="character" w:customStyle="1" w:styleId="Ttulo3Char">
    <w:name w:val="Título 3 Char"/>
    <w:basedOn w:val="Fontepargpadro"/>
    <w:link w:val="Ttulo3"/>
    <w:rsid w:val="00C60E00"/>
    <w:rPr>
      <w:rFonts w:ascii="Arial" w:hAnsi="Arial"/>
      <w:b/>
      <w:bCs/>
      <w:sz w:val="22"/>
      <w:lang w:val="pt-BR" w:eastAsia="pt-BR"/>
    </w:rPr>
  </w:style>
  <w:style w:type="paragraph" w:customStyle="1" w:styleId="NomedePessoa">
    <w:name w:val="Nome de Pessoa"/>
    <w:basedOn w:val="Normal"/>
    <w:link w:val="NomedePessoaChar"/>
    <w:qFormat/>
    <w:rsid w:val="001B50DA"/>
    <w:pPr>
      <w:numPr>
        <w:numId w:val="8"/>
      </w:numPr>
      <w:ind w:left="1080"/>
    </w:pPr>
    <w:rPr>
      <w:rFonts w:cs="Arial"/>
      <w:color w:val="000000"/>
    </w:rPr>
  </w:style>
  <w:style w:type="character" w:customStyle="1" w:styleId="NomedePessoaChar">
    <w:name w:val="Nome de Pessoa Char"/>
    <w:basedOn w:val="Fontepargpadro"/>
    <w:link w:val="NomedePessoa"/>
    <w:rsid w:val="001B50DA"/>
    <w:rPr>
      <w:rFonts w:ascii="Arial" w:hAnsi="Arial" w:cs="Arial"/>
      <w:color w:val="000000"/>
      <w:sz w:val="22"/>
      <w:lang w:val="pt-BR"/>
    </w:rPr>
  </w:style>
  <w:style w:type="character" w:customStyle="1" w:styleId="PargrafodaListaChar">
    <w:name w:val="Parágrafo da Lista Char"/>
    <w:basedOn w:val="Fontepargpadro"/>
    <w:link w:val="PargrafodaLista"/>
    <w:uiPriority w:val="34"/>
    <w:rsid w:val="00466C5B"/>
    <w:rPr>
      <w:rFonts w:ascii="Arial" w:hAnsi="Arial"/>
      <w:sz w:val="22"/>
      <w:lang w:val="pt-BR"/>
    </w:rPr>
  </w:style>
  <w:style w:type="paragraph" w:customStyle="1" w:styleId="Etapa">
    <w:name w:val="Etapa"/>
    <w:basedOn w:val="PargrafodaLista"/>
    <w:link w:val="EtapaChar"/>
    <w:qFormat/>
    <w:rsid w:val="009018B0"/>
    <w:pPr>
      <w:numPr>
        <w:numId w:val="15"/>
      </w:numPr>
      <w:suppressAutoHyphens/>
      <w:contextualSpacing/>
    </w:pPr>
    <w:rPr>
      <w:b/>
    </w:rPr>
  </w:style>
  <w:style w:type="character" w:customStyle="1" w:styleId="EtapaChar">
    <w:name w:val="Etapa Char"/>
    <w:basedOn w:val="PargrafodaListaChar"/>
    <w:link w:val="Etapa"/>
    <w:rsid w:val="009018B0"/>
    <w:rPr>
      <w:rFonts w:ascii="Arial" w:hAnsi="Arial"/>
      <w:b/>
      <w:sz w:val="22"/>
      <w:lang w:val="pt-BR"/>
    </w:rPr>
  </w:style>
  <w:style w:type="paragraph" w:customStyle="1" w:styleId="Atividade">
    <w:name w:val="Atividade"/>
    <w:basedOn w:val="PargrafodaLista"/>
    <w:link w:val="AtividadeChar"/>
    <w:qFormat/>
    <w:rsid w:val="009018B0"/>
    <w:pPr>
      <w:numPr>
        <w:ilvl w:val="1"/>
        <w:numId w:val="15"/>
      </w:numPr>
    </w:pPr>
    <w:rPr>
      <w:b/>
    </w:rPr>
  </w:style>
  <w:style w:type="character" w:customStyle="1" w:styleId="AtividadeChar">
    <w:name w:val="Atividade Char"/>
    <w:basedOn w:val="PargrafodaListaChar"/>
    <w:link w:val="Atividade"/>
    <w:rsid w:val="009018B0"/>
    <w:rPr>
      <w:rFonts w:ascii="Arial" w:hAnsi="Arial"/>
      <w:b/>
      <w:sz w:val="22"/>
      <w:lang w:val="pt-BR"/>
    </w:rPr>
  </w:style>
  <w:style w:type="paragraph" w:customStyle="1" w:styleId="Nome">
    <w:name w:val="Nome"/>
    <w:basedOn w:val="Normal"/>
    <w:link w:val="NomeChar"/>
    <w:qFormat/>
    <w:rsid w:val="00BD3B4B"/>
    <w:pPr>
      <w:ind w:left="360"/>
    </w:pPr>
    <w:rPr>
      <w:rFonts w:cs="Arial"/>
      <w:color w:val="000000"/>
    </w:rPr>
  </w:style>
  <w:style w:type="character" w:customStyle="1" w:styleId="NomeChar">
    <w:name w:val="Nome Char"/>
    <w:basedOn w:val="Fontepargpadro"/>
    <w:link w:val="Nome"/>
    <w:rsid w:val="00BD3B4B"/>
    <w:rPr>
      <w:rFonts w:ascii="Arial" w:hAnsi="Arial" w:cs="Arial"/>
      <w:color w:val="000000"/>
      <w:sz w:val="22"/>
      <w:lang w:val="pt-BR"/>
    </w:rPr>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7156">
      <w:bodyDiv w:val="1"/>
      <w:marLeft w:val="0"/>
      <w:marRight w:val="0"/>
      <w:marTop w:val="0"/>
      <w:marBottom w:val="0"/>
      <w:divBdr>
        <w:top w:val="none" w:sz="0" w:space="0" w:color="auto"/>
        <w:left w:val="none" w:sz="0" w:space="0" w:color="auto"/>
        <w:bottom w:val="none" w:sz="0" w:space="0" w:color="auto"/>
        <w:right w:val="none" w:sz="0" w:space="0" w:color="auto"/>
      </w:divBdr>
    </w:div>
    <w:div w:id="45301614">
      <w:bodyDiv w:val="1"/>
      <w:marLeft w:val="0"/>
      <w:marRight w:val="0"/>
      <w:marTop w:val="0"/>
      <w:marBottom w:val="0"/>
      <w:divBdr>
        <w:top w:val="none" w:sz="0" w:space="0" w:color="auto"/>
        <w:left w:val="none" w:sz="0" w:space="0" w:color="auto"/>
        <w:bottom w:val="none" w:sz="0" w:space="0" w:color="auto"/>
        <w:right w:val="none" w:sz="0" w:space="0" w:color="auto"/>
      </w:divBdr>
    </w:div>
    <w:div w:id="53701739">
      <w:bodyDiv w:val="1"/>
      <w:marLeft w:val="0"/>
      <w:marRight w:val="0"/>
      <w:marTop w:val="0"/>
      <w:marBottom w:val="0"/>
      <w:divBdr>
        <w:top w:val="none" w:sz="0" w:space="0" w:color="auto"/>
        <w:left w:val="none" w:sz="0" w:space="0" w:color="auto"/>
        <w:bottom w:val="none" w:sz="0" w:space="0" w:color="auto"/>
        <w:right w:val="none" w:sz="0" w:space="0" w:color="auto"/>
      </w:divBdr>
    </w:div>
    <w:div w:id="55709105">
      <w:bodyDiv w:val="1"/>
      <w:marLeft w:val="0"/>
      <w:marRight w:val="0"/>
      <w:marTop w:val="0"/>
      <w:marBottom w:val="0"/>
      <w:divBdr>
        <w:top w:val="none" w:sz="0" w:space="0" w:color="auto"/>
        <w:left w:val="none" w:sz="0" w:space="0" w:color="auto"/>
        <w:bottom w:val="none" w:sz="0" w:space="0" w:color="auto"/>
        <w:right w:val="none" w:sz="0" w:space="0" w:color="auto"/>
      </w:divBdr>
    </w:div>
    <w:div w:id="60756790">
      <w:bodyDiv w:val="1"/>
      <w:marLeft w:val="0"/>
      <w:marRight w:val="0"/>
      <w:marTop w:val="0"/>
      <w:marBottom w:val="0"/>
      <w:divBdr>
        <w:top w:val="none" w:sz="0" w:space="0" w:color="auto"/>
        <w:left w:val="none" w:sz="0" w:space="0" w:color="auto"/>
        <w:bottom w:val="none" w:sz="0" w:space="0" w:color="auto"/>
        <w:right w:val="none" w:sz="0" w:space="0" w:color="auto"/>
      </w:divBdr>
    </w:div>
    <w:div w:id="62485502">
      <w:bodyDiv w:val="1"/>
      <w:marLeft w:val="0"/>
      <w:marRight w:val="0"/>
      <w:marTop w:val="0"/>
      <w:marBottom w:val="0"/>
      <w:divBdr>
        <w:top w:val="none" w:sz="0" w:space="0" w:color="auto"/>
        <w:left w:val="none" w:sz="0" w:space="0" w:color="auto"/>
        <w:bottom w:val="none" w:sz="0" w:space="0" w:color="auto"/>
        <w:right w:val="none" w:sz="0" w:space="0" w:color="auto"/>
      </w:divBdr>
    </w:div>
    <w:div w:id="71397095">
      <w:bodyDiv w:val="1"/>
      <w:marLeft w:val="0"/>
      <w:marRight w:val="0"/>
      <w:marTop w:val="0"/>
      <w:marBottom w:val="0"/>
      <w:divBdr>
        <w:top w:val="none" w:sz="0" w:space="0" w:color="auto"/>
        <w:left w:val="none" w:sz="0" w:space="0" w:color="auto"/>
        <w:bottom w:val="none" w:sz="0" w:space="0" w:color="auto"/>
        <w:right w:val="none" w:sz="0" w:space="0" w:color="auto"/>
      </w:divBdr>
    </w:div>
    <w:div w:id="77603522">
      <w:bodyDiv w:val="1"/>
      <w:marLeft w:val="0"/>
      <w:marRight w:val="0"/>
      <w:marTop w:val="0"/>
      <w:marBottom w:val="0"/>
      <w:divBdr>
        <w:top w:val="none" w:sz="0" w:space="0" w:color="auto"/>
        <w:left w:val="none" w:sz="0" w:space="0" w:color="auto"/>
        <w:bottom w:val="none" w:sz="0" w:space="0" w:color="auto"/>
        <w:right w:val="none" w:sz="0" w:space="0" w:color="auto"/>
      </w:divBdr>
    </w:div>
    <w:div w:id="87242819">
      <w:bodyDiv w:val="1"/>
      <w:marLeft w:val="0"/>
      <w:marRight w:val="0"/>
      <w:marTop w:val="0"/>
      <w:marBottom w:val="0"/>
      <w:divBdr>
        <w:top w:val="none" w:sz="0" w:space="0" w:color="auto"/>
        <w:left w:val="none" w:sz="0" w:space="0" w:color="auto"/>
        <w:bottom w:val="none" w:sz="0" w:space="0" w:color="auto"/>
        <w:right w:val="none" w:sz="0" w:space="0" w:color="auto"/>
      </w:divBdr>
    </w:div>
    <w:div w:id="96871476">
      <w:bodyDiv w:val="1"/>
      <w:marLeft w:val="0"/>
      <w:marRight w:val="0"/>
      <w:marTop w:val="0"/>
      <w:marBottom w:val="0"/>
      <w:divBdr>
        <w:top w:val="none" w:sz="0" w:space="0" w:color="auto"/>
        <w:left w:val="none" w:sz="0" w:space="0" w:color="auto"/>
        <w:bottom w:val="none" w:sz="0" w:space="0" w:color="auto"/>
        <w:right w:val="none" w:sz="0" w:space="0" w:color="auto"/>
      </w:divBdr>
    </w:div>
    <w:div w:id="113184542">
      <w:bodyDiv w:val="1"/>
      <w:marLeft w:val="0"/>
      <w:marRight w:val="0"/>
      <w:marTop w:val="0"/>
      <w:marBottom w:val="0"/>
      <w:divBdr>
        <w:top w:val="none" w:sz="0" w:space="0" w:color="auto"/>
        <w:left w:val="none" w:sz="0" w:space="0" w:color="auto"/>
        <w:bottom w:val="none" w:sz="0" w:space="0" w:color="auto"/>
        <w:right w:val="none" w:sz="0" w:space="0" w:color="auto"/>
      </w:divBdr>
    </w:div>
    <w:div w:id="117455314">
      <w:bodyDiv w:val="1"/>
      <w:marLeft w:val="0"/>
      <w:marRight w:val="0"/>
      <w:marTop w:val="0"/>
      <w:marBottom w:val="0"/>
      <w:divBdr>
        <w:top w:val="none" w:sz="0" w:space="0" w:color="auto"/>
        <w:left w:val="none" w:sz="0" w:space="0" w:color="auto"/>
        <w:bottom w:val="none" w:sz="0" w:space="0" w:color="auto"/>
        <w:right w:val="none" w:sz="0" w:space="0" w:color="auto"/>
      </w:divBdr>
    </w:div>
    <w:div w:id="135729420">
      <w:bodyDiv w:val="1"/>
      <w:marLeft w:val="0"/>
      <w:marRight w:val="0"/>
      <w:marTop w:val="0"/>
      <w:marBottom w:val="0"/>
      <w:divBdr>
        <w:top w:val="none" w:sz="0" w:space="0" w:color="auto"/>
        <w:left w:val="none" w:sz="0" w:space="0" w:color="auto"/>
        <w:bottom w:val="none" w:sz="0" w:space="0" w:color="auto"/>
        <w:right w:val="none" w:sz="0" w:space="0" w:color="auto"/>
      </w:divBdr>
    </w:div>
    <w:div w:id="139201262">
      <w:bodyDiv w:val="1"/>
      <w:marLeft w:val="0"/>
      <w:marRight w:val="0"/>
      <w:marTop w:val="0"/>
      <w:marBottom w:val="0"/>
      <w:divBdr>
        <w:top w:val="none" w:sz="0" w:space="0" w:color="auto"/>
        <w:left w:val="none" w:sz="0" w:space="0" w:color="auto"/>
        <w:bottom w:val="none" w:sz="0" w:space="0" w:color="auto"/>
        <w:right w:val="none" w:sz="0" w:space="0" w:color="auto"/>
      </w:divBdr>
    </w:div>
    <w:div w:id="145124476">
      <w:bodyDiv w:val="1"/>
      <w:marLeft w:val="0"/>
      <w:marRight w:val="0"/>
      <w:marTop w:val="0"/>
      <w:marBottom w:val="0"/>
      <w:divBdr>
        <w:top w:val="none" w:sz="0" w:space="0" w:color="auto"/>
        <w:left w:val="none" w:sz="0" w:space="0" w:color="auto"/>
        <w:bottom w:val="none" w:sz="0" w:space="0" w:color="auto"/>
        <w:right w:val="none" w:sz="0" w:space="0" w:color="auto"/>
      </w:divBdr>
    </w:div>
    <w:div w:id="146289156">
      <w:bodyDiv w:val="1"/>
      <w:marLeft w:val="0"/>
      <w:marRight w:val="0"/>
      <w:marTop w:val="0"/>
      <w:marBottom w:val="0"/>
      <w:divBdr>
        <w:top w:val="none" w:sz="0" w:space="0" w:color="auto"/>
        <w:left w:val="none" w:sz="0" w:space="0" w:color="auto"/>
        <w:bottom w:val="none" w:sz="0" w:space="0" w:color="auto"/>
        <w:right w:val="none" w:sz="0" w:space="0" w:color="auto"/>
      </w:divBdr>
    </w:div>
    <w:div w:id="174270410">
      <w:bodyDiv w:val="1"/>
      <w:marLeft w:val="0"/>
      <w:marRight w:val="0"/>
      <w:marTop w:val="0"/>
      <w:marBottom w:val="0"/>
      <w:divBdr>
        <w:top w:val="none" w:sz="0" w:space="0" w:color="auto"/>
        <w:left w:val="none" w:sz="0" w:space="0" w:color="auto"/>
        <w:bottom w:val="none" w:sz="0" w:space="0" w:color="auto"/>
        <w:right w:val="none" w:sz="0" w:space="0" w:color="auto"/>
      </w:divBdr>
    </w:div>
    <w:div w:id="178470549">
      <w:bodyDiv w:val="1"/>
      <w:marLeft w:val="0"/>
      <w:marRight w:val="0"/>
      <w:marTop w:val="0"/>
      <w:marBottom w:val="0"/>
      <w:divBdr>
        <w:top w:val="none" w:sz="0" w:space="0" w:color="auto"/>
        <w:left w:val="none" w:sz="0" w:space="0" w:color="auto"/>
        <w:bottom w:val="none" w:sz="0" w:space="0" w:color="auto"/>
        <w:right w:val="none" w:sz="0" w:space="0" w:color="auto"/>
      </w:divBdr>
    </w:div>
    <w:div w:id="206575645">
      <w:bodyDiv w:val="1"/>
      <w:marLeft w:val="0"/>
      <w:marRight w:val="0"/>
      <w:marTop w:val="0"/>
      <w:marBottom w:val="0"/>
      <w:divBdr>
        <w:top w:val="none" w:sz="0" w:space="0" w:color="auto"/>
        <w:left w:val="none" w:sz="0" w:space="0" w:color="auto"/>
        <w:bottom w:val="none" w:sz="0" w:space="0" w:color="auto"/>
        <w:right w:val="none" w:sz="0" w:space="0" w:color="auto"/>
      </w:divBdr>
    </w:div>
    <w:div w:id="215164066">
      <w:bodyDiv w:val="1"/>
      <w:marLeft w:val="0"/>
      <w:marRight w:val="0"/>
      <w:marTop w:val="0"/>
      <w:marBottom w:val="0"/>
      <w:divBdr>
        <w:top w:val="none" w:sz="0" w:space="0" w:color="auto"/>
        <w:left w:val="none" w:sz="0" w:space="0" w:color="auto"/>
        <w:bottom w:val="none" w:sz="0" w:space="0" w:color="auto"/>
        <w:right w:val="none" w:sz="0" w:space="0" w:color="auto"/>
      </w:divBdr>
    </w:div>
    <w:div w:id="252203860">
      <w:bodyDiv w:val="1"/>
      <w:marLeft w:val="0"/>
      <w:marRight w:val="0"/>
      <w:marTop w:val="0"/>
      <w:marBottom w:val="0"/>
      <w:divBdr>
        <w:top w:val="none" w:sz="0" w:space="0" w:color="auto"/>
        <w:left w:val="none" w:sz="0" w:space="0" w:color="auto"/>
        <w:bottom w:val="none" w:sz="0" w:space="0" w:color="auto"/>
        <w:right w:val="none" w:sz="0" w:space="0" w:color="auto"/>
      </w:divBdr>
    </w:div>
    <w:div w:id="253975792">
      <w:bodyDiv w:val="1"/>
      <w:marLeft w:val="0"/>
      <w:marRight w:val="0"/>
      <w:marTop w:val="0"/>
      <w:marBottom w:val="0"/>
      <w:divBdr>
        <w:top w:val="none" w:sz="0" w:space="0" w:color="auto"/>
        <w:left w:val="none" w:sz="0" w:space="0" w:color="auto"/>
        <w:bottom w:val="none" w:sz="0" w:space="0" w:color="auto"/>
        <w:right w:val="none" w:sz="0" w:space="0" w:color="auto"/>
      </w:divBdr>
    </w:div>
    <w:div w:id="261455858">
      <w:bodyDiv w:val="1"/>
      <w:marLeft w:val="0"/>
      <w:marRight w:val="0"/>
      <w:marTop w:val="0"/>
      <w:marBottom w:val="0"/>
      <w:divBdr>
        <w:top w:val="none" w:sz="0" w:space="0" w:color="auto"/>
        <w:left w:val="none" w:sz="0" w:space="0" w:color="auto"/>
        <w:bottom w:val="none" w:sz="0" w:space="0" w:color="auto"/>
        <w:right w:val="none" w:sz="0" w:space="0" w:color="auto"/>
      </w:divBdr>
    </w:div>
    <w:div w:id="276376246">
      <w:bodyDiv w:val="1"/>
      <w:marLeft w:val="0"/>
      <w:marRight w:val="0"/>
      <w:marTop w:val="0"/>
      <w:marBottom w:val="0"/>
      <w:divBdr>
        <w:top w:val="none" w:sz="0" w:space="0" w:color="auto"/>
        <w:left w:val="none" w:sz="0" w:space="0" w:color="auto"/>
        <w:bottom w:val="none" w:sz="0" w:space="0" w:color="auto"/>
        <w:right w:val="none" w:sz="0" w:space="0" w:color="auto"/>
      </w:divBdr>
    </w:div>
    <w:div w:id="276716784">
      <w:bodyDiv w:val="1"/>
      <w:marLeft w:val="0"/>
      <w:marRight w:val="0"/>
      <w:marTop w:val="0"/>
      <w:marBottom w:val="0"/>
      <w:divBdr>
        <w:top w:val="none" w:sz="0" w:space="0" w:color="auto"/>
        <w:left w:val="none" w:sz="0" w:space="0" w:color="auto"/>
        <w:bottom w:val="none" w:sz="0" w:space="0" w:color="auto"/>
        <w:right w:val="none" w:sz="0" w:space="0" w:color="auto"/>
      </w:divBdr>
    </w:div>
    <w:div w:id="277419994">
      <w:bodyDiv w:val="1"/>
      <w:marLeft w:val="0"/>
      <w:marRight w:val="0"/>
      <w:marTop w:val="0"/>
      <w:marBottom w:val="0"/>
      <w:divBdr>
        <w:top w:val="none" w:sz="0" w:space="0" w:color="auto"/>
        <w:left w:val="none" w:sz="0" w:space="0" w:color="auto"/>
        <w:bottom w:val="none" w:sz="0" w:space="0" w:color="auto"/>
        <w:right w:val="none" w:sz="0" w:space="0" w:color="auto"/>
      </w:divBdr>
    </w:div>
    <w:div w:id="281615667">
      <w:bodyDiv w:val="1"/>
      <w:marLeft w:val="0"/>
      <w:marRight w:val="0"/>
      <w:marTop w:val="0"/>
      <w:marBottom w:val="0"/>
      <w:divBdr>
        <w:top w:val="none" w:sz="0" w:space="0" w:color="auto"/>
        <w:left w:val="none" w:sz="0" w:space="0" w:color="auto"/>
        <w:bottom w:val="none" w:sz="0" w:space="0" w:color="auto"/>
        <w:right w:val="none" w:sz="0" w:space="0" w:color="auto"/>
      </w:divBdr>
    </w:div>
    <w:div w:id="302806994">
      <w:bodyDiv w:val="1"/>
      <w:marLeft w:val="0"/>
      <w:marRight w:val="0"/>
      <w:marTop w:val="0"/>
      <w:marBottom w:val="0"/>
      <w:divBdr>
        <w:top w:val="none" w:sz="0" w:space="0" w:color="auto"/>
        <w:left w:val="none" w:sz="0" w:space="0" w:color="auto"/>
        <w:bottom w:val="none" w:sz="0" w:space="0" w:color="auto"/>
        <w:right w:val="none" w:sz="0" w:space="0" w:color="auto"/>
      </w:divBdr>
    </w:div>
    <w:div w:id="310208518">
      <w:bodyDiv w:val="1"/>
      <w:marLeft w:val="0"/>
      <w:marRight w:val="0"/>
      <w:marTop w:val="0"/>
      <w:marBottom w:val="0"/>
      <w:divBdr>
        <w:top w:val="none" w:sz="0" w:space="0" w:color="auto"/>
        <w:left w:val="none" w:sz="0" w:space="0" w:color="auto"/>
        <w:bottom w:val="none" w:sz="0" w:space="0" w:color="auto"/>
        <w:right w:val="none" w:sz="0" w:space="0" w:color="auto"/>
      </w:divBdr>
    </w:div>
    <w:div w:id="324939214">
      <w:bodyDiv w:val="1"/>
      <w:marLeft w:val="0"/>
      <w:marRight w:val="0"/>
      <w:marTop w:val="0"/>
      <w:marBottom w:val="0"/>
      <w:divBdr>
        <w:top w:val="none" w:sz="0" w:space="0" w:color="auto"/>
        <w:left w:val="none" w:sz="0" w:space="0" w:color="auto"/>
        <w:bottom w:val="none" w:sz="0" w:space="0" w:color="auto"/>
        <w:right w:val="none" w:sz="0" w:space="0" w:color="auto"/>
      </w:divBdr>
      <w:divsChild>
        <w:div w:id="1274900028">
          <w:marLeft w:val="0"/>
          <w:marRight w:val="0"/>
          <w:marTop w:val="0"/>
          <w:marBottom w:val="0"/>
          <w:divBdr>
            <w:top w:val="none" w:sz="0" w:space="0" w:color="auto"/>
            <w:left w:val="none" w:sz="0" w:space="0" w:color="auto"/>
            <w:bottom w:val="none" w:sz="0" w:space="0" w:color="auto"/>
            <w:right w:val="none" w:sz="0" w:space="0" w:color="auto"/>
          </w:divBdr>
        </w:div>
      </w:divsChild>
    </w:div>
    <w:div w:id="348262637">
      <w:bodyDiv w:val="1"/>
      <w:marLeft w:val="0"/>
      <w:marRight w:val="0"/>
      <w:marTop w:val="0"/>
      <w:marBottom w:val="0"/>
      <w:divBdr>
        <w:top w:val="none" w:sz="0" w:space="0" w:color="auto"/>
        <w:left w:val="none" w:sz="0" w:space="0" w:color="auto"/>
        <w:bottom w:val="none" w:sz="0" w:space="0" w:color="auto"/>
        <w:right w:val="none" w:sz="0" w:space="0" w:color="auto"/>
      </w:divBdr>
    </w:div>
    <w:div w:id="366298557">
      <w:bodyDiv w:val="1"/>
      <w:marLeft w:val="0"/>
      <w:marRight w:val="0"/>
      <w:marTop w:val="0"/>
      <w:marBottom w:val="0"/>
      <w:divBdr>
        <w:top w:val="none" w:sz="0" w:space="0" w:color="auto"/>
        <w:left w:val="none" w:sz="0" w:space="0" w:color="auto"/>
        <w:bottom w:val="none" w:sz="0" w:space="0" w:color="auto"/>
        <w:right w:val="none" w:sz="0" w:space="0" w:color="auto"/>
      </w:divBdr>
    </w:div>
    <w:div w:id="396709375">
      <w:bodyDiv w:val="1"/>
      <w:marLeft w:val="0"/>
      <w:marRight w:val="0"/>
      <w:marTop w:val="0"/>
      <w:marBottom w:val="0"/>
      <w:divBdr>
        <w:top w:val="none" w:sz="0" w:space="0" w:color="auto"/>
        <w:left w:val="none" w:sz="0" w:space="0" w:color="auto"/>
        <w:bottom w:val="none" w:sz="0" w:space="0" w:color="auto"/>
        <w:right w:val="none" w:sz="0" w:space="0" w:color="auto"/>
      </w:divBdr>
    </w:div>
    <w:div w:id="417799030">
      <w:bodyDiv w:val="1"/>
      <w:marLeft w:val="0"/>
      <w:marRight w:val="0"/>
      <w:marTop w:val="0"/>
      <w:marBottom w:val="0"/>
      <w:divBdr>
        <w:top w:val="none" w:sz="0" w:space="0" w:color="auto"/>
        <w:left w:val="none" w:sz="0" w:space="0" w:color="auto"/>
        <w:bottom w:val="none" w:sz="0" w:space="0" w:color="auto"/>
        <w:right w:val="none" w:sz="0" w:space="0" w:color="auto"/>
      </w:divBdr>
    </w:div>
    <w:div w:id="434635333">
      <w:bodyDiv w:val="1"/>
      <w:marLeft w:val="0"/>
      <w:marRight w:val="0"/>
      <w:marTop w:val="0"/>
      <w:marBottom w:val="0"/>
      <w:divBdr>
        <w:top w:val="none" w:sz="0" w:space="0" w:color="auto"/>
        <w:left w:val="none" w:sz="0" w:space="0" w:color="auto"/>
        <w:bottom w:val="none" w:sz="0" w:space="0" w:color="auto"/>
        <w:right w:val="none" w:sz="0" w:space="0" w:color="auto"/>
      </w:divBdr>
    </w:div>
    <w:div w:id="437137295">
      <w:bodyDiv w:val="1"/>
      <w:marLeft w:val="0"/>
      <w:marRight w:val="0"/>
      <w:marTop w:val="0"/>
      <w:marBottom w:val="0"/>
      <w:divBdr>
        <w:top w:val="none" w:sz="0" w:space="0" w:color="auto"/>
        <w:left w:val="none" w:sz="0" w:space="0" w:color="auto"/>
        <w:bottom w:val="none" w:sz="0" w:space="0" w:color="auto"/>
        <w:right w:val="none" w:sz="0" w:space="0" w:color="auto"/>
      </w:divBdr>
    </w:div>
    <w:div w:id="470826403">
      <w:bodyDiv w:val="1"/>
      <w:marLeft w:val="0"/>
      <w:marRight w:val="0"/>
      <w:marTop w:val="0"/>
      <w:marBottom w:val="0"/>
      <w:divBdr>
        <w:top w:val="none" w:sz="0" w:space="0" w:color="auto"/>
        <w:left w:val="none" w:sz="0" w:space="0" w:color="auto"/>
        <w:bottom w:val="none" w:sz="0" w:space="0" w:color="auto"/>
        <w:right w:val="none" w:sz="0" w:space="0" w:color="auto"/>
      </w:divBdr>
    </w:div>
    <w:div w:id="491333261">
      <w:bodyDiv w:val="1"/>
      <w:marLeft w:val="0"/>
      <w:marRight w:val="0"/>
      <w:marTop w:val="0"/>
      <w:marBottom w:val="0"/>
      <w:divBdr>
        <w:top w:val="none" w:sz="0" w:space="0" w:color="auto"/>
        <w:left w:val="none" w:sz="0" w:space="0" w:color="auto"/>
        <w:bottom w:val="none" w:sz="0" w:space="0" w:color="auto"/>
        <w:right w:val="none" w:sz="0" w:space="0" w:color="auto"/>
      </w:divBdr>
    </w:div>
    <w:div w:id="526069482">
      <w:bodyDiv w:val="1"/>
      <w:marLeft w:val="0"/>
      <w:marRight w:val="0"/>
      <w:marTop w:val="0"/>
      <w:marBottom w:val="0"/>
      <w:divBdr>
        <w:top w:val="none" w:sz="0" w:space="0" w:color="auto"/>
        <w:left w:val="none" w:sz="0" w:space="0" w:color="auto"/>
        <w:bottom w:val="none" w:sz="0" w:space="0" w:color="auto"/>
        <w:right w:val="none" w:sz="0" w:space="0" w:color="auto"/>
      </w:divBdr>
    </w:div>
    <w:div w:id="531844193">
      <w:bodyDiv w:val="1"/>
      <w:marLeft w:val="0"/>
      <w:marRight w:val="0"/>
      <w:marTop w:val="0"/>
      <w:marBottom w:val="0"/>
      <w:divBdr>
        <w:top w:val="none" w:sz="0" w:space="0" w:color="auto"/>
        <w:left w:val="none" w:sz="0" w:space="0" w:color="auto"/>
        <w:bottom w:val="none" w:sz="0" w:space="0" w:color="auto"/>
        <w:right w:val="none" w:sz="0" w:space="0" w:color="auto"/>
      </w:divBdr>
    </w:div>
    <w:div w:id="531961702">
      <w:bodyDiv w:val="1"/>
      <w:marLeft w:val="0"/>
      <w:marRight w:val="0"/>
      <w:marTop w:val="0"/>
      <w:marBottom w:val="0"/>
      <w:divBdr>
        <w:top w:val="none" w:sz="0" w:space="0" w:color="auto"/>
        <w:left w:val="none" w:sz="0" w:space="0" w:color="auto"/>
        <w:bottom w:val="none" w:sz="0" w:space="0" w:color="auto"/>
        <w:right w:val="none" w:sz="0" w:space="0" w:color="auto"/>
      </w:divBdr>
    </w:div>
    <w:div w:id="577330910">
      <w:bodyDiv w:val="1"/>
      <w:marLeft w:val="0"/>
      <w:marRight w:val="0"/>
      <w:marTop w:val="0"/>
      <w:marBottom w:val="0"/>
      <w:divBdr>
        <w:top w:val="none" w:sz="0" w:space="0" w:color="auto"/>
        <w:left w:val="none" w:sz="0" w:space="0" w:color="auto"/>
        <w:bottom w:val="none" w:sz="0" w:space="0" w:color="auto"/>
        <w:right w:val="none" w:sz="0" w:space="0" w:color="auto"/>
      </w:divBdr>
    </w:div>
    <w:div w:id="591351987">
      <w:bodyDiv w:val="1"/>
      <w:marLeft w:val="0"/>
      <w:marRight w:val="0"/>
      <w:marTop w:val="0"/>
      <w:marBottom w:val="0"/>
      <w:divBdr>
        <w:top w:val="none" w:sz="0" w:space="0" w:color="auto"/>
        <w:left w:val="none" w:sz="0" w:space="0" w:color="auto"/>
        <w:bottom w:val="none" w:sz="0" w:space="0" w:color="auto"/>
        <w:right w:val="none" w:sz="0" w:space="0" w:color="auto"/>
      </w:divBdr>
    </w:div>
    <w:div w:id="592782517">
      <w:bodyDiv w:val="1"/>
      <w:marLeft w:val="0"/>
      <w:marRight w:val="0"/>
      <w:marTop w:val="0"/>
      <w:marBottom w:val="0"/>
      <w:divBdr>
        <w:top w:val="none" w:sz="0" w:space="0" w:color="auto"/>
        <w:left w:val="none" w:sz="0" w:space="0" w:color="auto"/>
        <w:bottom w:val="none" w:sz="0" w:space="0" w:color="auto"/>
        <w:right w:val="none" w:sz="0" w:space="0" w:color="auto"/>
      </w:divBdr>
    </w:div>
    <w:div w:id="594289780">
      <w:bodyDiv w:val="1"/>
      <w:marLeft w:val="0"/>
      <w:marRight w:val="0"/>
      <w:marTop w:val="0"/>
      <w:marBottom w:val="0"/>
      <w:divBdr>
        <w:top w:val="none" w:sz="0" w:space="0" w:color="auto"/>
        <w:left w:val="none" w:sz="0" w:space="0" w:color="auto"/>
        <w:bottom w:val="none" w:sz="0" w:space="0" w:color="auto"/>
        <w:right w:val="none" w:sz="0" w:space="0" w:color="auto"/>
      </w:divBdr>
    </w:div>
    <w:div w:id="603458020">
      <w:bodyDiv w:val="1"/>
      <w:marLeft w:val="0"/>
      <w:marRight w:val="0"/>
      <w:marTop w:val="0"/>
      <w:marBottom w:val="0"/>
      <w:divBdr>
        <w:top w:val="none" w:sz="0" w:space="0" w:color="auto"/>
        <w:left w:val="none" w:sz="0" w:space="0" w:color="auto"/>
        <w:bottom w:val="none" w:sz="0" w:space="0" w:color="auto"/>
        <w:right w:val="none" w:sz="0" w:space="0" w:color="auto"/>
      </w:divBdr>
    </w:div>
    <w:div w:id="607664695">
      <w:bodyDiv w:val="1"/>
      <w:marLeft w:val="0"/>
      <w:marRight w:val="0"/>
      <w:marTop w:val="0"/>
      <w:marBottom w:val="0"/>
      <w:divBdr>
        <w:top w:val="none" w:sz="0" w:space="0" w:color="auto"/>
        <w:left w:val="none" w:sz="0" w:space="0" w:color="auto"/>
        <w:bottom w:val="none" w:sz="0" w:space="0" w:color="auto"/>
        <w:right w:val="none" w:sz="0" w:space="0" w:color="auto"/>
      </w:divBdr>
    </w:div>
    <w:div w:id="608047097">
      <w:bodyDiv w:val="1"/>
      <w:marLeft w:val="0"/>
      <w:marRight w:val="0"/>
      <w:marTop w:val="0"/>
      <w:marBottom w:val="0"/>
      <w:divBdr>
        <w:top w:val="none" w:sz="0" w:space="0" w:color="auto"/>
        <w:left w:val="none" w:sz="0" w:space="0" w:color="auto"/>
        <w:bottom w:val="none" w:sz="0" w:space="0" w:color="auto"/>
        <w:right w:val="none" w:sz="0" w:space="0" w:color="auto"/>
      </w:divBdr>
    </w:div>
    <w:div w:id="608244451">
      <w:bodyDiv w:val="1"/>
      <w:marLeft w:val="0"/>
      <w:marRight w:val="0"/>
      <w:marTop w:val="0"/>
      <w:marBottom w:val="0"/>
      <w:divBdr>
        <w:top w:val="none" w:sz="0" w:space="0" w:color="auto"/>
        <w:left w:val="none" w:sz="0" w:space="0" w:color="auto"/>
        <w:bottom w:val="none" w:sz="0" w:space="0" w:color="auto"/>
        <w:right w:val="none" w:sz="0" w:space="0" w:color="auto"/>
      </w:divBdr>
    </w:div>
    <w:div w:id="608467958">
      <w:bodyDiv w:val="1"/>
      <w:marLeft w:val="0"/>
      <w:marRight w:val="0"/>
      <w:marTop w:val="0"/>
      <w:marBottom w:val="0"/>
      <w:divBdr>
        <w:top w:val="none" w:sz="0" w:space="0" w:color="auto"/>
        <w:left w:val="none" w:sz="0" w:space="0" w:color="auto"/>
        <w:bottom w:val="none" w:sz="0" w:space="0" w:color="auto"/>
        <w:right w:val="none" w:sz="0" w:space="0" w:color="auto"/>
      </w:divBdr>
    </w:div>
    <w:div w:id="614752776">
      <w:bodyDiv w:val="1"/>
      <w:marLeft w:val="0"/>
      <w:marRight w:val="0"/>
      <w:marTop w:val="0"/>
      <w:marBottom w:val="0"/>
      <w:divBdr>
        <w:top w:val="none" w:sz="0" w:space="0" w:color="auto"/>
        <w:left w:val="none" w:sz="0" w:space="0" w:color="auto"/>
        <w:bottom w:val="none" w:sz="0" w:space="0" w:color="auto"/>
        <w:right w:val="none" w:sz="0" w:space="0" w:color="auto"/>
      </w:divBdr>
    </w:div>
    <w:div w:id="616524036">
      <w:bodyDiv w:val="1"/>
      <w:marLeft w:val="0"/>
      <w:marRight w:val="0"/>
      <w:marTop w:val="0"/>
      <w:marBottom w:val="0"/>
      <w:divBdr>
        <w:top w:val="none" w:sz="0" w:space="0" w:color="auto"/>
        <w:left w:val="none" w:sz="0" w:space="0" w:color="auto"/>
        <w:bottom w:val="none" w:sz="0" w:space="0" w:color="auto"/>
        <w:right w:val="none" w:sz="0" w:space="0" w:color="auto"/>
      </w:divBdr>
    </w:div>
    <w:div w:id="651525053">
      <w:bodyDiv w:val="1"/>
      <w:marLeft w:val="0"/>
      <w:marRight w:val="0"/>
      <w:marTop w:val="0"/>
      <w:marBottom w:val="0"/>
      <w:divBdr>
        <w:top w:val="none" w:sz="0" w:space="0" w:color="auto"/>
        <w:left w:val="none" w:sz="0" w:space="0" w:color="auto"/>
        <w:bottom w:val="none" w:sz="0" w:space="0" w:color="auto"/>
        <w:right w:val="none" w:sz="0" w:space="0" w:color="auto"/>
      </w:divBdr>
    </w:div>
    <w:div w:id="658391517">
      <w:bodyDiv w:val="1"/>
      <w:marLeft w:val="0"/>
      <w:marRight w:val="0"/>
      <w:marTop w:val="0"/>
      <w:marBottom w:val="0"/>
      <w:divBdr>
        <w:top w:val="none" w:sz="0" w:space="0" w:color="auto"/>
        <w:left w:val="none" w:sz="0" w:space="0" w:color="auto"/>
        <w:bottom w:val="none" w:sz="0" w:space="0" w:color="auto"/>
        <w:right w:val="none" w:sz="0" w:space="0" w:color="auto"/>
      </w:divBdr>
    </w:div>
    <w:div w:id="682055800">
      <w:bodyDiv w:val="1"/>
      <w:marLeft w:val="0"/>
      <w:marRight w:val="0"/>
      <w:marTop w:val="0"/>
      <w:marBottom w:val="0"/>
      <w:divBdr>
        <w:top w:val="none" w:sz="0" w:space="0" w:color="auto"/>
        <w:left w:val="none" w:sz="0" w:space="0" w:color="auto"/>
        <w:bottom w:val="none" w:sz="0" w:space="0" w:color="auto"/>
        <w:right w:val="none" w:sz="0" w:space="0" w:color="auto"/>
      </w:divBdr>
    </w:div>
    <w:div w:id="686713623">
      <w:bodyDiv w:val="1"/>
      <w:marLeft w:val="0"/>
      <w:marRight w:val="0"/>
      <w:marTop w:val="0"/>
      <w:marBottom w:val="0"/>
      <w:divBdr>
        <w:top w:val="none" w:sz="0" w:space="0" w:color="auto"/>
        <w:left w:val="none" w:sz="0" w:space="0" w:color="auto"/>
        <w:bottom w:val="none" w:sz="0" w:space="0" w:color="auto"/>
        <w:right w:val="none" w:sz="0" w:space="0" w:color="auto"/>
      </w:divBdr>
    </w:div>
    <w:div w:id="688525524">
      <w:bodyDiv w:val="1"/>
      <w:marLeft w:val="0"/>
      <w:marRight w:val="0"/>
      <w:marTop w:val="0"/>
      <w:marBottom w:val="0"/>
      <w:divBdr>
        <w:top w:val="none" w:sz="0" w:space="0" w:color="auto"/>
        <w:left w:val="none" w:sz="0" w:space="0" w:color="auto"/>
        <w:bottom w:val="none" w:sz="0" w:space="0" w:color="auto"/>
        <w:right w:val="none" w:sz="0" w:space="0" w:color="auto"/>
      </w:divBdr>
    </w:div>
    <w:div w:id="695808867">
      <w:bodyDiv w:val="1"/>
      <w:marLeft w:val="0"/>
      <w:marRight w:val="0"/>
      <w:marTop w:val="0"/>
      <w:marBottom w:val="0"/>
      <w:divBdr>
        <w:top w:val="none" w:sz="0" w:space="0" w:color="auto"/>
        <w:left w:val="none" w:sz="0" w:space="0" w:color="auto"/>
        <w:bottom w:val="none" w:sz="0" w:space="0" w:color="auto"/>
        <w:right w:val="none" w:sz="0" w:space="0" w:color="auto"/>
      </w:divBdr>
    </w:div>
    <w:div w:id="714082148">
      <w:bodyDiv w:val="1"/>
      <w:marLeft w:val="0"/>
      <w:marRight w:val="0"/>
      <w:marTop w:val="0"/>
      <w:marBottom w:val="0"/>
      <w:divBdr>
        <w:top w:val="none" w:sz="0" w:space="0" w:color="auto"/>
        <w:left w:val="none" w:sz="0" w:space="0" w:color="auto"/>
        <w:bottom w:val="none" w:sz="0" w:space="0" w:color="auto"/>
        <w:right w:val="none" w:sz="0" w:space="0" w:color="auto"/>
      </w:divBdr>
    </w:div>
    <w:div w:id="714893506">
      <w:bodyDiv w:val="1"/>
      <w:marLeft w:val="0"/>
      <w:marRight w:val="0"/>
      <w:marTop w:val="0"/>
      <w:marBottom w:val="0"/>
      <w:divBdr>
        <w:top w:val="none" w:sz="0" w:space="0" w:color="auto"/>
        <w:left w:val="none" w:sz="0" w:space="0" w:color="auto"/>
        <w:bottom w:val="none" w:sz="0" w:space="0" w:color="auto"/>
        <w:right w:val="none" w:sz="0" w:space="0" w:color="auto"/>
      </w:divBdr>
    </w:div>
    <w:div w:id="718020077">
      <w:bodyDiv w:val="1"/>
      <w:marLeft w:val="0"/>
      <w:marRight w:val="0"/>
      <w:marTop w:val="0"/>
      <w:marBottom w:val="0"/>
      <w:divBdr>
        <w:top w:val="none" w:sz="0" w:space="0" w:color="auto"/>
        <w:left w:val="none" w:sz="0" w:space="0" w:color="auto"/>
        <w:bottom w:val="none" w:sz="0" w:space="0" w:color="auto"/>
        <w:right w:val="none" w:sz="0" w:space="0" w:color="auto"/>
      </w:divBdr>
    </w:div>
    <w:div w:id="727922087">
      <w:bodyDiv w:val="1"/>
      <w:marLeft w:val="0"/>
      <w:marRight w:val="0"/>
      <w:marTop w:val="0"/>
      <w:marBottom w:val="0"/>
      <w:divBdr>
        <w:top w:val="none" w:sz="0" w:space="0" w:color="auto"/>
        <w:left w:val="none" w:sz="0" w:space="0" w:color="auto"/>
        <w:bottom w:val="none" w:sz="0" w:space="0" w:color="auto"/>
        <w:right w:val="none" w:sz="0" w:space="0" w:color="auto"/>
      </w:divBdr>
    </w:div>
    <w:div w:id="730348210">
      <w:bodyDiv w:val="1"/>
      <w:marLeft w:val="0"/>
      <w:marRight w:val="0"/>
      <w:marTop w:val="0"/>
      <w:marBottom w:val="0"/>
      <w:divBdr>
        <w:top w:val="none" w:sz="0" w:space="0" w:color="auto"/>
        <w:left w:val="none" w:sz="0" w:space="0" w:color="auto"/>
        <w:bottom w:val="none" w:sz="0" w:space="0" w:color="auto"/>
        <w:right w:val="none" w:sz="0" w:space="0" w:color="auto"/>
      </w:divBdr>
    </w:div>
    <w:div w:id="732192906">
      <w:bodyDiv w:val="1"/>
      <w:marLeft w:val="0"/>
      <w:marRight w:val="0"/>
      <w:marTop w:val="0"/>
      <w:marBottom w:val="0"/>
      <w:divBdr>
        <w:top w:val="none" w:sz="0" w:space="0" w:color="auto"/>
        <w:left w:val="none" w:sz="0" w:space="0" w:color="auto"/>
        <w:bottom w:val="none" w:sz="0" w:space="0" w:color="auto"/>
        <w:right w:val="none" w:sz="0" w:space="0" w:color="auto"/>
      </w:divBdr>
    </w:div>
    <w:div w:id="735710628">
      <w:bodyDiv w:val="1"/>
      <w:marLeft w:val="0"/>
      <w:marRight w:val="0"/>
      <w:marTop w:val="0"/>
      <w:marBottom w:val="0"/>
      <w:divBdr>
        <w:top w:val="none" w:sz="0" w:space="0" w:color="auto"/>
        <w:left w:val="none" w:sz="0" w:space="0" w:color="auto"/>
        <w:bottom w:val="none" w:sz="0" w:space="0" w:color="auto"/>
        <w:right w:val="none" w:sz="0" w:space="0" w:color="auto"/>
      </w:divBdr>
    </w:div>
    <w:div w:id="743644400">
      <w:bodyDiv w:val="1"/>
      <w:marLeft w:val="0"/>
      <w:marRight w:val="0"/>
      <w:marTop w:val="0"/>
      <w:marBottom w:val="0"/>
      <w:divBdr>
        <w:top w:val="none" w:sz="0" w:space="0" w:color="auto"/>
        <w:left w:val="none" w:sz="0" w:space="0" w:color="auto"/>
        <w:bottom w:val="none" w:sz="0" w:space="0" w:color="auto"/>
        <w:right w:val="none" w:sz="0" w:space="0" w:color="auto"/>
      </w:divBdr>
    </w:div>
    <w:div w:id="748694865">
      <w:bodyDiv w:val="1"/>
      <w:marLeft w:val="0"/>
      <w:marRight w:val="0"/>
      <w:marTop w:val="0"/>
      <w:marBottom w:val="0"/>
      <w:divBdr>
        <w:top w:val="none" w:sz="0" w:space="0" w:color="auto"/>
        <w:left w:val="none" w:sz="0" w:space="0" w:color="auto"/>
        <w:bottom w:val="none" w:sz="0" w:space="0" w:color="auto"/>
        <w:right w:val="none" w:sz="0" w:space="0" w:color="auto"/>
      </w:divBdr>
    </w:div>
    <w:div w:id="751660322">
      <w:bodyDiv w:val="1"/>
      <w:marLeft w:val="0"/>
      <w:marRight w:val="0"/>
      <w:marTop w:val="0"/>
      <w:marBottom w:val="0"/>
      <w:divBdr>
        <w:top w:val="none" w:sz="0" w:space="0" w:color="auto"/>
        <w:left w:val="none" w:sz="0" w:space="0" w:color="auto"/>
        <w:bottom w:val="none" w:sz="0" w:space="0" w:color="auto"/>
        <w:right w:val="none" w:sz="0" w:space="0" w:color="auto"/>
      </w:divBdr>
    </w:div>
    <w:div w:id="761561064">
      <w:bodyDiv w:val="1"/>
      <w:marLeft w:val="0"/>
      <w:marRight w:val="0"/>
      <w:marTop w:val="0"/>
      <w:marBottom w:val="0"/>
      <w:divBdr>
        <w:top w:val="none" w:sz="0" w:space="0" w:color="auto"/>
        <w:left w:val="none" w:sz="0" w:space="0" w:color="auto"/>
        <w:bottom w:val="none" w:sz="0" w:space="0" w:color="auto"/>
        <w:right w:val="none" w:sz="0" w:space="0" w:color="auto"/>
      </w:divBdr>
    </w:div>
    <w:div w:id="764764287">
      <w:bodyDiv w:val="1"/>
      <w:marLeft w:val="0"/>
      <w:marRight w:val="0"/>
      <w:marTop w:val="0"/>
      <w:marBottom w:val="0"/>
      <w:divBdr>
        <w:top w:val="none" w:sz="0" w:space="0" w:color="auto"/>
        <w:left w:val="none" w:sz="0" w:space="0" w:color="auto"/>
        <w:bottom w:val="none" w:sz="0" w:space="0" w:color="auto"/>
        <w:right w:val="none" w:sz="0" w:space="0" w:color="auto"/>
      </w:divBdr>
    </w:div>
    <w:div w:id="779954070">
      <w:bodyDiv w:val="1"/>
      <w:marLeft w:val="0"/>
      <w:marRight w:val="0"/>
      <w:marTop w:val="0"/>
      <w:marBottom w:val="0"/>
      <w:divBdr>
        <w:top w:val="none" w:sz="0" w:space="0" w:color="auto"/>
        <w:left w:val="none" w:sz="0" w:space="0" w:color="auto"/>
        <w:bottom w:val="none" w:sz="0" w:space="0" w:color="auto"/>
        <w:right w:val="none" w:sz="0" w:space="0" w:color="auto"/>
      </w:divBdr>
    </w:div>
    <w:div w:id="798651092">
      <w:bodyDiv w:val="1"/>
      <w:marLeft w:val="0"/>
      <w:marRight w:val="0"/>
      <w:marTop w:val="0"/>
      <w:marBottom w:val="0"/>
      <w:divBdr>
        <w:top w:val="none" w:sz="0" w:space="0" w:color="auto"/>
        <w:left w:val="none" w:sz="0" w:space="0" w:color="auto"/>
        <w:bottom w:val="none" w:sz="0" w:space="0" w:color="auto"/>
        <w:right w:val="none" w:sz="0" w:space="0" w:color="auto"/>
      </w:divBdr>
    </w:div>
    <w:div w:id="801849844">
      <w:bodyDiv w:val="1"/>
      <w:marLeft w:val="0"/>
      <w:marRight w:val="0"/>
      <w:marTop w:val="0"/>
      <w:marBottom w:val="0"/>
      <w:divBdr>
        <w:top w:val="none" w:sz="0" w:space="0" w:color="auto"/>
        <w:left w:val="none" w:sz="0" w:space="0" w:color="auto"/>
        <w:bottom w:val="none" w:sz="0" w:space="0" w:color="auto"/>
        <w:right w:val="none" w:sz="0" w:space="0" w:color="auto"/>
      </w:divBdr>
    </w:div>
    <w:div w:id="818617517">
      <w:bodyDiv w:val="1"/>
      <w:marLeft w:val="0"/>
      <w:marRight w:val="0"/>
      <w:marTop w:val="0"/>
      <w:marBottom w:val="0"/>
      <w:divBdr>
        <w:top w:val="none" w:sz="0" w:space="0" w:color="auto"/>
        <w:left w:val="none" w:sz="0" w:space="0" w:color="auto"/>
        <w:bottom w:val="none" w:sz="0" w:space="0" w:color="auto"/>
        <w:right w:val="none" w:sz="0" w:space="0" w:color="auto"/>
      </w:divBdr>
    </w:div>
    <w:div w:id="831915484">
      <w:bodyDiv w:val="1"/>
      <w:marLeft w:val="0"/>
      <w:marRight w:val="0"/>
      <w:marTop w:val="0"/>
      <w:marBottom w:val="0"/>
      <w:divBdr>
        <w:top w:val="none" w:sz="0" w:space="0" w:color="auto"/>
        <w:left w:val="none" w:sz="0" w:space="0" w:color="auto"/>
        <w:bottom w:val="none" w:sz="0" w:space="0" w:color="auto"/>
        <w:right w:val="none" w:sz="0" w:space="0" w:color="auto"/>
      </w:divBdr>
    </w:div>
    <w:div w:id="902107055">
      <w:bodyDiv w:val="1"/>
      <w:marLeft w:val="0"/>
      <w:marRight w:val="0"/>
      <w:marTop w:val="0"/>
      <w:marBottom w:val="0"/>
      <w:divBdr>
        <w:top w:val="none" w:sz="0" w:space="0" w:color="auto"/>
        <w:left w:val="none" w:sz="0" w:space="0" w:color="auto"/>
        <w:bottom w:val="none" w:sz="0" w:space="0" w:color="auto"/>
        <w:right w:val="none" w:sz="0" w:space="0" w:color="auto"/>
      </w:divBdr>
    </w:div>
    <w:div w:id="903175875">
      <w:bodyDiv w:val="1"/>
      <w:marLeft w:val="0"/>
      <w:marRight w:val="0"/>
      <w:marTop w:val="0"/>
      <w:marBottom w:val="0"/>
      <w:divBdr>
        <w:top w:val="none" w:sz="0" w:space="0" w:color="auto"/>
        <w:left w:val="none" w:sz="0" w:space="0" w:color="auto"/>
        <w:bottom w:val="none" w:sz="0" w:space="0" w:color="auto"/>
        <w:right w:val="none" w:sz="0" w:space="0" w:color="auto"/>
      </w:divBdr>
    </w:div>
    <w:div w:id="905146158">
      <w:bodyDiv w:val="1"/>
      <w:marLeft w:val="0"/>
      <w:marRight w:val="0"/>
      <w:marTop w:val="0"/>
      <w:marBottom w:val="0"/>
      <w:divBdr>
        <w:top w:val="none" w:sz="0" w:space="0" w:color="auto"/>
        <w:left w:val="none" w:sz="0" w:space="0" w:color="auto"/>
        <w:bottom w:val="none" w:sz="0" w:space="0" w:color="auto"/>
        <w:right w:val="none" w:sz="0" w:space="0" w:color="auto"/>
      </w:divBdr>
    </w:div>
    <w:div w:id="913927545">
      <w:bodyDiv w:val="1"/>
      <w:marLeft w:val="0"/>
      <w:marRight w:val="0"/>
      <w:marTop w:val="0"/>
      <w:marBottom w:val="0"/>
      <w:divBdr>
        <w:top w:val="none" w:sz="0" w:space="0" w:color="auto"/>
        <w:left w:val="none" w:sz="0" w:space="0" w:color="auto"/>
        <w:bottom w:val="none" w:sz="0" w:space="0" w:color="auto"/>
        <w:right w:val="none" w:sz="0" w:space="0" w:color="auto"/>
      </w:divBdr>
    </w:div>
    <w:div w:id="956375310">
      <w:bodyDiv w:val="1"/>
      <w:marLeft w:val="0"/>
      <w:marRight w:val="0"/>
      <w:marTop w:val="0"/>
      <w:marBottom w:val="0"/>
      <w:divBdr>
        <w:top w:val="none" w:sz="0" w:space="0" w:color="auto"/>
        <w:left w:val="none" w:sz="0" w:space="0" w:color="auto"/>
        <w:bottom w:val="none" w:sz="0" w:space="0" w:color="auto"/>
        <w:right w:val="none" w:sz="0" w:space="0" w:color="auto"/>
      </w:divBdr>
    </w:div>
    <w:div w:id="957641908">
      <w:bodyDiv w:val="1"/>
      <w:marLeft w:val="0"/>
      <w:marRight w:val="0"/>
      <w:marTop w:val="0"/>
      <w:marBottom w:val="0"/>
      <w:divBdr>
        <w:top w:val="none" w:sz="0" w:space="0" w:color="auto"/>
        <w:left w:val="none" w:sz="0" w:space="0" w:color="auto"/>
        <w:bottom w:val="none" w:sz="0" w:space="0" w:color="auto"/>
        <w:right w:val="none" w:sz="0" w:space="0" w:color="auto"/>
      </w:divBdr>
    </w:div>
    <w:div w:id="974330844">
      <w:bodyDiv w:val="1"/>
      <w:marLeft w:val="0"/>
      <w:marRight w:val="0"/>
      <w:marTop w:val="0"/>
      <w:marBottom w:val="0"/>
      <w:divBdr>
        <w:top w:val="none" w:sz="0" w:space="0" w:color="auto"/>
        <w:left w:val="none" w:sz="0" w:space="0" w:color="auto"/>
        <w:bottom w:val="none" w:sz="0" w:space="0" w:color="auto"/>
        <w:right w:val="none" w:sz="0" w:space="0" w:color="auto"/>
      </w:divBdr>
    </w:div>
    <w:div w:id="983701000">
      <w:bodyDiv w:val="1"/>
      <w:marLeft w:val="0"/>
      <w:marRight w:val="0"/>
      <w:marTop w:val="0"/>
      <w:marBottom w:val="0"/>
      <w:divBdr>
        <w:top w:val="none" w:sz="0" w:space="0" w:color="auto"/>
        <w:left w:val="none" w:sz="0" w:space="0" w:color="auto"/>
        <w:bottom w:val="none" w:sz="0" w:space="0" w:color="auto"/>
        <w:right w:val="none" w:sz="0" w:space="0" w:color="auto"/>
      </w:divBdr>
    </w:div>
    <w:div w:id="984891248">
      <w:bodyDiv w:val="1"/>
      <w:marLeft w:val="0"/>
      <w:marRight w:val="0"/>
      <w:marTop w:val="0"/>
      <w:marBottom w:val="0"/>
      <w:divBdr>
        <w:top w:val="none" w:sz="0" w:space="0" w:color="auto"/>
        <w:left w:val="none" w:sz="0" w:space="0" w:color="auto"/>
        <w:bottom w:val="none" w:sz="0" w:space="0" w:color="auto"/>
        <w:right w:val="none" w:sz="0" w:space="0" w:color="auto"/>
      </w:divBdr>
    </w:div>
    <w:div w:id="1005935920">
      <w:bodyDiv w:val="1"/>
      <w:marLeft w:val="0"/>
      <w:marRight w:val="0"/>
      <w:marTop w:val="0"/>
      <w:marBottom w:val="0"/>
      <w:divBdr>
        <w:top w:val="none" w:sz="0" w:space="0" w:color="auto"/>
        <w:left w:val="none" w:sz="0" w:space="0" w:color="auto"/>
        <w:bottom w:val="none" w:sz="0" w:space="0" w:color="auto"/>
        <w:right w:val="none" w:sz="0" w:space="0" w:color="auto"/>
      </w:divBdr>
    </w:div>
    <w:div w:id="1006597100">
      <w:bodyDiv w:val="1"/>
      <w:marLeft w:val="0"/>
      <w:marRight w:val="0"/>
      <w:marTop w:val="0"/>
      <w:marBottom w:val="0"/>
      <w:divBdr>
        <w:top w:val="none" w:sz="0" w:space="0" w:color="auto"/>
        <w:left w:val="none" w:sz="0" w:space="0" w:color="auto"/>
        <w:bottom w:val="none" w:sz="0" w:space="0" w:color="auto"/>
        <w:right w:val="none" w:sz="0" w:space="0" w:color="auto"/>
      </w:divBdr>
    </w:div>
    <w:div w:id="1010527138">
      <w:bodyDiv w:val="1"/>
      <w:marLeft w:val="0"/>
      <w:marRight w:val="0"/>
      <w:marTop w:val="0"/>
      <w:marBottom w:val="0"/>
      <w:divBdr>
        <w:top w:val="none" w:sz="0" w:space="0" w:color="auto"/>
        <w:left w:val="none" w:sz="0" w:space="0" w:color="auto"/>
        <w:bottom w:val="none" w:sz="0" w:space="0" w:color="auto"/>
        <w:right w:val="none" w:sz="0" w:space="0" w:color="auto"/>
      </w:divBdr>
    </w:div>
    <w:div w:id="1016922894">
      <w:bodyDiv w:val="1"/>
      <w:marLeft w:val="0"/>
      <w:marRight w:val="0"/>
      <w:marTop w:val="0"/>
      <w:marBottom w:val="0"/>
      <w:divBdr>
        <w:top w:val="none" w:sz="0" w:space="0" w:color="auto"/>
        <w:left w:val="none" w:sz="0" w:space="0" w:color="auto"/>
        <w:bottom w:val="none" w:sz="0" w:space="0" w:color="auto"/>
        <w:right w:val="none" w:sz="0" w:space="0" w:color="auto"/>
      </w:divBdr>
      <w:divsChild>
        <w:div w:id="41633582">
          <w:marLeft w:val="0"/>
          <w:marRight w:val="0"/>
          <w:marTop w:val="0"/>
          <w:marBottom w:val="0"/>
          <w:divBdr>
            <w:top w:val="none" w:sz="0" w:space="0" w:color="auto"/>
            <w:left w:val="none" w:sz="0" w:space="0" w:color="auto"/>
            <w:bottom w:val="none" w:sz="0" w:space="0" w:color="auto"/>
            <w:right w:val="none" w:sz="0" w:space="0" w:color="auto"/>
          </w:divBdr>
        </w:div>
      </w:divsChild>
    </w:div>
    <w:div w:id="1019889043">
      <w:bodyDiv w:val="1"/>
      <w:marLeft w:val="0"/>
      <w:marRight w:val="0"/>
      <w:marTop w:val="0"/>
      <w:marBottom w:val="0"/>
      <w:divBdr>
        <w:top w:val="none" w:sz="0" w:space="0" w:color="auto"/>
        <w:left w:val="none" w:sz="0" w:space="0" w:color="auto"/>
        <w:bottom w:val="none" w:sz="0" w:space="0" w:color="auto"/>
        <w:right w:val="none" w:sz="0" w:space="0" w:color="auto"/>
      </w:divBdr>
    </w:div>
    <w:div w:id="1028486948">
      <w:bodyDiv w:val="1"/>
      <w:marLeft w:val="0"/>
      <w:marRight w:val="0"/>
      <w:marTop w:val="0"/>
      <w:marBottom w:val="0"/>
      <w:divBdr>
        <w:top w:val="none" w:sz="0" w:space="0" w:color="auto"/>
        <w:left w:val="none" w:sz="0" w:space="0" w:color="auto"/>
        <w:bottom w:val="none" w:sz="0" w:space="0" w:color="auto"/>
        <w:right w:val="none" w:sz="0" w:space="0" w:color="auto"/>
      </w:divBdr>
    </w:div>
    <w:div w:id="1041512223">
      <w:bodyDiv w:val="1"/>
      <w:marLeft w:val="0"/>
      <w:marRight w:val="0"/>
      <w:marTop w:val="0"/>
      <w:marBottom w:val="0"/>
      <w:divBdr>
        <w:top w:val="none" w:sz="0" w:space="0" w:color="auto"/>
        <w:left w:val="none" w:sz="0" w:space="0" w:color="auto"/>
        <w:bottom w:val="none" w:sz="0" w:space="0" w:color="auto"/>
        <w:right w:val="none" w:sz="0" w:space="0" w:color="auto"/>
      </w:divBdr>
    </w:div>
    <w:div w:id="1061245875">
      <w:bodyDiv w:val="1"/>
      <w:marLeft w:val="0"/>
      <w:marRight w:val="0"/>
      <w:marTop w:val="0"/>
      <w:marBottom w:val="0"/>
      <w:divBdr>
        <w:top w:val="none" w:sz="0" w:space="0" w:color="auto"/>
        <w:left w:val="none" w:sz="0" w:space="0" w:color="auto"/>
        <w:bottom w:val="none" w:sz="0" w:space="0" w:color="auto"/>
        <w:right w:val="none" w:sz="0" w:space="0" w:color="auto"/>
      </w:divBdr>
      <w:divsChild>
        <w:div w:id="1821117239">
          <w:marLeft w:val="0"/>
          <w:marRight w:val="0"/>
          <w:marTop w:val="0"/>
          <w:marBottom w:val="0"/>
          <w:divBdr>
            <w:top w:val="none" w:sz="0" w:space="0" w:color="auto"/>
            <w:left w:val="none" w:sz="0" w:space="0" w:color="auto"/>
            <w:bottom w:val="none" w:sz="0" w:space="0" w:color="auto"/>
            <w:right w:val="none" w:sz="0" w:space="0" w:color="auto"/>
          </w:divBdr>
        </w:div>
      </w:divsChild>
    </w:div>
    <w:div w:id="1061367080">
      <w:bodyDiv w:val="1"/>
      <w:marLeft w:val="0"/>
      <w:marRight w:val="0"/>
      <w:marTop w:val="0"/>
      <w:marBottom w:val="0"/>
      <w:divBdr>
        <w:top w:val="none" w:sz="0" w:space="0" w:color="auto"/>
        <w:left w:val="none" w:sz="0" w:space="0" w:color="auto"/>
        <w:bottom w:val="none" w:sz="0" w:space="0" w:color="auto"/>
        <w:right w:val="none" w:sz="0" w:space="0" w:color="auto"/>
      </w:divBdr>
    </w:div>
    <w:div w:id="1070269207">
      <w:bodyDiv w:val="1"/>
      <w:marLeft w:val="0"/>
      <w:marRight w:val="0"/>
      <w:marTop w:val="0"/>
      <w:marBottom w:val="0"/>
      <w:divBdr>
        <w:top w:val="none" w:sz="0" w:space="0" w:color="auto"/>
        <w:left w:val="none" w:sz="0" w:space="0" w:color="auto"/>
        <w:bottom w:val="none" w:sz="0" w:space="0" w:color="auto"/>
        <w:right w:val="none" w:sz="0" w:space="0" w:color="auto"/>
      </w:divBdr>
    </w:div>
    <w:div w:id="1089430672">
      <w:bodyDiv w:val="1"/>
      <w:marLeft w:val="0"/>
      <w:marRight w:val="0"/>
      <w:marTop w:val="0"/>
      <w:marBottom w:val="0"/>
      <w:divBdr>
        <w:top w:val="none" w:sz="0" w:space="0" w:color="auto"/>
        <w:left w:val="none" w:sz="0" w:space="0" w:color="auto"/>
        <w:bottom w:val="none" w:sz="0" w:space="0" w:color="auto"/>
        <w:right w:val="none" w:sz="0" w:space="0" w:color="auto"/>
      </w:divBdr>
    </w:div>
    <w:div w:id="1120223037">
      <w:bodyDiv w:val="1"/>
      <w:marLeft w:val="0"/>
      <w:marRight w:val="0"/>
      <w:marTop w:val="0"/>
      <w:marBottom w:val="0"/>
      <w:divBdr>
        <w:top w:val="none" w:sz="0" w:space="0" w:color="auto"/>
        <w:left w:val="none" w:sz="0" w:space="0" w:color="auto"/>
        <w:bottom w:val="none" w:sz="0" w:space="0" w:color="auto"/>
        <w:right w:val="none" w:sz="0" w:space="0" w:color="auto"/>
      </w:divBdr>
    </w:div>
    <w:div w:id="1130056815">
      <w:bodyDiv w:val="1"/>
      <w:marLeft w:val="0"/>
      <w:marRight w:val="0"/>
      <w:marTop w:val="0"/>
      <w:marBottom w:val="0"/>
      <w:divBdr>
        <w:top w:val="none" w:sz="0" w:space="0" w:color="auto"/>
        <w:left w:val="none" w:sz="0" w:space="0" w:color="auto"/>
        <w:bottom w:val="none" w:sz="0" w:space="0" w:color="auto"/>
        <w:right w:val="none" w:sz="0" w:space="0" w:color="auto"/>
      </w:divBdr>
    </w:div>
    <w:div w:id="1161701901">
      <w:bodyDiv w:val="1"/>
      <w:marLeft w:val="0"/>
      <w:marRight w:val="0"/>
      <w:marTop w:val="0"/>
      <w:marBottom w:val="0"/>
      <w:divBdr>
        <w:top w:val="none" w:sz="0" w:space="0" w:color="auto"/>
        <w:left w:val="none" w:sz="0" w:space="0" w:color="auto"/>
        <w:bottom w:val="none" w:sz="0" w:space="0" w:color="auto"/>
        <w:right w:val="none" w:sz="0" w:space="0" w:color="auto"/>
      </w:divBdr>
    </w:div>
    <w:div w:id="1170369889">
      <w:bodyDiv w:val="1"/>
      <w:marLeft w:val="0"/>
      <w:marRight w:val="0"/>
      <w:marTop w:val="0"/>
      <w:marBottom w:val="0"/>
      <w:divBdr>
        <w:top w:val="none" w:sz="0" w:space="0" w:color="auto"/>
        <w:left w:val="none" w:sz="0" w:space="0" w:color="auto"/>
        <w:bottom w:val="none" w:sz="0" w:space="0" w:color="auto"/>
        <w:right w:val="none" w:sz="0" w:space="0" w:color="auto"/>
      </w:divBdr>
    </w:div>
    <w:div w:id="1176653669">
      <w:bodyDiv w:val="1"/>
      <w:marLeft w:val="0"/>
      <w:marRight w:val="0"/>
      <w:marTop w:val="0"/>
      <w:marBottom w:val="0"/>
      <w:divBdr>
        <w:top w:val="none" w:sz="0" w:space="0" w:color="auto"/>
        <w:left w:val="none" w:sz="0" w:space="0" w:color="auto"/>
        <w:bottom w:val="none" w:sz="0" w:space="0" w:color="auto"/>
        <w:right w:val="none" w:sz="0" w:space="0" w:color="auto"/>
      </w:divBdr>
    </w:div>
    <w:div w:id="1194533185">
      <w:bodyDiv w:val="1"/>
      <w:marLeft w:val="0"/>
      <w:marRight w:val="0"/>
      <w:marTop w:val="0"/>
      <w:marBottom w:val="0"/>
      <w:divBdr>
        <w:top w:val="none" w:sz="0" w:space="0" w:color="auto"/>
        <w:left w:val="none" w:sz="0" w:space="0" w:color="auto"/>
        <w:bottom w:val="none" w:sz="0" w:space="0" w:color="auto"/>
        <w:right w:val="none" w:sz="0" w:space="0" w:color="auto"/>
      </w:divBdr>
    </w:div>
    <w:div w:id="1194536290">
      <w:bodyDiv w:val="1"/>
      <w:marLeft w:val="0"/>
      <w:marRight w:val="0"/>
      <w:marTop w:val="0"/>
      <w:marBottom w:val="0"/>
      <w:divBdr>
        <w:top w:val="none" w:sz="0" w:space="0" w:color="auto"/>
        <w:left w:val="none" w:sz="0" w:space="0" w:color="auto"/>
        <w:bottom w:val="none" w:sz="0" w:space="0" w:color="auto"/>
        <w:right w:val="none" w:sz="0" w:space="0" w:color="auto"/>
      </w:divBdr>
    </w:div>
    <w:div w:id="1217085875">
      <w:bodyDiv w:val="1"/>
      <w:marLeft w:val="0"/>
      <w:marRight w:val="0"/>
      <w:marTop w:val="0"/>
      <w:marBottom w:val="0"/>
      <w:divBdr>
        <w:top w:val="none" w:sz="0" w:space="0" w:color="auto"/>
        <w:left w:val="none" w:sz="0" w:space="0" w:color="auto"/>
        <w:bottom w:val="none" w:sz="0" w:space="0" w:color="auto"/>
        <w:right w:val="none" w:sz="0" w:space="0" w:color="auto"/>
      </w:divBdr>
    </w:div>
    <w:div w:id="1218661649">
      <w:bodyDiv w:val="1"/>
      <w:marLeft w:val="0"/>
      <w:marRight w:val="0"/>
      <w:marTop w:val="0"/>
      <w:marBottom w:val="0"/>
      <w:divBdr>
        <w:top w:val="none" w:sz="0" w:space="0" w:color="auto"/>
        <w:left w:val="none" w:sz="0" w:space="0" w:color="auto"/>
        <w:bottom w:val="none" w:sz="0" w:space="0" w:color="auto"/>
        <w:right w:val="none" w:sz="0" w:space="0" w:color="auto"/>
      </w:divBdr>
    </w:div>
    <w:div w:id="1225489814">
      <w:bodyDiv w:val="1"/>
      <w:marLeft w:val="0"/>
      <w:marRight w:val="0"/>
      <w:marTop w:val="0"/>
      <w:marBottom w:val="0"/>
      <w:divBdr>
        <w:top w:val="none" w:sz="0" w:space="0" w:color="auto"/>
        <w:left w:val="none" w:sz="0" w:space="0" w:color="auto"/>
        <w:bottom w:val="none" w:sz="0" w:space="0" w:color="auto"/>
        <w:right w:val="none" w:sz="0" w:space="0" w:color="auto"/>
      </w:divBdr>
    </w:div>
    <w:div w:id="1237057889">
      <w:bodyDiv w:val="1"/>
      <w:marLeft w:val="0"/>
      <w:marRight w:val="0"/>
      <w:marTop w:val="0"/>
      <w:marBottom w:val="0"/>
      <w:divBdr>
        <w:top w:val="none" w:sz="0" w:space="0" w:color="auto"/>
        <w:left w:val="none" w:sz="0" w:space="0" w:color="auto"/>
        <w:bottom w:val="none" w:sz="0" w:space="0" w:color="auto"/>
        <w:right w:val="none" w:sz="0" w:space="0" w:color="auto"/>
      </w:divBdr>
    </w:div>
    <w:div w:id="1250312797">
      <w:bodyDiv w:val="1"/>
      <w:marLeft w:val="0"/>
      <w:marRight w:val="0"/>
      <w:marTop w:val="0"/>
      <w:marBottom w:val="0"/>
      <w:divBdr>
        <w:top w:val="none" w:sz="0" w:space="0" w:color="auto"/>
        <w:left w:val="none" w:sz="0" w:space="0" w:color="auto"/>
        <w:bottom w:val="none" w:sz="0" w:space="0" w:color="auto"/>
        <w:right w:val="none" w:sz="0" w:space="0" w:color="auto"/>
      </w:divBdr>
    </w:div>
    <w:div w:id="1252619170">
      <w:bodyDiv w:val="1"/>
      <w:marLeft w:val="0"/>
      <w:marRight w:val="0"/>
      <w:marTop w:val="0"/>
      <w:marBottom w:val="0"/>
      <w:divBdr>
        <w:top w:val="none" w:sz="0" w:space="0" w:color="auto"/>
        <w:left w:val="none" w:sz="0" w:space="0" w:color="auto"/>
        <w:bottom w:val="none" w:sz="0" w:space="0" w:color="auto"/>
        <w:right w:val="none" w:sz="0" w:space="0" w:color="auto"/>
      </w:divBdr>
    </w:div>
    <w:div w:id="1252736263">
      <w:bodyDiv w:val="1"/>
      <w:marLeft w:val="0"/>
      <w:marRight w:val="0"/>
      <w:marTop w:val="0"/>
      <w:marBottom w:val="0"/>
      <w:divBdr>
        <w:top w:val="none" w:sz="0" w:space="0" w:color="auto"/>
        <w:left w:val="none" w:sz="0" w:space="0" w:color="auto"/>
        <w:bottom w:val="none" w:sz="0" w:space="0" w:color="auto"/>
        <w:right w:val="none" w:sz="0" w:space="0" w:color="auto"/>
      </w:divBdr>
    </w:div>
    <w:div w:id="1268002388">
      <w:bodyDiv w:val="1"/>
      <w:marLeft w:val="0"/>
      <w:marRight w:val="0"/>
      <w:marTop w:val="0"/>
      <w:marBottom w:val="0"/>
      <w:divBdr>
        <w:top w:val="none" w:sz="0" w:space="0" w:color="auto"/>
        <w:left w:val="none" w:sz="0" w:space="0" w:color="auto"/>
        <w:bottom w:val="none" w:sz="0" w:space="0" w:color="auto"/>
        <w:right w:val="none" w:sz="0" w:space="0" w:color="auto"/>
      </w:divBdr>
    </w:div>
    <w:div w:id="1344674375">
      <w:bodyDiv w:val="1"/>
      <w:marLeft w:val="0"/>
      <w:marRight w:val="0"/>
      <w:marTop w:val="0"/>
      <w:marBottom w:val="0"/>
      <w:divBdr>
        <w:top w:val="none" w:sz="0" w:space="0" w:color="auto"/>
        <w:left w:val="none" w:sz="0" w:space="0" w:color="auto"/>
        <w:bottom w:val="none" w:sz="0" w:space="0" w:color="auto"/>
        <w:right w:val="none" w:sz="0" w:space="0" w:color="auto"/>
      </w:divBdr>
    </w:div>
    <w:div w:id="1369453772">
      <w:bodyDiv w:val="1"/>
      <w:marLeft w:val="0"/>
      <w:marRight w:val="0"/>
      <w:marTop w:val="0"/>
      <w:marBottom w:val="0"/>
      <w:divBdr>
        <w:top w:val="none" w:sz="0" w:space="0" w:color="auto"/>
        <w:left w:val="none" w:sz="0" w:space="0" w:color="auto"/>
        <w:bottom w:val="none" w:sz="0" w:space="0" w:color="auto"/>
        <w:right w:val="none" w:sz="0" w:space="0" w:color="auto"/>
      </w:divBdr>
    </w:div>
    <w:div w:id="1369601640">
      <w:bodyDiv w:val="1"/>
      <w:marLeft w:val="0"/>
      <w:marRight w:val="0"/>
      <w:marTop w:val="0"/>
      <w:marBottom w:val="0"/>
      <w:divBdr>
        <w:top w:val="none" w:sz="0" w:space="0" w:color="auto"/>
        <w:left w:val="none" w:sz="0" w:space="0" w:color="auto"/>
        <w:bottom w:val="none" w:sz="0" w:space="0" w:color="auto"/>
        <w:right w:val="none" w:sz="0" w:space="0" w:color="auto"/>
      </w:divBdr>
    </w:div>
    <w:div w:id="1374161031">
      <w:bodyDiv w:val="1"/>
      <w:marLeft w:val="0"/>
      <w:marRight w:val="0"/>
      <w:marTop w:val="0"/>
      <w:marBottom w:val="0"/>
      <w:divBdr>
        <w:top w:val="none" w:sz="0" w:space="0" w:color="auto"/>
        <w:left w:val="none" w:sz="0" w:space="0" w:color="auto"/>
        <w:bottom w:val="none" w:sz="0" w:space="0" w:color="auto"/>
        <w:right w:val="none" w:sz="0" w:space="0" w:color="auto"/>
      </w:divBdr>
    </w:div>
    <w:div w:id="1388919516">
      <w:bodyDiv w:val="1"/>
      <w:marLeft w:val="0"/>
      <w:marRight w:val="0"/>
      <w:marTop w:val="0"/>
      <w:marBottom w:val="0"/>
      <w:divBdr>
        <w:top w:val="none" w:sz="0" w:space="0" w:color="auto"/>
        <w:left w:val="none" w:sz="0" w:space="0" w:color="auto"/>
        <w:bottom w:val="none" w:sz="0" w:space="0" w:color="auto"/>
        <w:right w:val="none" w:sz="0" w:space="0" w:color="auto"/>
      </w:divBdr>
    </w:div>
    <w:div w:id="1405495261">
      <w:bodyDiv w:val="1"/>
      <w:marLeft w:val="0"/>
      <w:marRight w:val="0"/>
      <w:marTop w:val="0"/>
      <w:marBottom w:val="0"/>
      <w:divBdr>
        <w:top w:val="none" w:sz="0" w:space="0" w:color="auto"/>
        <w:left w:val="none" w:sz="0" w:space="0" w:color="auto"/>
        <w:bottom w:val="none" w:sz="0" w:space="0" w:color="auto"/>
        <w:right w:val="none" w:sz="0" w:space="0" w:color="auto"/>
      </w:divBdr>
    </w:div>
    <w:div w:id="1427193656">
      <w:bodyDiv w:val="1"/>
      <w:marLeft w:val="0"/>
      <w:marRight w:val="0"/>
      <w:marTop w:val="0"/>
      <w:marBottom w:val="0"/>
      <w:divBdr>
        <w:top w:val="none" w:sz="0" w:space="0" w:color="auto"/>
        <w:left w:val="none" w:sz="0" w:space="0" w:color="auto"/>
        <w:bottom w:val="none" w:sz="0" w:space="0" w:color="auto"/>
        <w:right w:val="none" w:sz="0" w:space="0" w:color="auto"/>
      </w:divBdr>
    </w:div>
    <w:div w:id="1436827353">
      <w:bodyDiv w:val="1"/>
      <w:marLeft w:val="0"/>
      <w:marRight w:val="0"/>
      <w:marTop w:val="0"/>
      <w:marBottom w:val="0"/>
      <w:divBdr>
        <w:top w:val="none" w:sz="0" w:space="0" w:color="auto"/>
        <w:left w:val="none" w:sz="0" w:space="0" w:color="auto"/>
        <w:bottom w:val="none" w:sz="0" w:space="0" w:color="auto"/>
        <w:right w:val="none" w:sz="0" w:space="0" w:color="auto"/>
      </w:divBdr>
    </w:div>
    <w:div w:id="1454132177">
      <w:bodyDiv w:val="1"/>
      <w:marLeft w:val="0"/>
      <w:marRight w:val="0"/>
      <w:marTop w:val="0"/>
      <w:marBottom w:val="0"/>
      <w:divBdr>
        <w:top w:val="none" w:sz="0" w:space="0" w:color="auto"/>
        <w:left w:val="none" w:sz="0" w:space="0" w:color="auto"/>
        <w:bottom w:val="none" w:sz="0" w:space="0" w:color="auto"/>
        <w:right w:val="none" w:sz="0" w:space="0" w:color="auto"/>
      </w:divBdr>
    </w:div>
    <w:div w:id="1463619781">
      <w:bodyDiv w:val="1"/>
      <w:marLeft w:val="0"/>
      <w:marRight w:val="0"/>
      <w:marTop w:val="0"/>
      <w:marBottom w:val="0"/>
      <w:divBdr>
        <w:top w:val="none" w:sz="0" w:space="0" w:color="auto"/>
        <w:left w:val="none" w:sz="0" w:space="0" w:color="auto"/>
        <w:bottom w:val="none" w:sz="0" w:space="0" w:color="auto"/>
        <w:right w:val="none" w:sz="0" w:space="0" w:color="auto"/>
      </w:divBdr>
    </w:div>
    <w:div w:id="1478258771">
      <w:bodyDiv w:val="1"/>
      <w:marLeft w:val="0"/>
      <w:marRight w:val="0"/>
      <w:marTop w:val="0"/>
      <w:marBottom w:val="0"/>
      <w:divBdr>
        <w:top w:val="none" w:sz="0" w:space="0" w:color="auto"/>
        <w:left w:val="none" w:sz="0" w:space="0" w:color="auto"/>
        <w:bottom w:val="none" w:sz="0" w:space="0" w:color="auto"/>
        <w:right w:val="none" w:sz="0" w:space="0" w:color="auto"/>
      </w:divBdr>
    </w:div>
    <w:div w:id="1481919194">
      <w:bodyDiv w:val="1"/>
      <w:marLeft w:val="0"/>
      <w:marRight w:val="0"/>
      <w:marTop w:val="0"/>
      <w:marBottom w:val="0"/>
      <w:divBdr>
        <w:top w:val="none" w:sz="0" w:space="0" w:color="auto"/>
        <w:left w:val="none" w:sz="0" w:space="0" w:color="auto"/>
        <w:bottom w:val="none" w:sz="0" w:space="0" w:color="auto"/>
        <w:right w:val="none" w:sz="0" w:space="0" w:color="auto"/>
      </w:divBdr>
    </w:div>
    <w:div w:id="1488782423">
      <w:bodyDiv w:val="1"/>
      <w:marLeft w:val="0"/>
      <w:marRight w:val="0"/>
      <w:marTop w:val="0"/>
      <w:marBottom w:val="0"/>
      <w:divBdr>
        <w:top w:val="none" w:sz="0" w:space="0" w:color="auto"/>
        <w:left w:val="none" w:sz="0" w:space="0" w:color="auto"/>
        <w:bottom w:val="none" w:sz="0" w:space="0" w:color="auto"/>
        <w:right w:val="none" w:sz="0" w:space="0" w:color="auto"/>
      </w:divBdr>
    </w:div>
    <w:div w:id="1521971982">
      <w:bodyDiv w:val="1"/>
      <w:marLeft w:val="0"/>
      <w:marRight w:val="0"/>
      <w:marTop w:val="0"/>
      <w:marBottom w:val="0"/>
      <w:divBdr>
        <w:top w:val="none" w:sz="0" w:space="0" w:color="auto"/>
        <w:left w:val="none" w:sz="0" w:space="0" w:color="auto"/>
        <w:bottom w:val="none" w:sz="0" w:space="0" w:color="auto"/>
        <w:right w:val="none" w:sz="0" w:space="0" w:color="auto"/>
      </w:divBdr>
    </w:div>
    <w:div w:id="1573927787">
      <w:bodyDiv w:val="1"/>
      <w:marLeft w:val="0"/>
      <w:marRight w:val="0"/>
      <w:marTop w:val="0"/>
      <w:marBottom w:val="0"/>
      <w:divBdr>
        <w:top w:val="none" w:sz="0" w:space="0" w:color="auto"/>
        <w:left w:val="none" w:sz="0" w:space="0" w:color="auto"/>
        <w:bottom w:val="none" w:sz="0" w:space="0" w:color="auto"/>
        <w:right w:val="none" w:sz="0" w:space="0" w:color="auto"/>
      </w:divBdr>
    </w:div>
    <w:div w:id="1594318149">
      <w:bodyDiv w:val="1"/>
      <w:marLeft w:val="0"/>
      <w:marRight w:val="0"/>
      <w:marTop w:val="0"/>
      <w:marBottom w:val="0"/>
      <w:divBdr>
        <w:top w:val="none" w:sz="0" w:space="0" w:color="auto"/>
        <w:left w:val="none" w:sz="0" w:space="0" w:color="auto"/>
        <w:bottom w:val="none" w:sz="0" w:space="0" w:color="auto"/>
        <w:right w:val="none" w:sz="0" w:space="0" w:color="auto"/>
      </w:divBdr>
    </w:div>
    <w:div w:id="1627586966">
      <w:bodyDiv w:val="1"/>
      <w:marLeft w:val="0"/>
      <w:marRight w:val="0"/>
      <w:marTop w:val="0"/>
      <w:marBottom w:val="0"/>
      <w:divBdr>
        <w:top w:val="none" w:sz="0" w:space="0" w:color="auto"/>
        <w:left w:val="none" w:sz="0" w:space="0" w:color="auto"/>
        <w:bottom w:val="none" w:sz="0" w:space="0" w:color="auto"/>
        <w:right w:val="none" w:sz="0" w:space="0" w:color="auto"/>
      </w:divBdr>
    </w:div>
    <w:div w:id="1648361795">
      <w:bodyDiv w:val="1"/>
      <w:marLeft w:val="0"/>
      <w:marRight w:val="0"/>
      <w:marTop w:val="0"/>
      <w:marBottom w:val="0"/>
      <w:divBdr>
        <w:top w:val="none" w:sz="0" w:space="0" w:color="auto"/>
        <w:left w:val="none" w:sz="0" w:space="0" w:color="auto"/>
        <w:bottom w:val="none" w:sz="0" w:space="0" w:color="auto"/>
        <w:right w:val="none" w:sz="0" w:space="0" w:color="auto"/>
      </w:divBdr>
    </w:div>
    <w:div w:id="1665669394">
      <w:bodyDiv w:val="1"/>
      <w:marLeft w:val="0"/>
      <w:marRight w:val="0"/>
      <w:marTop w:val="0"/>
      <w:marBottom w:val="0"/>
      <w:divBdr>
        <w:top w:val="none" w:sz="0" w:space="0" w:color="auto"/>
        <w:left w:val="none" w:sz="0" w:space="0" w:color="auto"/>
        <w:bottom w:val="none" w:sz="0" w:space="0" w:color="auto"/>
        <w:right w:val="none" w:sz="0" w:space="0" w:color="auto"/>
      </w:divBdr>
    </w:div>
    <w:div w:id="1668678471">
      <w:bodyDiv w:val="1"/>
      <w:marLeft w:val="0"/>
      <w:marRight w:val="0"/>
      <w:marTop w:val="0"/>
      <w:marBottom w:val="0"/>
      <w:divBdr>
        <w:top w:val="none" w:sz="0" w:space="0" w:color="auto"/>
        <w:left w:val="none" w:sz="0" w:space="0" w:color="auto"/>
        <w:bottom w:val="none" w:sz="0" w:space="0" w:color="auto"/>
        <w:right w:val="none" w:sz="0" w:space="0" w:color="auto"/>
      </w:divBdr>
    </w:div>
    <w:div w:id="1669483716">
      <w:bodyDiv w:val="1"/>
      <w:marLeft w:val="0"/>
      <w:marRight w:val="0"/>
      <w:marTop w:val="0"/>
      <w:marBottom w:val="0"/>
      <w:divBdr>
        <w:top w:val="none" w:sz="0" w:space="0" w:color="auto"/>
        <w:left w:val="none" w:sz="0" w:space="0" w:color="auto"/>
        <w:bottom w:val="none" w:sz="0" w:space="0" w:color="auto"/>
        <w:right w:val="none" w:sz="0" w:space="0" w:color="auto"/>
      </w:divBdr>
    </w:div>
    <w:div w:id="1693140158">
      <w:bodyDiv w:val="1"/>
      <w:marLeft w:val="0"/>
      <w:marRight w:val="0"/>
      <w:marTop w:val="0"/>
      <w:marBottom w:val="0"/>
      <w:divBdr>
        <w:top w:val="none" w:sz="0" w:space="0" w:color="auto"/>
        <w:left w:val="none" w:sz="0" w:space="0" w:color="auto"/>
        <w:bottom w:val="none" w:sz="0" w:space="0" w:color="auto"/>
        <w:right w:val="none" w:sz="0" w:space="0" w:color="auto"/>
      </w:divBdr>
    </w:div>
    <w:div w:id="1702784853">
      <w:bodyDiv w:val="1"/>
      <w:marLeft w:val="0"/>
      <w:marRight w:val="0"/>
      <w:marTop w:val="0"/>
      <w:marBottom w:val="0"/>
      <w:divBdr>
        <w:top w:val="none" w:sz="0" w:space="0" w:color="auto"/>
        <w:left w:val="none" w:sz="0" w:space="0" w:color="auto"/>
        <w:bottom w:val="none" w:sz="0" w:space="0" w:color="auto"/>
        <w:right w:val="none" w:sz="0" w:space="0" w:color="auto"/>
      </w:divBdr>
    </w:div>
    <w:div w:id="1723286681">
      <w:bodyDiv w:val="1"/>
      <w:marLeft w:val="0"/>
      <w:marRight w:val="0"/>
      <w:marTop w:val="0"/>
      <w:marBottom w:val="0"/>
      <w:divBdr>
        <w:top w:val="none" w:sz="0" w:space="0" w:color="auto"/>
        <w:left w:val="none" w:sz="0" w:space="0" w:color="auto"/>
        <w:bottom w:val="none" w:sz="0" w:space="0" w:color="auto"/>
        <w:right w:val="none" w:sz="0" w:space="0" w:color="auto"/>
      </w:divBdr>
    </w:div>
    <w:div w:id="1729457889">
      <w:bodyDiv w:val="1"/>
      <w:marLeft w:val="0"/>
      <w:marRight w:val="0"/>
      <w:marTop w:val="0"/>
      <w:marBottom w:val="0"/>
      <w:divBdr>
        <w:top w:val="none" w:sz="0" w:space="0" w:color="auto"/>
        <w:left w:val="none" w:sz="0" w:space="0" w:color="auto"/>
        <w:bottom w:val="none" w:sz="0" w:space="0" w:color="auto"/>
        <w:right w:val="none" w:sz="0" w:space="0" w:color="auto"/>
      </w:divBdr>
    </w:div>
    <w:div w:id="1735662217">
      <w:bodyDiv w:val="1"/>
      <w:marLeft w:val="0"/>
      <w:marRight w:val="0"/>
      <w:marTop w:val="0"/>
      <w:marBottom w:val="0"/>
      <w:divBdr>
        <w:top w:val="none" w:sz="0" w:space="0" w:color="auto"/>
        <w:left w:val="none" w:sz="0" w:space="0" w:color="auto"/>
        <w:bottom w:val="none" w:sz="0" w:space="0" w:color="auto"/>
        <w:right w:val="none" w:sz="0" w:space="0" w:color="auto"/>
      </w:divBdr>
    </w:div>
    <w:div w:id="1743746838">
      <w:bodyDiv w:val="1"/>
      <w:marLeft w:val="0"/>
      <w:marRight w:val="0"/>
      <w:marTop w:val="0"/>
      <w:marBottom w:val="0"/>
      <w:divBdr>
        <w:top w:val="none" w:sz="0" w:space="0" w:color="auto"/>
        <w:left w:val="none" w:sz="0" w:space="0" w:color="auto"/>
        <w:bottom w:val="none" w:sz="0" w:space="0" w:color="auto"/>
        <w:right w:val="none" w:sz="0" w:space="0" w:color="auto"/>
      </w:divBdr>
    </w:div>
    <w:div w:id="1744988062">
      <w:bodyDiv w:val="1"/>
      <w:marLeft w:val="0"/>
      <w:marRight w:val="0"/>
      <w:marTop w:val="0"/>
      <w:marBottom w:val="0"/>
      <w:divBdr>
        <w:top w:val="none" w:sz="0" w:space="0" w:color="auto"/>
        <w:left w:val="none" w:sz="0" w:space="0" w:color="auto"/>
        <w:bottom w:val="none" w:sz="0" w:space="0" w:color="auto"/>
        <w:right w:val="none" w:sz="0" w:space="0" w:color="auto"/>
      </w:divBdr>
    </w:div>
    <w:div w:id="1762875469">
      <w:bodyDiv w:val="1"/>
      <w:marLeft w:val="0"/>
      <w:marRight w:val="0"/>
      <w:marTop w:val="0"/>
      <w:marBottom w:val="0"/>
      <w:divBdr>
        <w:top w:val="none" w:sz="0" w:space="0" w:color="auto"/>
        <w:left w:val="none" w:sz="0" w:space="0" w:color="auto"/>
        <w:bottom w:val="none" w:sz="0" w:space="0" w:color="auto"/>
        <w:right w:val="none" w:sz="0" w:space="0" w:color="auto"/>
      </w:divBdr>
    </w:div>
    <w:div w:id="1769619988">
      <w:bodyDiv w:val="1"/>
      <w:marLeft w:val="0"/>
      <w:marRight w:val="0"/>
      <w:marTop w:val="0"/>
      <w:marBottom w:val="0"/>
      <w:divBdr>
        <w:top w:val="none" w:sz="0" w:space="0" w:color="auto"/>
        <w:left w:val="none" w:sz="0" w:space="0" w:color="auto"/>
        <w:bottom w:val="none" w:sz="0" w:space="0" w:color="auto"/>
        <w:right w:val="none" w:sz="0" w:space="0" w:color="auto"/>
      </w:divBdr>
    </w:div>
    <w:div w:id="1771048527">
      <w:bodyDiv w:val="1"/>
      <w:marLeft w:val="0"/>
      <w:marRight w:val="0"/>
      <w:marTop w:val="0"/>
      <w:marBottom w:val="0"/>
      <w:divBdr>
        <w:top w:val="none" w:sz="0" w:space="0" w:color="auto"/>
        <w:left w:val="none" w:sz="0" w:space="0" w:color="auto"/>
        <w:bottom w:val="none" w:sz="0" w:space="0" w:color="auto"/>
        <w:right w:val="none" w:sz="0" w:space="0" w:color="auto"/>
      </w:divBdr>
    </w:div>
    <w:div w:id="1788044860">
      <w:bodyDiv w:val="1"/>
      <w:marLeft w:val="0"/>
      <w:marRight w:val="0"/>
      <w:marTop w:val="0"/>
      <w:marBottom w:val="0"/>
      <w:divBdr>
        <w:top w:val="none" w:sz="0" w:space="0" w:color="auto"/>
        <w:left w:val="none" w:sz="0" w:space="0" w:color="auto"/>
        <w:bottom w:val="none" w:sz="0" w:space="0" w:color="auto"/>
        <w:right w:val="none" w:sz="0" w:space="0" w:color="auto"/>
      </w:divBdr>
    </w:div>
    <w:div w:id="1798991824">
      <w:bodyDiv w:val="1"/>
      <w:marLeft w:val="0"/>
      <w:marRight w:val="0"/>
      <w:marTop w:val="0"/>
      <w:marBottom w:val="0"/>
      <w:divBdr>
        <w:top w:val="none" w:sz="0" w:space="0" w:color="auto"/>
        <w:left w:val="none" w:sz="0" w:space="0" w:color="auto"/>
        <w:bottom w:val="none" w:sz="0" w:space="0" w:color="auto"/>
        <w:right w:val="none" w:sz="0" w:space="0" w:color="auto"/>
      </w:divBdr>
    </w:div>
    <w:div w:id="1815561265">
      <w:bodyDiv w:val="1"/>
      <w:marLeft w:val="0"/>
      <w:marRight w:val="0"/>
      <w:marTop w:val="0"/>
      <w:marBottom w:val="0"/>
      <w:divBdr>
        <w:top w:val="none" w:sz="0" w:space="0" w:color="auto"/>
        <w:left w:val="none" w:sz="0" w:space="0" w:color="auto"/>
        <w:bottom w:val="none" w:sz="0" w:space="0" w:color="auto"/>
        <w:right w:val="none" w:sz="0" w:space="0" w:color="auto"/>
      </w:divBdr>
    </w:div>
    <w:div w:id="1854369808">
      <w:bodyDiv w:val="1"/>
      <w:marLeft w:val="0"/>
      <w:marRight w:val="0"/>
      <w:marTop w:val="0"/>
      <w:marBottom w:val="0"/>
      <w:divBdr>
        <w:top w:val="none" w:sz="0" w:space="0" w:color="auto"/>
        <w:left w:val="none" w:sz="0" w:space="0" w:color="auto"/>
        <w:bottom w:val="none" w:sz="0" w:space="0" w:color="auto"/>
        <w:right w:val="none" w:sz="0" w:space="0" w:color="auto"/>
      </w:divBdr>
    </w:div>
    <w:div w:id="1878345406">
      <w:bodyDiv w:val="1"/>
      <w:marLeft w:val="0"/>
      <w:marRight w:val="0"/>
      <w:marTop w:val="0"/>
      <w:marBottom w:val="0"/>
      <w:divBdr>
        <w:top w:val="none" w:sz="0" w:space="0" w:color="auto"/>
        <w:left w:val="none" w:sz="0" w:space="0" w:color="auto"/>
        <w:bottom w:val="none" w:sz="0" w:space="0" w:color="auto"/>
        <w:right w:val="none" w:sz="0" w:space="0" w:color="auto"/>
      </w:divBdr>
    </w:div>
    <w:div w:id="1881816642">
      <w:bodyDiv w:val="1"/>
      <w:marLeft w:val="0"/>
      <w:marRight w:val="0"/>
      <w:marTop w:val="0"/>
      <w:marBottom w:val="0"/>
      <w:divBdr>
        <w:top w:val="none" w:sz="0" w:space="0" w:color="auto"/>
        <w:left w:val="none" w:sz="0" w:space="0" w:color="auto"/>
        <w:bottom w:val="none" w:sz="0" w:space="0" w:color="auto"/>
        <w:right w:val="none" w:sz="0" w:space="0" w:color="auto"/>
      </w:divBdr>
    </w:div>
    <w:div w:id="1928492126">
      <w:bodyDiv w:val="1"/>
      <w:marLeft w:val="0"/>
      <w:marRight w:val="0"/>
      <w:marTop w:val="0"/>
      <w:marBottom w:val="0"/>
      <w:divBdr>
        <w:top w:val="none" w:sz="0" w:space="0" w:color="auto"/>
        <w:left w:val="none" w:sz="0" w:space="0" w:color="auto"/>
        <w:bottom w:val="none" w:sz="0" w:space="0" w:color="auto"/>
        <w:right w:val="none" w:sz="0" w:space="0" w:color="auto"/>
      </w:divBdr>
    </w:div>
    <w:div w:id="1930768252">
      <w:bodyDiv w:val="1"/>
      <w:marLeft w:val="0"/>
      <w:marRight w:val="0"/>
      <w:marTop w:val="0"/>
      <w:marBottom w:val="0"/>
      <w:divBdr>
        <w:top w:val="none" w:sz="0" w:space="0" w:color="auto"/>
        <w:left w:val="none" w:sz="0" w:space="0" w:color="auto"/>
        <w:bottom w:val="none" w:sz="0" w:space="0" w:color="auto"/>
        <w:right w:val="none" w:sz="0" w:space="0" w:color="auto"/>
      </w:divBdr>
    </w:div>
    <w:div w:id="1946184937">
      <w:bodyDiv w:val="1"/>
      <w:marLeft w:val="0"/>
      <w:marRight w:val="0"/>
      <w:marTop w:val="0"/>
      <w:marBottom w:val="0"/>
      <w:divBdr>
        <w:top w:val="none" w:sz="0" w:space="0" w:color="auto"/>
        <w:left w:val="none" w:sz="0" w:space="0" w:color="auto"/>
        <w:bottom w:val="none" w:sz="0" w:space="0" w:color="auto"/>
        <w:right w:val="none" w:sz="0" w:space="0" w:color="auto"/>
      </w:divBdr>
    </w:div>
    <w:div w:id="1949924982">
      <w:bodyDiv w:val="1"/>
      <w:marLeft w:val="0"/>
      <w:marRight w:val="0"/>
      <w:marTop w:val="0"/>
      <w:marBottom w:val="0"/>
      <w:divBdr>
        <w:top w:val="none" w:sz="0" w:space="0" w:color="auto"/>
        <w:left w:val="none" w:sz="0" w:space="0" w:color="auto"/>
        <w:bottom w:val="none" w:sz="0" w:space="0" w:color="auto"/>
        <w:right w:val="none" w:sz="0" w:space="0" w:color="auto"/>
      </w:divBdr>
    </w:div>
    <w:div w:id="1955556791">
      <w:bodyDiv w:val="1"/>
      <w:marLeft w:val="0"/>
      <w:marRight w:val="0"/>
      <w:marTop w:val="0"/>
      <w:marBottom w:val="0"/>
      <w:divBdr>
        <w:top w:val="none" w:sz="0" w:space="0" w:color="auto"/>
        <w:left w:val="none" w:sz="0" w:space="0" w:color="auto"/>
        <w:bottom w:val="none" w:sz="0" w:space="0" w:color="auto"/>
        <w:right w:val="none" w:sz="0" w:space="0" w:color="auto"/>
      </w:divBdr>
    </w:div>
    <w:div w:id="1963607685">
      <w:bodyDiv w:val="1"/>
      <w:marLeft w:val="0"/>
      <w:marRight w:val="0"/>
      <w:marTop w:val="0"/>
      <w:marBottom w:val="0"/>
      <w:divBdr>
        <w:top w:val="none" w:sz="0" w:space="0" w:color="auto"/>
        <w:left w:val="none" w:sz="0" w:space="0" w:color="auto"/>
        <w:bottom w:val="none" w:sz="0" w:space="0" w:color="auto"/>
        <w:right w:val="none" w:sz="0" w:space="0" w:color="auto"/>
      </w:divBdr>
    </w:div>
    <w:div w:id="1975062510">
      <w:bodyDiv w:val="1"/>
      <w:marLeft w:val="0"/>
      <w:marRight w:val="0"/>
      <w:marTop w:val="0"/>
      <w:marBottom w:val="0"/>
      <w:divBdr>
        <w:top w:val="none" w:sz="0" w:space="0" w:color="auto"/>
        <w:left w:val="none" w:sz="0" w:space="0" w:color="auto"/>
        <w:bottom w:val="none" w:sz="0" w:space="0" w:color="auto"/>
        <w:right w:val="none" w:sz="0" w:space="0" w:color="auto"/>
      </w:divBdr>
    </w:div>
    <w:div w:id="1984460944">
      <w:bodyDiv w:val="1"/>
      <w:marLeft w:val="0"/>
      <w:marRight w:val="0"/>
      <w:marTop w:val="0"/>
      <w:marBottom w:val="0"/>
      <w:divBdr>
        <w:top w:val="none" w:sz="0" w:space="0" w:color="auto"/>
        <w:left w:val="none" w:sz="0" w:space="0" w:color="auto"/>
        <w:bottom w:val="none" w:sz="0" w:space="0" w:color="auto"/>
        <w:right w:val="none" w:sz="0" w:space="0" w:color="auto"/>
      </w:divBdr>
    </w:div>
    <w:div w:id="1997949319">
      <w:bodyDiv w:val="1"/>
      <w:marLeft w:val="0"/>
      <w:marRight w:val="0"/>
      <w:marTop w:val="0"/>
      <w:marBottom w:val="0"/>
      <w:divBdr>
        <w:top w:val="none" w:sz="0" w:space="0" w:color="auto"/>
        <w:left w:val="none" w:sz="0" w:space="0" w:color="auto"/>
        <w:bottom w:val="none" w:sz="0" w:space="0" w:color="auto"/>
        <w:right w:val="none" w:sz="0" w:space="0" w:color="auto"/>
      </w:divBdr>
    </w:div>
    <w:div w:id="2008555866">
      <w:bodyDiv w:val="1"/>
      <w:marLeft w:val="0"/>
      <w:marRight w:val="0"/>
      <w:marTop w:val="0"/>
      <w:marBottom w:val="0"/>
      <w:divBdr>
        <w:top w:val="none" w:sz="0" w:space="0" w:color="auto"/>
        <w:left w:val="none" w:sz="0" w:space="0" w:color="auto"/>
        <w:bottom w:val="none" w:sz="0" w:space="0" w:color="auto"/>
        <w:right w:val="none" w:sz="0" w:space="0" w:color="auto"/>
      </w:divBdr>
    </w:div>
    <w:div w:id="2019499047">
      <w:bodyDiv w:val="1"/>
      <w:marLeft w:val="0"/>
      <w:marRight w:val="0"/>
      <w:marTop w:val="0"/>
      <w:marBottom w:val="0"/>
      <w:divBdr>
        <w:top w:val="none" w:sz="0" w:space="0" w:color="auto"/>
        <w:left w:val="none" w:sz="0" w:space="0" w:color="auto"/>
        <w:bottom w:val="none" w:sz="0" w:space="0" w:color="auto"/>
        <w:right w:val="none" w:sz="0" w:space="0" w:color="auto"/>
      </w:divBdr>
    </w:div>
    <w:div w:id="2049992890">
      <w:bodyDiv w:val="1"/>
      <w:marLeft w:val="0"/>
      <w:marRight w:val="0"/>
      <w:marTop w:val="0"/>
      <w:marBottom w:val="0"/>
      <w:divBdr>
        <w:top w:val="none" w:sz="0" w:space="0" w:color="auto"/>
        <w:left w:val="none" w:sz="0" w:space="0" w:color="auto"/>
        <w:bottom w:val="none" w:sz="0" w:space="0" w:color="auto"/>
        <w:right w:val="none" w:sz="0" w:space="0" w:color="auto"/>
      </w:divBdr>
    </w:div>
    <w:div w:id="2080664386">
      <w:bodyDiv w:val="1"/>
      <w:marLeft w:val="0"/>
      <w:marRight w:val="0"/>
      <w:marTop w:val="0"/>
      <w:marBottom w:val="0"/>
      <w:divBdr>
        <w:top w:val="none" w:sz="0" w:space="0" w:color="auto"/>
        <w:left w:val="none" w:sz="0" w:space="0" w:color="auto"/>
        <w:bottom w:val="none" w:sz="0" w:space="0" w:color="auto"/>
        <w:right w:val="none" w:sz="0" w:space="0" w:color="auto"/>
      </w:divBdr>
    </w:div>
    <w:div w:id="2092072562">
      <w:bodyDiv w:val="1"/>
      <w:marLeft w:val="0"/>
      <w:marRight w:val="0"/>
      <w:marTop w:val="0"/>
      <w:marBottom w:val="0"/>
      <w:divBdr>
        <w:top w:val="none" w:sz="0" w:space="0" w:color="auto"/>
        <w:left w:val="none" w:sz="0" w:space="0" w:color="auto"/>
        <w:bottom w:val="none" w:sz="0" w:space="0" w:color="auto"/>
        <w:right w:val="none" w:sz="0" w:space="0" w:color="auto"/>
      </w:divBdr>
    </w:div>
    <w:div w:id="2100515690">
      <w:bodyDiv w:val="1"/>
      <w:marLeft w:val="0"/>
      <w:marRight w:val="0"/>
      <w:marTop w:val="0"/>
      <w:marBottom w:val="0"/>
      <w:divBdr>
        <w:top w:val="none" w:sz="0" w:space="0" w:color="auto"/>
        <w:left w:val="none" w:sz="0" w:space="0" w:color="auto"/>
        <w:bottom w:val="none" w:sz="0" w:space="0" w:color="auto"/>
        <w:right w:val="none" w:sz="0" w:space="0" w:color="auto"/>
      </w:divBdr>
    </w:div>
    <w:div w:id="2101294112">
      <w:bodyDiv w:val="1"/>
      <w:marLeft w:val="0"/>
      <w:marRight w:val="0"/>
      <w:marTop w:val="0"/>
      <w:marBottom w:val="0"/>
      <w:divBdr>
        <w:top w:val="none" w:sz="0" w:space="0" w:color="auto"/>
        <w:left w:val="none" w:sz="0" w:space="0" w:color="auto"/>
        <w:bottom w:val="none" w:sz="0" w:space="0" w:color="auto"/>
        <w:right w:val="none" w:sz="0" w:space="0" w:color="auto"/>
      </w:divBdr>
    </w:div>
    <w:div w:id="2112780794">
      <w:bodyDiv w:val="1"/>
      <w:marLeft w:val="0"/>
      <w:marRight w:val="0"/>
      <w:marTop w:val="0"/>
      <w:marBottom w:val="0"/>
      <w:divBdr>
        <w:top w:val="none" w:sz="0" w:space="0" w:color="auto"/>
        <w:left w:val="none" w:sz="0" w:space="0" w:color="auto"/>
        <w:bottom w:val="none" w:sz="0" w:space="0" w:color="auto"/>
        <w:right w:val="none" w:sz="0" w:space="0" w:color="auto"/>
      </w:divBdr>
    </w:div>
    <w:div w:id="2112815848">
      <w:bodyDiv w:val="1"/>
      <w:marLeft w:val="0"/>
      <w:marRight w:val="0"/>
      <w:marTop w:val="0"/>
      <w:marBottom w:val="0"/>
      <w:divBdr>
        <w:top w:val="none" w:sz="0" w:space="0" w:color="auto"/>
        <w:left w:val="none" w:sz="0" w:space="0" w:color="auto"/>
        <w:bottom w:val="none" w:sz="0" w:space="0" w:color="auto"/>
        <w:right w:val="none" w:sz="0" w:space="0" w:color="auto"/>
      </w:divBdr>
      <w:divsChild>
        <w:div w:id="1722289650">
          <w:marLeft w:val="0"/>
          <w:marRight w:val="0"/>
          <w:marTop w:val="0"/>
          <w:marBottom w:val="0"/>
          <w:divBdr>
            <w:top w:val="none" w:sz="0" w:space="0" w:color="auto"/>
            <w:left w:val="none" w:sz="0" w:space="0" w:color="auto"/>
            <w:bottom w:val="none" w:sz="0" w:space="0" w:color="auto"/>
            <w:right w:val="none" w:sz="0" w:space="0" w:color="auto"/>
          </w:divBdr>
        </w:div>
      </w:divsChild>
    </w:div>
    <w:div w:id="2125541280">
      <w:bodyDiv w:val="1"/>
      <w:marLeft w:val="0"/>
      <w:marRight w:val="0"/>
      <w:marTop w:val="0"/>
      <w:marBottom w:val="0"/>
      <w:divBdr>
        <w:top w:val="none" w:sz="0" w:space="0" w:color="auto"/>
        <w:left w:val="none" w:sz="0" w:space="0" w:color="auto"/>
        <w:bottom w:val="none" w:sz="0" w:space="0" w:color="auto"/>
        <w:right w:val="none" w:sz="0" w:space="0" w:color="auto"/>
      </w:divBdr>
    </w:div>
    <w:div w:id="2126342706">
      <w:bodyDiv w:val="1"/>
      <w:marLeft w:val="0"/>
      <w:marRight w:val="0"/>
      <w:marTop w:val="0"/>
      <w:marBottom w:val="0"/>
      <w:divBdr>
        <w:top w:val="none" w:sz="0" w:space="0" w:color="auto"/>
        <w:left w:val="none" w:sz="0" w:space="0" w:color="auto"/>
        <w:bottom w:val="none" w:sz="0" w:space="0" w:color="auto"/>
        <w:right w:val="none" w:sz="0" w:space="0" w:color="auto"/>
      </w:divBdr>
    </w:div>
    <w:div w:id="213170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39C3-B8F9-4917-856D-0DEB4CD80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de Progresso Anual (EXTERNO)</vt:lpstr>
      <vt:lpstr>Relatório de Progresso Anual (EXTERNO)</vt:lpstr>
    </vt:vector>
  </TitlesOfParts>
  <Manager>Paulo Ivo</Manager>
  <Company>Instituto de Pesquisas Eldorado</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Progresso Anual (EXTERNO)</dc:title>
  <dc:subject>Relatório para o SEPIN/MCT</dc:subject>
  <dc:creator>Aline Souza7</dc:creator>
  <cp:keywords/>
  <dc:description/>
  <cp:lastModifiedBy>Rodrigo Caropreso</cp:lastModifiedBy>
  <cp:revision>118</cp:revision>
  <cp:lastPrinted>2007-09-26T12:48:00Z</cp:lastPrinted>
  <dcterms:created xsi:type="dcterms:W3CDTF">2021-02-02T18:26:00Z</dcterms:created>
  <dcterms:modified xsi:type="dcterms:W3CDTF">2021-02-26T02:02:00Z</dcterms:modified>
</cp:coreProperties>
</file>